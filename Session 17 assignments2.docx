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85B" w:rsidRDefault="002E39E9">
      <w:pPr>
        <w:ind w:left="4165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2pt;height:66pt">
            <v:imagedata r:id="rId8" o:title=""/>
          </v:shape>
        </w:pict>
      </w:r>
      <w:bookmarkEnd w:id="0"/>
    </w:p>
    <w:p w:rsidR="0001585B" w:rsidRDefault="0001585B">
      <w:pPr>
        <w:spacing w:before="14" w:line="200" w:lineRule="exact"/>
      </w:pPr>
    </w:p>
    <w:p w:rsidR="0001585B" w:rsidRDefault="002E39E9">
      <w:pPr>
        <w:spacing w:before="16" w:line="260" w:lineRule="exact"/>
        <w:ind w:left="3729" w:right="3705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 w:color="000000"/>
        </w:rPr>
        <w:t>Sessi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spacing w:val="-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1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7</w:t>
      </w:r>
      <w:r>
        <w:rPr>
          <w:rFonts w:ascii="Calibri" w:eastAsia="Calibri" w:hAnsi="Calibri" w:cs="Calibri"/>
          <w:spacing w:val="-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Assi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gnm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ent</w:t>
      </w:r>
    </w:p>
    <w:p w:rsidR="0001585B" w:rsidRDefault="0001585B">
      <w:pPr>
        <w:spacing w:before="8" w:line="220" w:lineRule="exact"/>
        <w:rPr>
          <w:sz w:val="22"/>
          <w:szCs w:val="22"/>
        </w:rPr>
      </w:pPr>
    </w:p>
    <w:p w:rsidR="0001585B" w:rsidRDefault="002E39E9">
      <w:pPr>
        <w:spacing w:before="16"/>
        <w:ind w:left="3729" w:right="3706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ifti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ercise</w:t>
      </w: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before="11" w:line="220" w:lineRule="exact"/>
        <w:rPr>
          <w:sz w:val="22"/>
          <w:szCs w:val="22"/>
        </w:rPr>
      </w:pPr>
    </w:p>
    <w:p w:rsidR="0001585B" w:rsidRDefault="002E39E9">
      <w:pPr>
        <w:spacing w:line="417" w:lineRule="auto"/>
        <w:ind w:left="100" w:right="10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40404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hi</w:t>
      </w:r>
      <w:r>
        <w:rPr>
          <w:rFonts w:ascii="Arial" w:eastAsia="Arial" w:hAnsi="Arial" w:cs="Arial"/>
          <w:color w:val="404040"/>
          <w:sz w:val="18"/>
          <w:szCs w:val="18"/>
        </w:rPr>
        <w:t>s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 xml:space="preserve"> h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u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ma</w:t>
      </w:r>
      <w:r>
        <w:rPr>
          <w:rFonts w:ascii="Arial" w:eastAsia="Arial" w:hAnsi="Arial" w:cs="Arial"/>
          <w:color w:val="404040"/>
          <w:sz w:val="18"/>
          <w:szCs w:val="18"/>
        </w:rPr>
        <w:t>n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ac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v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404040"/>
          <w:sz w:val="18"/>
          <w:szCs w:val="18"/>
        </w:rPr>
        <w:t>ty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z w:val="18"/>
          <w:szCs w:val="18"/>
        </w:rPr>
        <w:t>r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ec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o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gni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o</w:t>
      </w:r>
      <w:r>
        <w:rPr>
          <w:rFonts w:ascii="Arial" w:eastAsia="Arial" w:hAnsi="Arial" w:cs="Arial"/>
          <w:color w:val="404040"/>
          <w:sz w:val="18"/>
          <w:szCs w:val="18"/>
        </w:rPr>
        <w:t>n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z w:val="18"/>
          <w:szCs w:val="18"/>
        </w:rPr>
        <w:t>r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s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ea</w:t>
      </w:r>
      <w:r>
        <w:rPr>
          <w:rFonts w:ascii="Arial" w:eastAsia="Arial" w:hAnsi="Arial" w:cs="Arial"/>
          <w:color w:val="404040"/>
          <w:sz w:val="18"/>
          <w:szCs w:val="18"/>
        </w:rPr>
        <w:t>r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c</w:t>
      </w:r>
      <w:r>
        <w:rPr>
          <w:rFonts w:ascii="Arial" w:eastAsia="Arial" w:hAnsi="Arial" w:cs="Arial"/>
          <w:color w:val="404040"/>
          <w:sz w:val="18"/>
          <w:szCs w:val="18"/>
        </w:rPr>
        <w:t>h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 xml:space="preserve"> h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a</w:t>
      </w:r>
      <w:r>
        <w:rPr>
          <w:rFonts w:ascii="Arial" w:eastAsia="Arial" w:hAnsi="Arial" w:cs="Arial"/>
          <w:color w:val="404040"/>
          <w:sz w:val="18"/>
          <w:szCs w:val="18"/>
        </w:rPr>
        <w:t>s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color w:val="404040"/>
          <w:sz w:val="18"/>
          <w:szCs w:val="18"/>
        </w:rPr>
        <w:t>r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a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di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ion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a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ll</w:t>
      </w:r>
      <w:r>
        <w:rPr>
          <w:rFonts w:ascii="Arial" w:eastAsia="Arial" w:hAnsi="Arial" w:cs="Arial"/>
          <w:color w:val="404040"/>
          <w:sz w:val="18"/>
          <w:szCs w:val="18"/>
        </w:rPr>
        <w:t>y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f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o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c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use</w:t>
      </w:r>
      <w:r>
        <w:rPr>
          <w:rFonts w:ascii="Arial" w:eastAsia="Arial" w:hAnsi="Arial" w:cs="Arial"/>
          <w:color w:val="404040"/>
          <w:sz w:val="18"/>
          <w:szCs w:val="18"/>
        </w:rPr>
        <w:t>d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404040"/>
          <w:sz w:val="18"/>
          <w:szCs w:val="18"/>
        </w:rPr>
        <w:t>n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di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s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404040"/>
          <w:sz w:val="18"/>
          <w:szCs w:val="18"/>
        </w:rPr>
        <w:t>r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mi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n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404040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n</w:t>
      </w:r>
      <w:r>
        <w:rPr>
          <w:rFonts w:ascii="Arial" w:eastAsia="Arial" w:hAnsi="Arial" w:cs="Arial"/>
          <w:color w:val="404040"/>
          <w:sz w:val="18"/>
          <w:szCs w:val="18"/>
        </w:rPr>
        <w:t>g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e</w:t>
      </w:r>
      <w:r>
        <w:rPr>
          <w:rFonts w:ascii="Arial" w:eastAsia="Arial" w:hAnsi="Arial" w:cs="Arial"/>
          <w:color w:val="404040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w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ee</w:t>
      </w:r>
      <w:r>
        <w:rPr>
          <w:rFonts w:ascii="Arial" w:eastAsia="Arial" w:hAnsi="Arial" w:cs="Arial"/>
          <w:color w:val="404040"/>
          <w:sz w:val="18"/>
          <w:szCs w:val="18"/>
        </w:rPr>
        <w:t>n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 xml:space="preserve"> di</w:t>
      </w:r>
      <w:r>
        <w:rPr>
          <w:rFonts w:ascii="Arial" w:eastAsia="Arial" w:hAnsi="Arial" w:cs="Arial"/>
          <w:color w:val="404040"/>
          <w:sz w:val="18"/>
          <w:szCs w:val="18"/>
        </w:rPr>
        <w:t>f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f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404040"/>
          <w:sz w:val="18"/>
          <w:szCs w:val="18"/>
        </w:rPr>
        <w:t>r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en</w:t>
      </w:r>
      <w:r>
        <w:rPr>
          <w:rFonts w:ascii="Arial" w:eastAsia="Arial" w:hAnsi="Arial" w:cs="Arial"/>
          <w:color w:val="404040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c</w:t>
      </w:r>
      <w:r>
        <w:rPr>
          <w:rFonts w:ascii="Arial" w:eastAsia="Arial" w:hAnsi="Arial" w:cs="Arial"/>
          <w:color w:val="404040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v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404040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e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404040"/>
          <w:sz w:val="18"/>
          <w:szCs w:val="18"/>
        </w:rPr>
        <w:t>,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404040"/>
          <w:sz w:val="18"/>
          <w:szCs w:val="18"/>
        </w:rPr>
        <w:t>.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404040"/>
          <w:sz w:val="18"/>
          <w:szCs w:val="18"/>
        </w:rPr>
        <w:t>.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z w:val="18"/>
          <w:szCs w:val="18"/>
        </w:rPr>
        <w:t xml:space="preserve">to 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p</w:t>
      </w:r>
      <w:r>
        <w:rPr>
          <w:rFonts w:ascii="Arial" w:eastAsia="Arial" w:hAnsi="Arial" w:cs="Arial"/>
          <w:color w:val="404040"/>
          <w:sz w:val="18"/>
          <w:szCs w:val="18"/>
        </w:rPr>
        <w:t>r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ed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i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404040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 xml:space="preserve"> "</w:t>
      </w:r>
      <w:r>
        <w:rPr>
          <w:rFonts w:ascii="Arial" w:eastAsia="Arial" w:hAnsi="Arial" w:cs="Arial"/>
          <w:color w:val="404040"/>
          <w:spacing w:val="-3"/>
          <w:sz w:val="18"/>
          <w:szCs w:val="18"/>
        </w:rPr>
        <w:t>w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hi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c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h</w:t>
      </w:r>
      <w:r>
        <w:rPr>
          <w:rFonts w:ascii="Arial" w:eastAsia="Arial" w:hAnsi="Arial" w:cs="Arial"/>
          <w:color w:val="404040"/>
          <w:sz w:val="18"/>
          <w:szCs w:val="18"/>
        </w:rPr>
        <w:t>"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a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404040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v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404040"/>
          <w:sz w:val="18"/>
          <w:szCs w:val="18"/>
        </w:rPr>
        <w:t>ty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w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404040"/>
          <w:sz w:val="18"/>
          <w:szCs w:val="18"/>
        </w:rPr>
        <w:t>s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e</w:t>
      </w:r>
      <w:r>
        <w:rPr>
          <w:rFonts w:ascii="Arial" w:eastAsia="Arial" w:hAnsi="Arial" w:cs="Arial"/>
          <w:color w:val="404040"/>
          <w:sz w:val="18"/>
          <w:szCs w:val="18"/>
        </w:rPr>
        <w:t>rf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404040"/>
          <w:sz w:val="18"/>
          <w:szCs w:val="18"/>
        </w:rPr>
        <w:t>r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m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e</w:t>
      </w:r>
      <w:r>
        <w:rPr>
          <w:rFonts w:ascii="Arial" w:eastAsia="Arial" w:hAnsi="Arial" w:cs="Arial"/>
          <w:color w:val="404040"/>
          <w:sz w:val="18"/>
          <w:szCs w:val="18"/>
        </w:rPr>
        <w:t>d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color w:val="404040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z w:val="18"/>
          <w:szCs w:val="18"/>
        </w:rPr>
        <w:t>a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s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pe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c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404040"/>
          <w:sz w:val="18"/>
          <w:szCs w:val="18"/>
        </w:rPr>
        <w:t>f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404040"/>
          <w:sz w:val="18"/>
          <w:szCs w:val="18"/>
        </w:rPr>
        <w:t>c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o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in</w:t>
      </w:r>
      <w:r>
        <w:rPr>
          <w:rFonts w:ascii="Arial" w:eastAsia="Arial" w:hAnsi="Arial" w:cs="Arial"/>
          <w:color w:val="404040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404040"/>
          <w:sz w:val="18"/>
          <w:szCs w:val="18"/>
        </w:rPr>
        <w:t>n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ti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m</w:t>
      </w:r>
      <w:r>
        <w:rPr>
          <w:rFonts w:ascii="Arial" w:eastAsia="Arial" w:hAnsi="Arial" w:cs="Arial"/>
          <w:color w:val="404040"/>
          <w:sz w:val="18"/>
          <w:szCs w:val="18"/>
        </w:rPr>
        <w:t>e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z w:val="18"/>
          <w:szCs w:val="18"/>
        </w:rPr>
        <w:t>(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l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ik</w:t>
      </w:r>
      <w:r>
        <w:rPr>
          <w:rFonts w:ascii="Arial" w:eastAsia="Arial" w:hAnsi="Arial" w:cs="Arial"/>
          <w:color w:val="404040"/>
          <w:sz w:val="18"/>
          <w:szCs w:val="18"/>
        </w:rPr>
        <w:t>e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w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404040"/>
          <w:sz w:val="18"/>
          <w:szCs w:val="18"/>
        </w:rPr>
        <w:t>th</w:t>
      </w:r>
      <w:r>
        <w:rPr>
          <w:rFonts w:ascii="Arial" w:eastAsia="Arial" w:hAnsi="Arial" w:cs="Arial"/>
          <w:color w:val="404040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h</w:t>
      </w:r>
      <w:r>
        <w:rPr>
          <w:rFonts w:ascii="Arial" w:eastAsia="Arial" w:hAnsi="Arial" w:cs="Arial"/>
          <w:color w:val="404040"/>
          <w:sz w:val="18"/>
          <w:szCs w:val="18"/>
        </w:rPr>
        <w:t>e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z w:val="18"/>
          <w:szCs w:val="18"/>
        </w:rPr>
        <w:t>D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a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il</w:t>
      </w:r>
      <w:r>
        <w:rPr>
          <w:rFonts w:ascii="Arial" w:eastAsia="Arial" w:hAnsi="Arial" w:cs="Arial"/>
          <w:color w:val="404040"/>
          <w:sz w:val="18"/>
          <w:szCs w:val="18"/>
        </w:rPr>
        <w:t>y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Li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v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n</w:t>
      </w:r>
      <w:r>
        <w:rPr>
          <w:rFonts w:ascii="Arial" w:eastAsia="Arial" w:hAnsi="Arial" w:cs="Arial"/>
          <w:color w:val="404040"/>
          <w:sz w:val="18"/>
          <w:szCs w:val="18"/>
        </w:rPr>
        <w:t>g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A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404040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v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404040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404040"/>
          <w:sz w:val="18"/>
          <w:szCs w:val="18"/>
        </w:rPr>
        <w:t>s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da</w:t>
      </w:r>
      <w:r>
        <w:rPr>
          <w:rFonts w:ascii="Arial" w:eastAsia="Arial" w:hAnsi="Arial" w:cs="Arial"/>
          <w:color w:val="404040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a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se</w:t>
      </w:r>
      <w:r>
        <w:rPr>
          <w:rFonts w:ascii="Arial" w:eastAsia="Arial" w:hAnsi="Arial" w:cs="Arial"/>
          <w:color w:val="404040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abo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v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404040"/>
          <w:sz w:val="18"/>
          <w:szCs w:val="18"/>
        </w:rPr>
        <w:t xml:space="preserve">). 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h</w:t>
      </w:r>
      <w:r>
        <w:rPr>
          <w:rFonts w:ascii="Arial" w:eastAsia="Arial" w:hAnsi="Arial" w:cs="Arial"/>
          <w:color w:val="404040"/>
          <w:sz w:val="18"/>
          <w:szCs w:val="18"/>
        </w:rPr>
        <w:t>e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 xml:space="preserve"> app</w:t>
      </w:r>
      <w:r>
        <w:rPr>
          <w:rFonts w:ascii="Arial" w:eastAsia="Arial" w:hAnsi="Arial" w:cs="Arial"/>
          <w:color w:val="404040"/>
          <w:sz w:val="18"/>
          <w:szCs w:val="18"/>
        </w:rPr>
        <w:t>r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a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404040"/>
          <w:sz w:val="18"/>
          <w:szCs w:val="18"/>
        </w:rPr>
        <w:t>h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w</w:t>
      </w:r>
      <w:r>
        <w:rPr>
          <w:rFonts w:ascii="Arial" w:eastAsia="Arial" w:hAnsi="Arial" w:cs="Arial"/>
          <w:color w:val="404040"/>
          <w:sz w:val="18"/>
          <w:szCs w:val="18"/>
        </w:rPr>
        <w:t>e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color w:val="404040"/>
          <w:sz w:val="18"/>
          <w:szCs w:val="18"/>
        </w:rPr>
        <w:t>r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p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s</w:t>
      </w:r>
      <w:r>
        <w:rPr>
          <w:rFonts w:ascii="Arial" w:eastAsia="Arial" w:hAnsi="Arial" w:cs="Arial"/>
          <w:color w:val="404040"/>
          <w:sz w:val="18"/>
          <w:szCs w:val="18"/>
        </w:rPr>
        <w:t>e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 xml:space="preserve"> fo</w:t>
      </w:r>
      <w:r>
        <w:rPr>
          <w:rFonts w:ascii="Arial" w:eastAsia="Arial" w:hAnsi="Arial" w:cs="Arial"/>
          <w:color w:val="404040"/>
          <w:sz w:val="18"/>
          <w:szCs w:val="18"/>
        </w:rPr>
        <w:t xml:space="preserve">r 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h</w:t>
      </w:r>
      <w:r>
        <w:rPr>
          <w:rFonts w:ascii="Arial" w:eastAsia="Arial" w:hAnsi="Arial" w:cs="Arial"/>
          <w:color w:val="404040"/>
          <w:sz w:val="18"/>
          <w:szCs w:val="18"/>
        </w:rPr>
        <w:t>e</w:t>
      </w:r>
      <w:r>
        <w:rPr>
          <w:rFonts w:ascii="Arial" w:eastAsia="Arial" w:hAnsi="Arial" w:cs="Arial"/>
          <w:color w:val="404040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8"/>
          <w:sz w:val="18"/>
          <w:szCs w:val="18"/>
        </w:rPr>
        <w:t>W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ei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gh</w:t>
      </w:r>
      <w:r>
        <w:rPr>
          <w:rFonts w:ascii="Arial" w:eastAsia="Arial" w:hAnsi="Arial" w:cs="Arial"/>
          <w:color w:val="404040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Li</w:t>
      </w:r>
      <w:r>
        <w:rPr>
          <w:rFonts w:ascii="Arial" w:eastAsia="Arial" w:hAnsi="Arial" w:cs="Arial"/>
          <w:color w:val="404040"/>
          <w:sz w:val="18"/>
          <w:szCs w:val="18"/>
        </w:rPr>
        <w:t>f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in</w:t>
      </w:r>
      <w:r>
        <w:rPr>
          <w:rFonts w:ascii="Arial" w:eastAsia="Arial" w:hAnsi="Arial" w:cs="Arial"/>
          <w:color w:val="404040"/>
          <w:sz w:val="18"/>
          <w:szCs w:val="18"/>
        </w:rPr>
        <w:t>g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z w:val="18"/>
          <w:szCs w:val="18"/>
        </w:rPr>
        <w:t>E</w:t>
      </w:r>
      <w:r>
        <w:rPr>
          <w:rFonts w:ascii="Arial" w:eastAsia="Arial" w:hAnsi="Arial" w:cs="Arial"/>
          <w:color w:val="404040"/>
          <w:spacing w:val="-3"/>
          <w:sz w:val="18"/>
          <w:szCs w:val="18"/>
        </w:rPr>
        <w:t>x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404040"/>
          <w:sz w:val="18"/>
          <w:szCs w:val="18"/>
        </w:rPr>
        <w:t>r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i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se</w:t>
      </w:r>
      <w:r>
        <w:rPr>
          <w:rFonts w:ascii="Arial" w:eastAsia="Arial" w:hAnsi="Arial" w:cs="Arial"/>
          <w:color w:val="404040"/>
          <w:sz w:val="18"/>
          <w:szCs w:val="18"/>
        </w:rPr>
        <w:t>s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d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a</w:t>
      </w:r>
      <w:r>
        <w:rPr>
          <w:rFonts w:ascii="Arial" w:eastAsia="Arial" w:hAnsi="Arial" w:cs="Arial"/>
          <w:color w:val="404040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ase</w:t>
      </w:r>
      <w:r>
        <w:rPr>
          <w:rFonts w:ascii="Arial" w:eastAsia="Arial" w:hAnsi="Arial" w:cs="Arial"/>
          <w:color w:val="404040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404040"/>
          <w:sz w:val="18"/>
          <w:szCs w:val="18"/>
        </w:rPr>
        <w:t>s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t</w:t>
      </w:r>
      <w:r>
        <w:rPr>
          <w:rFonts w:ascii="Arial" w:eastAsia="Arial" w:hAnsi="Arial" w:cs="Arial"/>
          <w:color w:val="404040"/>
          <w:sz w:val="18"/>
          <w:szCs w:val="18"/>
        </w:rPr>
        <w:t>o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n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v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es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iga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404040"/>
          <w:sz w:val="18"/>
          <w:szCs w:val="18"/>
        </w:rPr>
        <w:t>e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 xml:space="preserve"> "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h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404040"/>
          <w:sz w:val="18"/>
          <w:szCs w:val="18"/>
        </w:rPr>
        <w:t>w</w:t>
      </w:r>
      <w:r>
        <w:rPr>
          <w:rFonts w:ascii="Arial" w:eastAsia="Arial" w:hAnsi="Arial" w:cs="Arial"/>
          <w:color w:val="40404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z w:val="18"/>
          <w:szCs w:val="18"/>
        </w:rPr>
        <w:t>(w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ell</w:t>
      </w:r>
      <w:r>
        <w:rPr>
          <w:rFonts w:ascii="Arial" w:eastAsia="Arial" w:hAnsi="Arial" w:cs="Arial"/>
          <w:color w:val="404040"/>
          <w:sz w:val="18"/>
          <w:szCs w:val="18"/>
        </w:rPr>
        <w:t>)"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404040"/>
          <w:sz w:val="18"/>
          <w:szCs w:val="18"/>
        </w:rPr>
        <w:t>n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ac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v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404040"/>
          <w:sz w:val="18"/>
          <w:szCs w:val="18"/>
        </w:rPr>
        <w:t>ty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w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404040"/>
          <w:sz w:val="18"/>
          <w:szCs w:val="18"/>
        </w:rPr>
        <w:t xml:space="preserve">s 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pe</w:t>
      </w:r>
      <w:r>
        <w:rPr>
          <w:rFonts w:ascii="Arial" w:eastAsia="Arial" w:hAnsi="Arial" w:cs="Arial"/>
          <w:color w:val="404040"/>
          <w:sz w:val="18"/>
          <w:szCs w:val="18"/>
        </w:rPr>
        <w:t>rf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me</w:t>
      </w:r>
      <w:r>
        <w:rPr>
          <w:rFonts w:ascii="Arial" w:eastAsia="Arial" w:hAnsi="Arial" w:cs="Arial"/>
          <w:color w:val="404040"/>
          <w:sz w:val="18"/>
          <w:szCs w:val="18"/>
        </w:rPr>
        <w:t>d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b</w:t>
      </w:r>
      <w:r>
        <w:rPr>
          <w:rFonts w:ascii="Arial" w:eastAsia="Arial" w:hAnsi="Arial" w:cs="Arial"/>
          <w:color w:val="404040"/>
          <w:sz w:val="18"/>
          <w:szCs w:val="18"/>
        </w:rPr>
        <w:t>y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th</w:t>
      </w:r>
      <w:r>
        <w:rPr>
          <w:rFonts w:ascii="Arial" w:eastAsia="Arial" w:hAnsi="Arial" w:cs="Arial"/>
          <w:color w:val="404040"/>
          <w:sz w:val="18"/>
          <w:szCs w:val="18"/>
        </w:rPr>
        <w:t>e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w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ea</w:t>
      </w:r>
      <w:r>
        <w:rPr>
          <w:rFonts w:ascii="Arial" w:eastAsia="Arial" w:hAnsi="Arial" w:cs="Arial"/>
          <w:color w:val="404040"/>
          <w:sz w:val="18"/>
          <w:szCs w:val="18"/>
        </w:rPr>
        <w:t>r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404040"/>
          <w:sz w:val="18"/>
          <w:szCs w:val="18"/>
        </w:rPr>
        <w:t>r.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h</w:t>
      </w:r>
      <w:r>
        <w:rPr>
          <w:rFonts w:ascii="Arial" w:eastAsia="Arial" w:hAnsi="Arial" w:cs="Arial"/>
          <w:color w:val="404040"/>
          <w:sz w:val="18"/>
          <w:szCs w:val="18"/>
        </w:rPr>
        <w:t>e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"ho</w:t>
      </w:r>
      <w:r>
        <w:rPr>
          <w:rFonts w:ascii="Arial" w:eastAsia="Arial" w:hAnsi="Arial" w:cs="Arial"/>
          <w:color w:val="404040"/>
          <w:sz w:val="18"/>
          <w:szCs w:val="18"/>
        </w:rPr>
        <w:t>w</w:t>
      </w:r>
      <w:r>
        <w:rPr>
          <w:rFonts w:ascii="Arial" w:eastAsia="Arial" w:hAnsi="Arial" w:cs="Arial"/>
          <w:color w:val="40404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z w:val="18"/>
          <w:szCs w:val="18"/>
        </w:rPr>
        <w:t>(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w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ell</w:t>
      </w:r>
      <w:r>
        <w:rPr>
          <w:rFonts w:ascii="Arial" w:eastAsia="Arial" w:hAnsi="Arial" w:cs="Arial"/>
          <w:color w:val="404040"/>
          <w:sz w:val="18"/>
          <w:szCs w:val="18"/>
        </w:rPr>
        <w:t>)"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 xml:space="preserve"> in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v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es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iga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io</w:t>
      </w:r>
      <w:r>
        <w:rPr>
          <w:rFonts w:ascii="Arial" w:eastAsia="Arial" w:hAnsi="Arial" w:cs="Arial"/>
          <w:color w:val="404040"/>
          <w:sz w:val="18"/>
          <w:szCs w:val="18"/>
        </w:rPr>
        <w:t>n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h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a</w:t>
      </w:r>
      <w:r>
        <w:rPr>
          <w:rFonts w:ascii="Arial" w:eastAsia="Arial" w:hAnsi="Arial" w:cs="Arial"/>
          <w:color w:val="404040"/>
          <w:sz w:val="18"/>
          <w:szCs w:val="18"/>
        </w:rPr>
        <w:t>s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onl</w:t>
      </w:r>
      <w:r>
        <w:rPr>
          <w:rFonts w:ascii="Arial" w:eastAsia="Arial" w:hAnsi="Arial" w:cs="Arial"/>
          <w:color w:val="404040"/>
          <w:sz w:val="18"/>
          <w:szCs w:val="18"/>
        </w:rPr>
        <w:t>y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z w:val="18"/>
          <w:szCs w:val="18"/>
        </w:rPr>
        <w:t>r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c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ei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v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404040"/>
          <w:sz w:val="18"/>
          <w:szCs w:val="18"/>
        </w:rPr>
        <w:t>d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li</w:t>
      </w:r>
      <w:r>
        <w:rPr>
          <w:rFonts w:ascii="Arial" w:eastAsia="Arial" w:hAnsi="Arial" w:cs="Arial"/>
          <w:color w:val="404040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l</w:t>
      </w:r>
      <w:r>
        <w:rPr>
          <w:rFonts w:ascii="Arial" w:eastAsia="Arial" w:hAnsi="Arial" w:cs="Arial"/>
          <w:color w:val="404040"/>
          <w:sz w:val="18"/>
          <w:szCs w:val="18"/>
        </w:rPr>
        <w:t>e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404040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en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io</w:t>
      </w:r>
      <w:r>
        <w:rPr>
          <w:rFonts w:ascii="Arial" w:eastAsia="Arial" w:hAnsi="Arial" w:cs="Arial"/>
          <w:color w:val="404040"/>
          <w:sz w:val="18"/>
          <w:szCs w:val="18"/>
        </w:rPr>
        <w:t>n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404040"/>
          <w:sz w:val="18"/>
          <w:szCs w:val="18"/>
        </w:rPr>
        <w:t>o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f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404040"/>
          <w:sz w:val="18"/>
          <w:szCs w:val="18"/>
        </w:rPr>
        <w:t>r,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11"/>
          <w:sz w:val="18"/>
          <w:szCs w:val="18"/>
        </w:rPr>
        <w:t>e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v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404040"/>
          <w:sz w:val="18"/>
          <w:szCs w:val="18"/>
        </w:rPr>
        <w:t>n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ho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u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g</w:t>
      </w:r>
      <w:r>
        <w:rPr>
          <w:rFonts w:ascii="Arial" w:eastAsia="Arial" w:hAnsi="Arial" w:cs="Arial"/>
          <w:color w:val="404040"/>
          <w:sz w:val="18"/>
          <w:szCs w:val="18"/>
        </w:rPr>
        <w:t>h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404040"/>
          <w:sz w:val="18"/>
          <w:szCs w:val="18"/>
        </w:rPr>
        <w:t xml:space="preserve">t 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po</w:t>
      </w:r>
      <w:r>
        <w:rPr>
          <w:rFonts w:ascii="Arial" w:eastAsia="Arial" w:hAnsi="Arial" w:cs="Arial"/>
          <w:color w:val="404040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en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ia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l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l</w:t>
      </w:r>
      <w:r>
        <w:rPr>
          <w:rFonts w:ascii="Arial" w:eastAsia="Arial" w:hAnsi="Arial" w:cs="Arial"/>
          <w:color w:val="404040"/>
          <w:sz w:val="18"/>
          <w:szCs w:val="18"/>
        </w:rPr>
        <w:t>y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p</w:t>
      </w:r>
      <w:r>
        <w:rPr>
          <w:rFonts w:ascii="Arial" w:eastAsia="Arial" w:hAnsi="Arial" w:cs="Arial"/>
          <w:color w:val="404040"/>
          <w:sz w:val="18"/>
          <w:szCs w:val="18"/>
        </w:rPr>
        <w:t>r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v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id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e</w:t>
      </w:r>
      <w:r>
        <w:rPr>
          <w:rFonts w:ascii="Arial" w:eastAsia="Arial" w:hAnsi="Arial" w:cs="Arial"/>
          <w:color w:val="404040"/>
          <w:sz w:val="18"/>
          <w:szCs w:val="18"/>
        </w:rPr>
        <w:t>s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u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se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f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u</w:t>
      </w:r>
      <w:r>
        <w:rPr>
          <w:rFonts w:ascii="Arial" w:eastAsia="Arial" w:hAnsi="Arial" w:cs="Arial"/>
          <w:color w:val="404040"/>
          <w:sz w:val="18"/>
          <w:szCs w:val="18"/>
        </w:rPr>
        <w:t>l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n</w:t>
      </w:r>
      <w:r>
        <w:rPr>
          <w:rFonts w:ascii="Arial" w:eastAsia="Arial" w:hAnsi="Arial" w:cs="Arial"/>
          <w:color w:val="404040"/>
          <w:sz w:val="18"/>
          <w:szCs w:val="18"/>
        </w:rPr>
        <w:t>f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o</w:t>
      </w:r>
      <w:r>
        <w:rPr>
          <w:rFonts w:ascii="Arial" w:eastAsia="Arial" w:hAnsi="Arial" w:cs="Arial"/>
          <w:color w:val="404040"/>
          <w:sz w:val="18"/>
          <w:szCs w:val="18"/>
        </w:rPr>
        <w:t>r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ma</w:t>
      </w:r>
      <w:r>
        <w:rPr>
          <w:rFonts w:ascii="Arial" w:eastAsia="Arial" w:hAnsi="Arial" w:cs="Arial"/>
          <w:color w:val="404040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404040"/>
          <w:sz w:val="18"/>
          <w:szCs w:val="18"/>
        </w:rPr>
        <w:t>n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f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404040"/>
          <w:sz w:val="18"/>
          <w:szCs w:val="18"/>
        </w:rPr>
        <w:t>r a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l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404040"/>
          <w:sz w:val="18"/>
          <w:szCs w:val="18"/>
        </w:rPr>
        <w:t>r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g</w:t>
      </w:r>
      <w:r>
        <w:rPr>
          <w:rFonts w:ascii="Arial" w:eastAsia="Arial" w:hAnsi="Arial" w:cs="Arial"/>
          <w:color w:val="404040"/>
          <w:sz w:val="18"/>
          <w:szCs w:val="18"/>
        </w:rPr>
        <w:t>e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v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404040"/>
          <w:sz w:val="18"/>
          <w:szCs w:val="18"/>
        </w:rPr>
        <w:t>r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ie</w:t>
      </w:r>
      <w:r>
        <w:rPr>
          <w:rFonts w:ascii="Arial" w:eastAsia="Arial" w:hAnsi="Arial" w:cs="Arial"/>
          <w:color w:val="404040"/>
          <w:sz w:val="18"/>
          <w:szCs w:val="18"/>
        </w:rPr>
        <w:t>ty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404040"/>
          <w:sz w:val="18"/>
          <w:szCs w:val="18"/>
        </w:rPr>
        <w:t>f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a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ppl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i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ca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io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n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404040"/>
          <w:sz w:val="18"/>
          <w:szCs w:val="18"/>
        </w:rPr>
        <w:t>,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>s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uc</w:t>
      </w:r>
      <w:r>
        <w:rPr>
          <w:rFonts w:ascii="Arial" w:eastAsia="Arial" w:hAnsi="Arial" w:cs="Arial"/>
          <w:color w:val="404040"/>
          <w:sz w:val="18"/>
          <w:szCs w:val="18"/>
        </w:rPr>
        <w:t>h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404040"/>
          <w:sz w:val="18"/>
          <w:szCs w:val="18"/>
        </w:rPr>
        <w:t>s</w:t>
      </w:r>
      <w:r>
        <w:rPr>
          <w:rFonts w:ascii="Arial" w:eastAsia="Arial" w:hAnsi="Arial" w:cs="Arial"/>
          <w:color w:val="40404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p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404040"/>
          <w:sz w:val="18"/>
          <w:szCs w:val="18"/>
        </w:rPr>
        <w:t>rts tr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404040"/>
          <w:spacing w:val="-2"/>
          <w:sz w:val="18"/>
          <w:szCs w:val="18"/>
        </w:rPr>
        <w:t>i</w:t>
      </w:r>
      <w:r>
        <w:rPr>
          <w:rFonts w:ascii="Arial" w:eastAsia="Arial" w:hAnsi="Arial" w:cs="Arial"/>
          <w:color w:val="404040"/>
          <w:spacing w:val="1"/>
          <w:sz w:val="18"/>
          <w:szCs w:val="18"/>
        </w:rPr>
        <w:t>ning</w:t>
      </w:r>
      <w:r>
        <w:rPr>
          <w:rFonts w:ascii="Arial" w:eastAsia="Arial" w:hAnsi="Arial" w:cs="Arial"/>
          <w:color w:val="404040"/>
          <w:sz w:val="18"/>
          <w:szCs w:val="18"/>
        </w:rPr>
        <w:t>.</w:t>
      </w:r>
    </w:p>
    <w:p w:rsidR="0001585B" w:rsidRDefault="0001585B">
      <w:pPr>
        <w:spacing w:line="200" w:lineRule="exact"/>
      </w:pPr>
    </w:p>
    <w:p w:rsidR="0001585B" w:rsidRDefault="0001585B">
      <w:pPr>
        <w:spacing w:before="17" w:line="260" w:lineRule="exact"/>
        <w:rPr>
          <w:sz w:val="26"/>
          <w:szCs w:val="26"/>
        </w:rPr>
      </w:pPr>
    </w:p>
    <w:p w:rsidR="0001585B" w:rsidRDefault="002E39E9">
      <w:pPr>
        <w:ind w:left="10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2. </w:t>
      </w:r>
      <w:r>
        <w:rPr>
          <w:rFonts w:ascii="Calibri" w:eastAsia="Calibri" w:hAnsi="Calibri" w:cs="Calibri"/>
          <w:spacing w:val="1"/>
          <w:sz w:val="23"/>
          <w:szCs w:val="23"/>
        </w:rPr>
        <w:t>P</w:t>
      </w:r>
      <w:r>
        <w:rPr>
          <w:rFonts w:ascii="Calibri" w:eastAsia="Calibri" w:hAnsi="Calibri" w:cs="Calibri"/>
          <w:sz w:val="23"/>
          <w:szCs w:val="23"/>
        </w:rPr>
        <w:t>e</w:t>
      </w:r>
      <w:r>
        <w:rPr>
          <w:rFonts w:ascii="Calibri" w:eastAsia="Calibri" w:hAnsi="Calibri" w:cs="Calibri"/>
          <w:spacing w:val="-1"/>
          <w:sz w:val="23"/>
          <w:szCs w:val="23"/>
        </w:rPr>
        <w:t>r</w:t>
      </w:r>
      <w:r>
        <w:rPr>
          <w:rFonts w:ascii="Calibri" w:eastAsia="Calibri" w:hAnsi="Calibri" w:cs="Calibri"/>
          <w:sz w:val="23"/>
          <w:szCs w:val="23"/>
        </w:rPr>
        <w:t>fo</w:t>
      </w:r>
      <w:r>
        <w:rPr>
          <w:rFonts w:ascii="Calibri" w:eastAsia="Calibri" w:hAnsi="Calibri" w:cs="Calibri"/>
          <w:spacing w:val="-1"/>
          <w:sz w:val="23"/>
          <w:szCs w:val="23"/>
        </w:rPr>
        <w:t>r</w:t>
      </w:r>
      <w:r>
        <w:rPr>
          <w:rFonts w:ascii="Calibri" w:eastAsia="Calibri" w:hAnsi="Calibri" w:cs="Calibri"/>
          <w:sz w:val="23"/>
          <w:szCs w:val="23"/>
        </w:rPr>
        <w:t>m</w:t>
      </w:r>
      <w:r>
        <w:rPr>
          <w:rFonts w:ascii="Calibri" w:eastAsia="Calibri" w:hAnsi="Calibri" w:cs="Calibri"/>
          <w:spacing w:val="-1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t</w:t>
      </w:r>
      <w:r>
        <w:rPr>
          <w:rFonts w:ascii="Calibri" w:eastAsia="Calibri" w:hAnsi="Calibri" w:cs="Calibri"/>
          <w:spacing w:val="-1"/>
          <w:sz w:val="23"/>
          <w:szCs w:val="23"/>
        </w:rPr>
        <w:t>h</w:t>
      </w:r>
      <w:r>
        <w:rPr>
          <w:rFonts w:ascii="Calibri" w:eastAsia="Calibri" w:hAnsi="Calibri" w:cs="Calibri"/>
          <w:sz w:val="23"/>
          <w:szCs w:val="23"/>
        </w:rPr>
        <w:t>e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1"/>
          <w:sz w:val="23"/>
          <w:szCs w:val="23"/>
        </w:rPr>
        <w:t>b</w:t>
      </w:r>
      <w:r>
        <w:rPr>
          <w:rFonts w:ascii="Calibri" w:eastAsia="Calibri" w:hAnsi="Calibri" w:cs="Calibri"/>
          <w:sz w:val="23"/>
          <w:szCs w:val="23"/>
        </w:rPr>
        <w:t>el</w:t>
      </w:r>
      <w:r>
        <w:rPr>
          <w:rFonts w:ascii="Calibri" w:eastAsia="Calibri" w:hAnsi="Calibri" w:cs="Calibri"/>
          <w:spacing w:val="-1"/>
          <w:sz w:val="23"/>
          <w:szCs w:val="23"/>
        </w:rPr>
        <w:t>o</w:t>
      </w:r>
      <w:r>
        <w:rPr>
          <w:rFonts w:ascii="Calibri" w:eastAsia="Calibri" w:hAnsi="Calibri" w:cs="Calibri"/>
          <w:sz w:val="23"/>
          <w:szCs w:val="23"/>
        </w:rPr>
        <w:t>w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g</w:t>
      </w:r>
      <w:r>
        <w:rPr>
          <w:rFonts w:ascii="Calibri" w:eastAsia="Calibri" w:hAnsi="Calibri" w:cs="Calibri"/>
          <w:spacing w:val="-1"/>
          <w:sz w:val="23"/>
          <w:szCs w:val="23"/>
        </w:rPr>
        <w:t>iv</w:t>
      </w:r>
      <w:r>
        <w:rPr>
          <w:rFonts w:ascii="Calibri" w:eastAsia="Calibri" w:hAnsi="Calibri" w:cs="Calibri"/>
          <w:spacing w:val="-2"/>
          <w:sz w:val="23"/>
          <w:szCs w:val="23"/>
        </w:rPr>
        <w:t>e</w:t>
      </w:r>
      <w:r>
        <w:rPr>
          <w:rFonts w:ascii="Calibri" w:eastAsia="Calibri" w:hAnsi="Calibri" w:cs="Calibri"/>
          <w:sz w:val="23"/>
          <w:szCs w:val="23"/>
        </w:rPr>
        <w:t>n a</w:t>
      </w:r>
      <w:r>
        <w:rPr>
          <w:rFonts w:ascii="Calibri" w:eastAsia="Calibri" w:hAnsi="Calibri" w:cs="Calibri"/>
          <w:spacing w:val="1"/>
          <w:sz w:val="23"/>
          <w:szCs w:val="23"/>
        </w:rPr>
        <w:t>c</w:t>
      </w:r>
      <w:r>
        <w:rPr>
          <w:rFonts w:ascii="Calibri" w:eastAsia="Calibri" w:hAnsi="Calibri" w:cs="Calibri"/>
          <w:sz w:val="23"/>
          <w:szCs w:val="23"/>
        </w:rPr>
        <w:t>ti</w:t>
      </w:r>
      <w:r>
        <w:rPr>
          <w:rFonts w:ascii="Calibri" w:eastAsia="Calibri" w:hAnsi="Calibri" w:cs="Calibri"/>
          <w:spacing w:val="-1"/>
          <w:sz w:val="23"/>
          <w:szCs w:val="23"/>
        </w:rPr>
        <w:t>v</w:t>
      </w:r>
      <w:r>
        <w:rPr>
          <w:rFonts w:ascii="Calibri" w:eastAsia="Calibri" w:hAnsi="Calibri" w:cs="Calibri"/>
          <w:sz w:val="23"/>
          <w:szCs w:val="23"/>
        </w:rPr>
        <w:t>itie</w:t>
      </w:r>
      <w:r>
        <w:rPr>
          <w:rFonts w:ascii="Calibri" w:eastAsia="Calibri" w:hAnsi="Calibri" w:cs="Calibri"/>
          <w:spacing w:val="1"/>
          <w:sz w:val="23"/>
          <w:szCs w:val="23"/>
        </w:rPr>
        <w:t>s</w:t>
      </w:r>
      <w:r>
        <w:rPr>
          <w:rFonts w:ascii="Calibri" w:eastAsia="Calibri" w:hAnsi="Calibri" w:cs="Calibri"/>
          <w:sz w:val="23"/>
          <w:szCs w:val="23"/>
        </w:rPr>
        <w:t>:</w:t>
      </w:r>
    </w:p>
    <w:p w:rsidR="0001585B" w:rsidRDefault="002E39E9">
      <w:pPr>
        <w:ind w:left="100" w:right="3749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a. C</w:t>
      </w:r>
      <w:r>
        <w:rPr>
          <w:rFonts w:ascii="Calibri" w:eastAsia="Calibri" w:hAnsi="Calibri" w:cs="Calibri"/>
          <w:spacing w:val="-1"/>
          <w:sz w:val="23"/>
          <w:szCs w:val="23"/>
        </w:rPr>
        <w:t>r</w:t>
      </w:r>
      <w:r>
        <w:rPr>
          <w:rFonts w:ascii="Calibri" w:eastAsia="Calibri" w:hAnsi="Calibri" w:cs="Calibri"/>
          <w:sz w:val="23"/>
          <w:szCs w:val="23"/>
        </w:rPr>
        <w:t>eate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c</w:t>
      </w:r>
      <w:r>
        <w:rPr>
          <w:rFonts w:ascii="Calibri" w:eastAsia="Calibri" w:hAnsi="Calibri" w:cs="Calibri"/>
          <w:sz w:val="23"/>
          <w:szCs w:val="23"/>
        </w:rPr>
        <w:t>l</w:t>
      </w:r>
      <w:r>
        <w:rPr>
          <w:rFonts w:ascii="Calibri" w:eastAsia="Calibri" w:hAnsi="Calibri" w:cs="Calibri"/>
          <w:spacing w:val="-2"/>
          <w:sz w:val="23"/>
          <w:szCs w:val="23"/>
        </w:rPr>
        <w:t>a</w:t>
      </w:r>
      <w:r>
        <w:rPr>
          <w:rFonts w:ascii="Calibri" w:eastAsia="Calibri" w:hAnsi="Calibri" w:cs="Calibri"/>
          <w:spacing w:val="1"/>
          <w:sz w:val="23"/>
          <w:szCs w:val="23"/>
        </w:rPr>
        <w:t>ss</w:t>
      </w:r>
      <w:r>
        <w:rPr>
          <w:rFonts w:ascii="Calibri" w:eastAsia="Calibri" w:hAnsi="Calibri" w:cs="Calibri"/>
          <w:sz w:val="23"/>
          <w:szCs w:val="23"/>
        </w:rPr>
        <w:t>i</w:t>
      </w:r>
      <w:r>
        <w:rPr>
          <w:rFonts w:ascii="Calibri" w:eastAsia="Calibri" w:hAnsi="Calibri" w:cs="Calibri"/>
          <w:spacing w:val="-1"/>
          <w:sz w:val="23"/>
          <w:szCs w:val="23"/>
        </w:rPr>
        <w:t>f</w:t>
      </w:r>
      <w:r>
        <w:rPr>
          <w:rFonts w:ascii="Calibri" w:eastAsia="Calibri" w:hAnsi="Calibri" w:cs="Calibri"/>
          <w:spacing w:val="-2"/>
          <w:sz w:val="23"/>
          <w:szCs w:val="23"/>
        </w:rPr>
        <w:t>i</w:t>
      </w:r>
      <w:r>
        <w:rPr>
          <w:rFonts w:ascii="Calibri" w:eastAsia="Calibri" w:hAnsi="Calibri" w:cs="Calibri"/>
          <w:spacing w:val="1"/>
          <w:sz w:val="23"/>
          <w:szCs w:val="23"/>
        </w:rPr>
        <w:t>c</w:t>
      </w:r>
      <w:r>
        <w:rPr>
          <w:rFonts w:ascii="Calibri" w:eastAsia="Calibri" w:hAnsi="Calibri" w:cs="Calibri"/>
          <w:sz w:val="23"/>
          <w:szCs w:val="23"/>
        </w:rPr>
        <w:t xml:space="preserve">ation </w:t>
      </w:r>
      <w:r>
        <w:rPr>
          <w:rFonts w:ascii="Calibri" w:eastAsia="Calibri" w:hAnsi="Calibri" w:cs="Calibri"/>
          <w:spacing w:val="-1"/>
          <w:sz w:val="23"/>
          <w:szCs w:val="23"/>
        </w:rPr>
        <w:t>mod</w:t>
      </w:r>
      <w:r>
        <w:rPr>
          <w:rFonts w:ascii="Calibri" w:eastAsia="Calibri" w:hAnsi="Calibri" w:cs="Calibri"/>
          <w:sz w:val="23"/>
          <w:szCs w:val="23"/>
        </w:rPr>
        <w:t>el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1"/>
          <w:sz w:val="23"/>
          <w:szCs w:val="23"/>
        </w:rPr>
        <w:t>u</w:t>
      </w:r>
      <w:r>
        <w:rPr>
          <w:rFonts w:ascii="Calibri" w:eastAsia="Calibri" w:hAnsi="Calibri" w:cs="Calibri"/>
          <w:spacing w:val="1"/>
          <w:sz w:val="23"/>
          <w:szCs w:val="23"/>
        </w:rPr>
        <w:t>s</w:t>
      </w:r>
      <w:r>
        <w:rPr>
          <w:rFonts w:ascii="Calibri" w:eastAsia="Calibri" w:hAnsi="Calibri" w:cs="Calibri"/>
          <w:sz w:val="23"/>
          <w:szCs w:val="23"/>
        </w:rPr>
        <w:t>i</w:t>
      </w:r>
      <w:r>
        <w:rPr>
          <w:rFonts w:ascii="Calibri" w:eastAsia="Calibri" w:hAnsi="Calibri" w:cs="Calibri"/>
          <w:spacing w:val="-1"/>
          <w:sz w:val="23"/>
          <w:szCs w:val="23"/>
        </w:rPr>
        <w:t>n</w:t>
      </w:r>
      <w:r>
        <w:rPr>
          <w:rFonts w:ascii="Calibri" w:eastAsia="Calibri" w:hAnsi="Calibri" w:cs="Calibri"/>
          <w:sz w:val="23"/>
          <w:szCs w:val="23"/>
        </w:rPr>
        <w:t>g l</w:t>
      </w:r>
      <w:r>
        <w:rPr>
          <w:rFonts w:ascii="Calibri" w:eastAsia="Calibri" w:hAnsi="Calibri" w:cs="Calibri"/>
          <w:spacing w:val="1"/>
          <w:sz w:val="23"/>
          <w:szCs w:val="23"/>
        </w:rPr>
        <w:t>o</w:t>
      </w:r>
      <w:r>
        <w:rPr>
          <w:rFonts w:ascii="Calibri" w:eastAsia="Calibri" w:hAnsi="Calibri" w:cs="Calibri"/>
          <w:sz w:val="23"/>
          <w:szCs w:val="23"/>
        </w:rPr>
        <w:t>g</w:t>
      </w:r>
      <w:r>
        <w:rPr>
          <w:rFonts w:ascii="Calibri" w:eastAsia="Calibri" w:hAnsi="Calibri" w:cs="Calibri"/>
          <w:spacing w:val="-1"/>
          <w:sz w:val="23"/>
          <w:szCs w:val="23"/>
        </w:rPr>
        <w:t>i</w:t>
      </w:r>
      <w:r>
        <w:rPr>
          <w:rFonts w:ascii="Calibri" w:eastAsia="Calibri" w:hAnsi="Calibri" w:cs="Calibri"/>
          <w:spacing w:val="1"/>
          <w:sz w:val="23"/>
          <w:szCs w:val="23"/>
        </w:rPr>
        <w:t>s</w:t>
      </w:r>
      <w:r>
        <w:rPr>
          <w:rFonts w:ascii="Calibri" w:eastAsia="Calibri" w:hAnsi="Calibri" w:cs="Calibri"/>
          <w:sz w:val="23"/>
          <w:szCs w:val="23"/>
        </w:rPr>
        <w:t>t</w:t>
      </w:r>
      <w:r>
        <w:rPr>
          <w:rFonts w:ascii="Calibri" w:eastAsia="Calibri" w:hAnsi="Calibri" w:cs="Calibri"/>
          <w:spacing w:val="-3"/>
          <w:sz w:val="23"/>
          <w:szCs w:val="23"/>
        </w:rPr>
        <w:t>i</w:t>
      </w:r>
      <w:r>
        <w:rPr>
          <w:rFonts w:ascii="Calibri" w:eastAsia="Calibri" w:hAnsi="Calibri" w:cs="Calibri"/>
          <w:sz w:val="23"/>
          <w:szCs w:val="23"/>
        </w:rPr>
        <w:t>c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1"/>
          <w:sz w:val="23"/>
          <w:szCs w:val="23"/>
        </w:rPr>
        <w:t>r</w:t>
      </w:r>
      <w:r>
        <w:rPr>
          <w:rFonts w:ascii="Calibri" w:eastAsia="Calibri" w:hAnsi="Calibri" w:cs="Calibri"/>
          <w:sz w:val="23"/>
          <w:szCs w:val="23"/>
        </w:rPr>
        <w:t>eg</w:t>
      </w:r>
      <w:r>
        <w:rPr>
          <w:rFonts w:ascii="Calibri" w:eastAsia="Calibri" w:hAnsi="Calibri" w:cs="Calibri"/>
          <w:spacing w:val="-1"/>
          <w:sz w:val="23"/>
          <w:szCs w:val="23"/>
        </w:rPr>
        <w:t>r</w:t>
      </w:r>
      <w:r>
        <w:rPr>
          <w:rFonts w:ascii="Calibri" w:eastAsia="Calibri" w:hAnsi="Calibri" w:cs="Calibri"/>
          <w:sz w:val="23"/>
          <w:szCs w:val="23"/>
        </w:rPr>
        <w:t>e</w:t>
      </w:r>
      <w:r>
        <w:rPr>
          <w:rFonts w:ascii="Calibri" w:eastAsia="Calibri" w:hAnsi="Calibri" w:cs="Calibri"/>
          <w:spacing w:val="-1"/>
          <w:sz w:val="23"/>
          <w:szCs w:val="23"/>
        </w:rPr>
        <w:t>s</w:t>
      </w:r>
      <w:r>
        <w:rPr>
          <w:rFonts w:ascii="Calibri" w:eastAsia="Calibri" w:hAnsi="Calibri" w:cs="Calibri"/>
          <w:spacing w:val="1"/>
          <w:sz w:val="23"/>
          <w:szCs w:val="23"/>
        </w:rPr>
        <w:t>s</w:t>
      </w:r>
      <w:r>
        <w:rPr>
          <w:rFonts w:ascii="Calibri" w:eastAsia="Calibri" w:hAnsi="Calibri" w:cs="Calibri"/>
          <w:sz w:val="23"/>
          <w:szCs w:val="23"/>
        </w:rPr>
        <w:t>i</w:t>
      </w:r>
      <w:r>
        <w:rPr>
          <w:rFonts w:ascii="Calibri" w:eastAsia="Calibri" w:hAnsi="Calibri" w:cs="Calibri"/>
          <w:spacing w:val="-2"/>
          <w:sz w:val="23"/>
          <w:szCs w:val="23"/>
        </w:rPr>
        <w:t>o</w:t>
      </w:r>
      <w:r>
        <w:rPr>
          <w:rFonts w:ascii="Calibri" w:eastAsia="Calibri" w:hAnsi="Calibri" w:cs="Calibri"/>
          <w:sz w:val="23"/>
          <w:szCs w:val="23"/>
        </w:rPr>
        <w:t xml:space="preserve">n </w:t>
      </w:r>
      <w:r>
        <w:rPr>
          <w:rFonts w:ascii="Calibri" w:eastAsia="Calibri" w:hAnsi="Calibri" w:cs="Calibri"/>
          <w:spacing w:val="1"/>
          <w:sz w:val="23"/>
          <w:szCs w:val="23"/>
        </w:rPr>
        <w:t>mo</w:t>
      </w:r>
      <w:r>
        <w:rPr>
          <w:rFonts w:ascii="Calibri" w:eastAsia="Calibri" w:hAnsi="Calibri" w:cs="Calibri"/>
          <w:spacing w:val="-1"/>
          <w:sz w:val="23"/>
          <w:szCs w:val="23"/>
        </w:rPr>
        <w:t>d</w:t>
      </w:r>
      <w:r>
        <w:rPr>
          <w:rFonts w:ascii="Calibri" w:eastAsia="Calibri" w:hAnsi="Calibri" w:cs="Calibri"/>
          <w:sz w:val="23"/>
          <w:szCs w:val="23"/>
        </w:rPr>
        <w:t xml:space="preserve">el </w:t>
      </w:r>
      <w:r>
        <w:rPr>
          <w:rFonts w:ascii="Calibri" w:eastAsia="Calibri" w:hAnsi="Calibri" w:cs="Calibri"/>
          <w:spacing w:val="-1"/>
          <w:sz w:val="23"/>
          <w:szCs w:val="23"/>
        </w:rPr>
        <w:t>b</w:t>
      </w:r>
      <w:r>
        <w:rPr>
          <w:rFonts w:ascii="Calibri" w:eastAsia="Calibri" w:hAnsi="Calibri" w:cs="Calibri"/>
          <w:sz w:val="23"/>
          <w:szCs w:val="23"/>
        </w:rPr>
        <w:t>. ve</w:t>
      </w:r>
      <w:r>
        <w:rPr>
          <w:rFonts w:ascii="Calibri" w:eastAsia="Calibri" w:hAnsi="Calibri" w:cs="Calibri"/>
          <w:spacing w:val="-1"/>
          <w:sz w:val="23"/>
          <w:szCs w:val="23"/>
        </w:rPr>
        <w:t>r</w:t>
      </w:r>
      <w:r>
        <w:rPr>
          <w:rFonts w:ascii="Calibri" w:eastAsia="Calibri" w:hAnsi="Calibri" w:cs="Calibri"/>
          <w:sz w:val="23"/>
          <w:szCs w:val="23"/>
        </w:rPr>
        <w:t>i</w:t>
      </w:r>
      <w:r>
        <w:rPr>
          <w:rFonts w:ascii="Calibri" w:eastAsia="Calibri" w:hAnsi="Calibri" w:cs="Calibri"/>
          <w:spacing w:val="-1"/>
          <w:sz w:val="23"/>
          <w:szCs w:val="23"/>
        </w:rPr>
        <w:t>f</w:t>
      </w:r>
      <w:r>
        <w:rPr>
          <w:rFonts w:ascii="Calibri" w:eastAsia="Calibri" w:hAnsi="Calibri" w:cs="Calibri"/>
          <w:sz w:val="23"/>
          <w:szCs w:val="23"/>
        </w:rPr>
        <w:t xml:space="preserve">y </w:t>
      </w:r>
      <w:r>
        <w:rPr>
          <w:rFonts w:ascii="Calibri" w:eastAsia="Calibri" w:hAnsi="Calibri" w:cs="Calibri"/>
          <w:spacing w:val="1"/>
          <w:sz w:val="23"/>
          <w:szCs w:val="23"/>
        </w:rPr>
        <w:t>mo</w:t>
      </w:r>
      <w:r>
        <w:rPr>
          <w:rFonts w:ascii="Calibri" w:eastAsia="Calibri" w:hAnsi="Calibri" w:cs="Calibri"/>
          <w:spacing w:val="-1"/>
          <w:sz w:val="23"/>
          <w:szCs w:val="23"/>
        </w:rPr>
        <w:t>d</w:t>
      </w:r>
      <w:r>
        <w:rPr>
          <w:rFonts w:ascii="Calibri" w:eastAsia="Calibri" w:hAnsi="Calibri" w:cs="Calibri"/>
          <w:sz w:val="23"/>
          <w:szCs w:val="23"/>
        </w:rPr>
        <w:t>el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go</w:t>
      </w:r>
      <w:r>
        <w:rPr>
          <w:rFonts w:ascii="Calibri" w:eastAsia="Calibri" w:hAnsi="Calibri" w:cs="Calibri"/>
          <w:spacing w:val="1"/>
          <w:sz w:val="23"/>
          <w:szCs w:val="23"/>
        </w:rPr>
        <w:t>o</w:t>
      </w:r>
      <w:r>
        <w:rPr>
          <w:rFonts w:ascii="Calibri" w:eastAsia="Calibri" w:hAnsi="Calibri" w:cs="Calibri"/>
          <w:spacing w:val="-1"/>
          <w:sz w:val="23"/>
          <w:szCs w:val="23"/>
        </w:rPr>
        <w:t>dn</w:t>
      </w:r>
      <w:r>
        <w:rPr>
          <w:rFonts w:ascii="Calibri" w:eastAsia="Calibri" w:hAnsi="Calibri" w:cs="Calibri"/>
          <w:sz w:val="23"/>
          <w:szCs w:val="23"/>
        </w:rPr>
        <w:t>e</w:t>
      </w:r>
      <w:r>
        <w:rPr>
          <w:rFonts w:ascii="Calibri" w:eastAsia="Calibri" w:hAnsi="Calibri" w:cs="Calibri"/>
          <w:spacing w:val="-1"/>
          <w:sz w:val="23"/>
          <w:szCs w:val="23"/>
        </w:rPr>
        <w:t>s</w:t>
      </w:r>
      <w:r>
        <w:rPr>
          <w:rFonts w:ascii="Calibri" w:eastAsia="Calibri" w:hAnsi="Calibri" w:cs="Calibri"/>
          <w:sz w:val="23"/>
          <w:szCs w:val="23"/>
        </w:rPr>
        <w:t>s</w:t>
      </w:r>
      <w:r>
        <w:rPr>
          <w:rFonts w:ascii="Calibri" w:eastAsia="Calibri" w:hAnsi="Calibri" w:cs="Calibri"/>
          <w:spacing w:val="-1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1"/>
          <w:sz w:val="23"/>
          <w:szCs w:val="23"/>
        </w:rPr>
        <w:t>o</w:t>
      </w:r>
      <w:r>
        <w:rPr>
          <w:rFonts w:ascii="Calibri" w:eastAsia="Calibri" w:hAnsi="Calibri" w:cs="Calibri"/>
          <w:sz w:val="23"/>
          <w:szCs w:val="23"/>
        </w:rPr>
        <w:t>f f</w:t>
      </w:r>
      <w:r>
        <w:rPr>
          <w:rFonts w:ascii="Calibri" w:eastAsia="Calibri" w:hAnsi="Calibri" w:cs="Calibri"/>
          <w:spacing w:val="-1"/>
          <w:sz w:val="23"/>
          <w:szCs w:val="23"/>
        </w:rPr>
        <w:t>i</w:t>
      </w:r>
      <w:r>
        <w:rPr>
          <w:rFonts w:ascii="Calibri" w:eastAsia="Calibri" w:hAnsi="Calibri" w:cs="Calibri"/>
          <w:sz w:val="23"/>
          <w:szCs w:val="23"/>
        </w:rPr>
        <w:t>t</w:t>
      </w:r>
    </w:p>
    <w:p w:rsidR="0001585B" w:rsidRDefault="002E39E9">
      <w:pPr>
        <w:ind w:left="100" w:right="6235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1"/>
          <w:sz w:val="23"/>
          <w:szCs w:val="23"/>
        </w:rPr>
        <w:t>c</w:t>
      </w:r>
      <w:r>
        <w:rPr>
          <w:rFonts w:ascii="Calibri" w:eastAsia="Calibri" w:hAnsi="Calibri" w:cs="Calibri"/>
          <w:sz w:val="23"/>
          <w:szCs w:val="23"/>
        </w:rPr>
        <w:t>. Repo</w:t>
      </w:r>
      <w:r>
        <w:rPr>
          <w:rFonts w:ascii="Calibri" w:eastAsia="Calibri" w:hAnsi="Calibri" w:cs="Calibri"/>
          <w:spacing w:val="-1"/>
          <w:sz w:val="23"/>
          <w:szCs w:val="23"/>
        </w:rPr>
        <w:t>r</w:t>
      </w:r>
      <w:r>
        <w:rPr>
          <w:rFonts w:ascii="Calibri" w:eastAsia="Calibri" w:hAnsi="Calibri" w:cs="Calibri"/>
          <w:sz w:val="23"/>
          <w:szCs w:val="23"/>
        </w:rPr>
        <w:t>t t</w:t>
      </w:r>
      <w:r>
        <w:rPr>
          <w:rFonts w:ascii="Calibri" w:eastAsia="Calibri" w:hAnsi="Calibri" w:cs="Calibri"/>
          <w:spacing w:val="-1"/>
          <w:sz w:val="23"/>
          <w:szCs w:val="23"/>
        </w:rPr>
        <w:t>h</w:t>
      </w:r>
      <w:r>
        <w:rPr>
          <w:rFonts w:ascii="Calibri" w:eastAsia="Calibri" w:hAnsi="Calibri" w:cs="Calibri"/>
          <w:sz w:val="23"/>
          <w:szCs w:val="23"/>
        </w:rPr>
        <w:t>e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a</w:t>
      </w:r>
      <w:r>
        <w:rPr>
          <w:rFonts w:ascii="Calibri" w:eastAsia="Calibri" w:hAnsi="Calibri" w:cs="Calibri"/>
          <w:spacing w:val="1"/>
          <w:sz w:val="23"/>
          <w:szCs w:val="23"/>
        </w:rPr>
        <w:t>cc</w:t>
      </w:r>
      <w:r>
        <w:rPr>
          <w:rFonts w:ascii="Calibri" w:eastAsia="Calibri" w:hAnsi="Calibri" w:cs="Calibri"/>
          <w:spacing w:val="-1"/>
          <w:sz w:val="23"/>
          <w:szCs w:val="23"/>
        </w:rPr>
        <w:t>ur</w:t>
      </w:r>
      <w:r>
        <w:rPr>
          <w:rFonts w:ascii="Calibri" w:eastAsia="Calibri" w:hAnsi="Calibri" w:cs="Calibri"/>
          <w:sz w:val="23"/>
          <w:szCs w:val="23"/>
        </w:rPr>
        <w:t>a</w:t>
      </w:r>
      <w:r>
        <w:rPr>
          <w:rFonts w:ascii="Calibri" w:eastAsia="Calibri" w:hAnsi="Calibri" w:cs="Calibri"/>
          <w:spacing w:val="1"/>
          <w:sz w:val="23"/>
          <w:szCs w:val="23"/>
        </w:rPr>
        <w:t>c</w:t>
      </w:r>
      <w:r>
        <w:rPr>
          <w:rFonts w:ascii="Calibri" w:eastAsia="Calibri" w:hAnsi="Calibri" w:cs="Calibri"/>
          <w:sz w:val="23"/>
          <w:szCs w:val="23"/>
        </w:rPr>
        <w:t xml:space="preserve">y </w:t>
      </w:r>
      <w:r>
        <w:rPr>
          <w:rFonts w:ascii="Calibri" w:eastAsia="Calibri" w:hAnsi="Calibri" w:cs="Calibri"/>
          <w:spacing w:val="-2"/>
          <w:sz w:val="23"/>
          <w:szCs w:val="23"/>
        </w:rPr>
        <w:t>me</w:t>
      </w:r>
      <w:r>
        <w:rPr>
          <w:rFonts w:ascii="Calibri" w:eastAsia="Calibri" w:hAnsi="Calibri" w:cs="Calibri"/>
          <w:sz w:val="23"/>
          <w:szCs w:val="23"/>
        </w:rPr>
        <w:t>a</w:t>
      </w:r>
      <w:r>
        <w:rPr>
          <w:rFonts w:ascii="Calibri" w:eastAsia="Calibri" w:hAnsi="Calibri" w:cs="Calibri"/>
          <w:spacing w:val="1"/>
          <w:sz w:val="23"/>
          <w:szCs w:val="23"/>
        </w:rPr>
        <w:t>s</w:t>
      </w:r>
      <w:r>
        <w:rPr>
          <w:rFonts w:ascii="Calibri" w:eastAsia="Calibri" w:hAnsi="Calibri" w:cs="Calibri"/>
          <w:spacing w:val="-1"/>
          <w:sz w:val="23"/>
          <w:szCs w:val="23"/>
        </w:rPr>
        <w:t>ur</w:t>
      </w:r>
      <w:r>
        <w:rPr>
          <w:rFonts w:ascii="Calibri" w:eastAsia="Calibri" w:hAnsi="Calibri" w:cs="Calibri"/>
          <w:sz w:val="23"/>
          <w:szCs w:val="23"/>
        </w:rPr>
        <w:t xml:space="preserve">es </w:t>
      </w:r>
      <w:r>
        <w:rPr>
          <w:rFonts w:ascii="Calibri" w:eastAsia="Calibri" w:hAnsi="Calibri" w:cs="Calibri"/>
          <w:spacing w:val="-1"/>
          <w:sz w:val="23"/>
          <w:szCs w:val="23"/>
        </w:rPr>
        <w:t>d</w:t>
      </w:r>
      <w:r>
        <w:rPr>
          <w:rFonts w:ascii="Calibri" w:eastAsia="Calibri" w:hAnsi="Calibri" w:cs="Calibri"/>
          <w:sz w:val="23"/>
          <w:szCs w:val="23"/>
        </w:rPr>
        <w:t>. Repo</w:t>
      </w:r>
      <w:r>
        <w:rPr>
          <w:rFonts w:ascii="Calibri" w:eastAsia="Calibri" w:hAnsi="Calibri" w:cs="Calibri"/>
          <w:spacing w:val="-1"/>
          <w:sz w:val="23"/>
          <w:szCs w:val="23"/>
        </w:rPr>
        <w:t>r</w:t>
      </w:r>
      <w:r>
        <w:rPr>
          <w:rFonts w:ascii="Calibri" w:eastAsia="Calibri" w:hAnsi="Calibri" w:cs="Calibri"/>
          <w:sz w:val="23"/>
          <w:szCs w:val="23"/>
        </w:rPr>
        <w:t>t t</w:t>
      </w:r>
      <w:r>
        <w:rPr>
          <w:rFonts w:ascii="Calibri" w:eastAsia="Calibri" w:hAnsi="Calibri" w:cs="Calibri"/>
          <w:spacing w:val="-1"/>
          <w:sz w:val="23"/>
          <w:szCs w:val="23"/>
        </w:rPr>
        <w:t>h</w:t>
      </w:r>
      <w:r>
        <w:rPr>
          <w:rFonts w:ascii="Calibri" w:eastAsia="Calibri" w:hAnsi="Calibri" w:cs="Calibri"/>
          <w:sz w:val="23"/>
          <w:szCs w:val="23"/>
        </w:rPr>
        <w:t>e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1"/>
          <w:sz w:val="23"/>
          <w:szCs w:val="23"/>
        </w:rPr>
        <w:t>v</w:t>
      </w:r>
      <w:r>
        <w:rPr>
          <w:rFonts w:ascii="Calibri" w:eastAsia="Calibri" w:hAnsi="Calibri" w:cs="Calibri"/>
          <w:sz w:val="23"/>
          <w:szCs w:val="23"/>
        </w:rPr>
        <w:t>a</w:t>
      </w:r>
      <w:r>
        <w:rPr>
          <w:rFonts w:ascii="Calibri" w:eastAsia="Calibri" w:hAnsi="Calibri" w:cs="Calibri"/>
          <w:spacing w:val="-1"/>
          <w:sz w:val="23"/>
          <w:szCs w:val="23"/>
        </w:rPr>
        <w:t>r</w:t>
      </w:r>
      <w:r>
        <w:rPr>
          <w:rFonts w:ascii="Calibri" w:eastAsia="Calibri" w:hAnsi="Calibri" w:cs="Calibri"/>
          <w:sz w:val="23"/>
          <w:szCs w:val="23"/>
        </w:rPr>
        <w:t>ia</w:t>
      </w:r>
      <w:r>
        <w:rPr>
          <w:rFonts w:ascii="Calibri" w:eastAsia="Calibri" w:hAnsi="Calibri" w:cs="Calibri"/>
          <w:spacing w:val="-1"/>
          <w:sz w:val="23"/>
          <w:szCs w:val="23"/>
        </w:rPr>
        <w:t>b</w:t>
      </w:r>
      <w:r>
        <w:rPr>
          <w:rFonts w:ascii="Calibri" w:eastAsia="Calibri" w:hAnsi="Calibri" w:cs="Calibri"/>
          <w:sz w:val="23"/>
          <w:szCs w:val="23"/>
        </w:rPr>
        <w:t>le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impor</w:t>
      </w:r>
      <w:r>
        <w:rPr>
          <w:rFonts w:ascii="Calibri" w:eastAsia="Calibri" w:hAnsi="Calibri" w:cs="Calibri"/>
          <w:spacing w:val="-1"/>
          <w:sz w:val="23"/>
          <w:szCs w:val="23"/>
        </w:rPr>
        <w:t>t</w:t>
      </w:r>
      <w:r>
        <w:rPr>
          <w:rFonts w:ascii="Calibri" w:eastAsia="Calibri" w:hAnsi="Calibri" w:cs="Calibri"/>
          <w:sz w:val="23"/>
          <w:szCs w:val="23"/>
        </w:rPr>
        <w:t>a</w:t>
      </w:r>
      <w:r>
        <w:rPr>
          <w:rFonts w:ascii="Calibri" w:eastAsia="Calibri" w:hAnsi="Calibri" w:cs="Calibri"/>
          <w:spacing w:val="-1"/>
          <w:sz w:val="23"/>
          <w:szCs w:val="23"/>
        </w:rPr>
        <w:t>n</w:t>
      </w:r>
      <w:r>
        <w:rPr>
          <w:rFonts w:ascii="Calibri" w:eastAsia="Calibri" w:hAnsi="Calibri" w:cs="Calibri"/>
          <w:spacing w:val="1"/>
          <w:sz w:val="23"/>
          <w:szCs w:val="23"/>
        </w:rPr>
        <w:t>c</w:t>
      </w:r>
      <w:r>
        <w:rPr>
          <w:rFonts w:ascii="Calibri" w:eastAsia="Calibri" w:hAnsi="Calibri" w:cs="Calibri"/>
          <w:sz w:val="23"/>
          <w:szCs w:val="23"/>
        </w:rPr>
        <w:t>e</w:t>
      </w:r>
    </w:p>
    <w:p w:rsidR="0001585B" w:rsidRDefault="002E39E9">
      <w:pPr>
        <w:ind w:left="100" w:right="6047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e.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Re</w:t>
      </w:r>
      <w:r>
        <w:rPr>
          <w:rFonts w:ascii="Calibri" w:eastAsia="Calibri" w:hAnsi="Calibri" w:cs="Calibri"/>
          <w:spacing w:val="-1"/>
          <w:sz w:val="23"/>
          <w:szCs w:val="23"/>
        </w:rPr>
        <w:t>p</w:t>
      </w:r>
      <w:r>
        <w:rPr>
          <w:rFonts w:ascii="Calibri" w:eastAsia="Calibri" w:hAnsi="Calibri" w:cs="Calibri"/>
          <w:spacing w:val="1"/>
          <w:sz w:val="23"/>
          <w:szCs w:val="23"/>
        </w:rPr>
        <w:t>o</w:t>
      </w:r>
      <w:r>
        <w:rPr>
          <w:rFonts w:ascii="Calibri" w:eastAsia="Calibri" w:hAnsi="Calibri" w:cs="Calibri"/>
          <w:spacing w:val="-1"/>
          <w:sz w:val="23"/>
          <w:szCs w:val="23"/>
        </w:rPr>
        <w:t>r</w:t>
      </w:r>
      <w:r>
        <w:rPr>
          <w:rFonts w:ascii="Calibri" w:eastAsia="Calibri" w:hAnsi="Calibri" w:cs="Calibri"/>
          <w:sz w:val="23"/>
          <w:szCs w:val="23"/>
        </w:rPr>
        <w:t>t t</w:t>
      </w:r>
      <w:r>
        <w:rPr>
          <w:rFonts w:ascii="Calibri" w:eastAsia="Calibri" w:hAnsi="Calibri" w:cs="Calibri"/>
          <w:spacing w:val="-1"/>
          <w:sz w:val="23"/>
          <w:szCs w:val="23"/>
        </w:rPr>
        <w:t>h</w:t>
      </w:r>
      <w:r>
        <w:rPr>
          <w:rFonts w:ascii="Calibri" w:eastAsia="Calibri" w:hAnsi="Calibri" w:cs="Calibri"/>
          <w:sz w:val="23"/>
          <w:szCs w:val="23"/>
        </w:rPr>
        <w:t>e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1"/>
          <w:sz w:val="23"/>
          <w:szCs w:val="23"/>
        </w:rPr>
        <w:t>un</w:t>
      </w:r>
      <w:r>
        <w:rPr>
          <w:rFonts w:ascii="Calibri" w:eastAsia="Calibri" w:hAnsi="Calibri" w:cs="Calibri"/>
          <w:sz w:val="23"/>
          <w:szCs w:val="23"/>
        </w:rPr>
        <w:t>impor</w:t>
      </w:r>
      <w:r>
        <w:rPr>
          <w:rFonts w:ascii="Calibri" w:eastAsia="Calibri" w:hAnsi="Calibri" w:cs="Calibri"/>
          <w:spacing w:val="-1"/>
          <w:sz w:val="23"/>
          <w:szCs w:val="23"/>
        </w:rPr>
        <w:t>t</w:t>
      </w:r>
      <w:r>
        <w:rPr>
          <w:rFonts w:ascii="Calibri" w:eastAsia="Calibri" w:hAnsi="Calibri" w:cs="Calibri"/>
          <w:sz w:val="23"/>
          <w:szCs w:val="23"/>
        </w:rPr>
        <w:t>a</w:t>
      </w:r>
      <w:r>
        <w:rPr>
          <w:rFonts w:ascii="Calibri" w:eastAsia="Calibri" w:hAnsi="Calibri" w:cs="Calibri"/>
          <w:spacing w:val="-1"/>
          <w:sz w:val="23"/>
          <w:szCs w:val="23"/>
        </w:rPr>
        <w:t>n</w:t>
      </w:r>
      <w:r>
        <w:rPr>
          <w:rFonts w:ascii="Calibri" w:eastAsia="Calibri" w:hAnsi="Calibri" w:cs="Calibri"/>
          <w:sz w:val="23"/>
          <w:szCs w:val="23"/>
        </w:rPr>
        <w:t>t va</w:t>
      </w:r>
      <w:r>
        <w:rPr>
          <w:rFonts w:ascii="Calibri" w:eastAsia="Calibri" w:hAnsi="Calibri" w:cs="Calibri"/>
          <w:spacing w:val="-2"/>
          <w:sz w:val="23"/>
          <w:szCs w:val="23"/>
        </w:rPr>
        <w:t>r</w:t>
      </w:r>
      <w:r>
        <w:rPr>
          <w:rFonts w:ascii="Calibri" w:eastAsia="Calibri" w:hAnsi="Calibri" w:cs="Calibri"/>
          <w:sz w:val="23"/>
          <w:szCs w:val="23"/>
        </w:rPr>
        <w:t>ia</w:t>
      </w:r>
      <w:r>
        <w:rPr>
          <w:rFonts w:ascii="Calibri" w:eastAsia="Calibri" w:hAnsi="Calibri" w:cs="Calibri"/>
          <w:spacing w:val="-1"/>
          <w:sz w:val="23"/>
          <w:szCs w:val="23"/>
        </w:rPr>
        <w:t>b</w:t>
      </w:r>
      <w:r>
        <w:rPr>
          <w:rFonts w:ascii="Calibri" w:eastAsia="Calibri" w:hAnsi="Calibri" w:cs="Calibri"/>
          <w:sz w:val="23"/>
          <w:szCs w:val="23"/>
        </w:rPr>
        <w:t>les f.</w:t>
      </w:r>
      <w:r>
        <w:rPr>
          <w:rFonts w:ascii="Calibri" w:eastAsia="Calibri" w:hAnsi="Calibri" w:cs="Calibri"/>
          <w:spacing w:val="-1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I</w:t>
      </w:r>
      <w:r>
        <w:rPr>
          <w:rFonts w:ascii="Calibri" w:eastAsia="Calibri" w:hAnsi="Calibri" w:cs="Calibri"/>
          <w:spacing w:val="-1"/>
          <w:sz w:val="23"/>
          <w:szCs w:val="23"/>
        </w:rPr>
        <w:t>n</w:t>
      </w:r>
      <w:r>
        <w:rPr>
          <w:rFonts w:ascii="Calibri" w:eastAsia="Calibri" w:hAnsi="Calibri" w:cs="Calibri"/>
          <w:sz w:val="23"/>
          <w:szCs w:val="23"/>
        </w:rPr>
        <w:t>te</w:t>
      </w:r>
      <w:r>
        <w:rPr>
          <w:rFonts w:ascii="Calibri" w:eastAsia="Calibri" w:hAnsi="Calibri" w:cs="Calibri"/>
          <w:spacing w:val="-1"/>
          <w:sz w:val="23"/>
          <w:szCs w:val="23"/>
        </w:rPr>
        <w:t>r</w:t>
      </w:r>
      <w:r>
        <w:rPr>
          <w:rFonts w:ascii="Calibri" w:eastAsia="Calibri" w:hAnsi="Calibri" w:cs="Calibri"/>
          <w:spacing w:val="1"/>
          <w:sz w:val="23"/>
          <w:szCs w:val="23"/>
        </w:rPr>
        <w:t>p</w:t>
      </w:r>
      <w:r>
        <w:rPr>
          <w:rFonts w:ascii="Calibri" w:eastAsia="Calibri" w:hAnsi="Calibri" w:cs="Calibri"/>
          <w:spacing w:val="-1"/>
          <w:sz w:val="23"/>
          <w:szCs w:val="23"/>
        </w:rPr>
        <w:t>r</w:t>
      </w:r>
      <w:r>
        <w:rPr>
          <w:rFonts w:ascii="Calibri" w:eastAsia="Calibri" w:hAnsi="Calibri" w:cs="Calibri"/>
          <w:sz w:val="23"/>
          <w:szCs w:val="23"/>
        </w:rPr>
        <w:t>et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t</w:t>
      </w:r>
      <w:r>
        <w:rPr>
          <w:rFonts w:ascii="Calibri" w:eastAsia="Calibri" w:hAnsi="Calibri" w:cs="Calibri"/>
          <w:spacing w:val="-1"/>
          <w:sz w:val="23"/>
          <w:szCs w:val="23"/>
        </w:rPr>
        <w:t>h</w:t>
      </w:r>
      <w:r>
        <w:rPr>
          <w:rFonts w:ascii="Calibri" w:eastAsia="Calibri" w:hAnsi="Calibri" w:cs="Calibri"/>
          <w:sz w:val="23"/>
          <w:szCs w:val="23"/>
        </w:rPr>
        <w:t>e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1"/>
          <w:sz w:val="23"/>
          <w:szCs w:val="23"/>
        </w:rPr>
        <w:t>r</w:t>
      </w:r>
      <w:r>
        <w:rPr>
          <w:rFonts w:ascii="Calibri" w:eastAsia="Calibri" w:hAnsi="Calibri" w:cs="Calibri"/>
          <w:sz w:val="23"/>
          <w:szCs w:val="23"/>
        </w:rPr>
        <w:t>e</w:t>
      </w:r>
      <w:r>
        <w:rPr>
          <w:rFonts w:ascii="Calibri" w:eastAsia="Calibri" w:hAnsi="Calibri" w:cs="Calibri"/>
          <w:spacing w:val="1"/>
          <w:sz w:val="23"/>
          <w:szCs w:val="23"/>
        </w:rPr>
        <w:t>s</w:t>
      </w:r>
      <w:r>
        <w:rPr>
          <w:rFonts w:ascii="Calibri" w:eastAsia="Calibri" w:hAnsi="Calibri" w:cs="Calibri"/>
          <w:spacing w:val="-1"/>
          <w:sz w:val="23"/>
          <w:szCs w:val="23"/>
        </w:rPr>
        <w:t>u</w:t>
      </w:r>
      <w:r>
        <w:rPr>
          <w:rFonts w:ascii="Calibri" w:eastAsia="Calibri" w:hAnsi="Calibri" w:cs="Calibri"/>
          <w:sz w:val="23"/>
          <w:szCs w:val="23"/>
        </w:rPr>
        <w:t>lts</w:t>
      </w:r>
    </w:p>
    <w:p w:rsidR="0001585B" w:rsidRDefault="002E39E9">
      <w:pPr>
        <w:ind w:left="10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g. </w:t>
      </w:r>
      <w:r>
        <w:rPr>
          <w:rFonts w:ascii="Calibri" w:eastAsia="Calibri" w:hAnsi="Calibri" w:cs="Calibri"/>
          <w:spacing w:val="-1"/>
          <w:sz w:val="23"/>
          <w:szCs w:val="23"/>
        </w:rPr>
        <w:t>V</w:t>
      </w:r>
      <w:r>
        <w:rPr>
          <w:rFonts w:ascii="Calibri" w:eastAsia="Calibri" w:hAnsi="Calibri" w:cs="Calibri"/>
          <w:sz w:val="23"/>
          <w:szCs w:val="23"/>
        </w:rPr>
        <w:t>i</w:t>
      </w:r>
      <w:r>
        <w:rPr>
          <w:rFonts w:ascii="Calibri" w:eastAsia="Calibri" w:hAnsi="Calibri" w:cs="Calibri"/>
          <w:spacing w:val="1"/>
          <w:sz w:val="23"/>
          <w:szCs w:val="23"/>
        </w:rPr>
        <w:t>s</w:t>
      </w:r>
      <w:r>
        <w:rPr>
          <w:rFonts w:ascii="Calibri" w:eastAsia="Calibri" w:hAnsi="Calibri" w:cs="Calibri"/>
          <w:spacing w:val="-1"/>
          <w:sz w:val="23"/>
          <w:szCs w:val="23"/>
        </w:rPr>
        <w:t>u</w:t>
      </w:r>
      <w:r>
        <w:rPr>
          <w:rFonts w:ascii="Calibri" w:eastAsia="Calibri" w:hAnsi="Calibri" w:cs="Calibri"/>
          <w:sz w:val="23"/>
          <w:szCs w:val="23"/>
        </w:rPr>
        <w:t>alize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t</w:t>
      </w:r>
      <w:r>
        <w:rPr>
          <w:rFonts w:ascii="Calibri" w:eastAsia="Calibri" w:hAnsi="Calibri" w:cs="Calibri"/>
          <w:spacing w:val="-1"/>
          <w:sz w:val="23"/>
          <w:szCs w:val="23"/>
        </w:rPr>
        <w:t>h</w:t>
      </w:r>
      <w:r>
        <w:rPr>
          <w:rFonts w:ascii="Calibri" w:eastAsia="Calibri" w:hAnsi="Calibri" w:cs="Calibri"/>
          <w:sz w:val="23"/>
          <w:szCs w:val="23"/>
        </w:rPr>
        <w:t>e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1"/>
          <w:sz w:val="23"/>
          <w:szCs w:val="23"/>
        </w:rPr>
        <w:t>r</w:t>
      </w:r>
      <w:r>
        <w:rPr>
          <w:rFonts w:ascii="Calibri" w:eastAsia="Calibri" w:hAnsi="Calibri" w:cs="Calibri"/>
          <w:sz w:val="23"/>
          <w:szCs w:val="23"/>
        </w:rPr>
        <w:t>e</w:t>
      </w:r>
      <w:r>
        <w:rPr>
          <w:rFonts w:ascii="Calibri" w:eastAsia="Calibri" w:hAnsi="Calibri" w:cs="Calibri"/>
          <w:spacing w:val="1"/>
          <w:sz w:val="23"/>
          <w:szCs w:val="23"/>
        </w:rPr>
        <w:t>s</w:t>
      </w:r>
      <w:r>
        <w:rPr>
          <w:rFonts w:ascii="Calibri" w:eastAsia="Calibri" w:hAnsi="Calibri" w:cs="Calibri"/>
          <w:spacing w:val="-1"/>
          <w:sz w:val="23"/>
          <w:szCs w:val="23"/>
        </w:rPr>
        <w:t>u</w:t>
      </w:r>
      <w:r>
        <w:rPr>
          <w:rFonts w:ascii="Calibri" w:eastAsia="Calibri" w:hAnsi="Calibri" w:cs="Calibri"/>
          <w:sz w:val="23"/>
          <w:szCs w:val="23"/>
        </w:rPr>
        <w:t>lts</w:t>
      </w: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before="20" w:line="240" w:lineRule="exact"/>
        <w:rPr>
          <w:sz w:val="24"/>
          <w:szCs w:val="24"/>
        </w:rPr>
      </w:pPr>
    </w:p>
    <w:p w:rsidR="0001585B" w:rsidRDefault="002E39E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wd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"C</w:t>
      </w:r>
      <w:r>
        <w:rPr>
          <w:rFonts w:ascii="Calibri" w:eastAsia="Calibri" w:hAnsi="Calibri" w:cs="Calibri"/>
          <w:spacing w:val="-1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Us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esha</w:t>
      </w:r>
      <w:r>
        <w:rPr>
          <w:rFonts w:ascii="Calibri" w:eastAsia="Calibri" w:hAnsi="Calibri" w:cs="Calibri"/>
          <w:spacing w:val="-1"/>
          <w:sz w:val="22"/>
          <w:szCs w:val="22"/>
        </w:rPr>
        <w:t>n/D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dg</w:t>
      </w:r>
      <w:r>
        <w:rPr>
          <w:rFonts w:ascii="Calibri" w:eastAsia="Calibri" w:hAnsi="Calibri" w:cs="Calibri"/>
          <w:sz w:val="22"/>
          <w:szCs w:val="22"/>
        </w:rPr>
        <w:t>il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assi</w:t>
      </w:r>
      <w:r>
        <w:rPr>
          <w:rFonts w:ascii="Calibri" w:eastAsia="Calibri" w:hAnsi="Calibri" w:cs="Calibri"/>
          <w:spacing w:val="-1"/>
          <w:sz w:val="22"/>
          <w:szCs w:val="22"/>
        </w:rPr>
        <w:t>gnm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sess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>")</w:t>
      </w:r>
    </w:p>
    <w:p w:rsidR="0001585B" w:rsidRDefault="002E39E9">
      <w:pPr>
        <w:spacing w:before="12" w:line="500" w:lineRule="atLeast"/>
        <w:ind w:left="100" w:right="195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(readr) Exa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eara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eig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lifti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cis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s_bice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s_c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4"/>
          <w:sz w:val="22"/>
          <w:szCs w:val="22"/>
        </w:rPr>
        <w:t>&lt;</w:t>
      </w:r>
      <w:r>
        <w:rPr>
          <w:rFonts w:ascii="Calibri" w:eastAsia="Calibri" w:hAnsi="Calibri" w:cs="Calibri"/>
          <w:sz w:val="22"/>
          <w:szCs w:val="22"/>
        </w:rPr>
        <w:t>-</w:t>
      </w:r>
    </w:p>
    <w:p w:rsidR="0001585B" w:rsidRDefault="002E39E9">
      <w:pPr>
        <w:spacing w:before="38" w:line="278" w:lineRule="auto"/>
        <w:ind w:left="100" w:right="7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.cs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"E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eig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lift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rci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eps_cur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.c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",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eader= T,na.str</w:t>
      </w:r>
      <w:r>
        <w:rPr>
          <w:rFonts w:ascii="Calibri" w:eastAsia="Calibri" w:hAnsi="Calibri" w:cs="Calibri"/>
          <w:spacing w:val="-1"/>
          <w:sz w:val="22"/>
          <w:szCs w:val="22"/>
        </w:rPr>
        <w:t>ing</w:t>
      </w:r>
      <w:r>
        <w:rPr>
          <w:rFonts w:ascii="Calibri" w:eastAsia="Calibri" w:hAnsi="Calibri" w:cs="Calibri"/>
          <w:sz w:val="22"/>
          <w:szCs w:val="22"/>
        </w:rPr>
        <w:t>s=c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""</w:t>
      </w:r>
      <w:r>
        <w:rPr>
          <w:rFonts w:ascii="Calibri" w:eastAsia="Calibri" w:hAnsi="Calibri" w:cs="Calibri"/>
          <w:spacing w:val="1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01585B" w:rsidRDefault="0001585B">
      <w:pPr>
        <w:spacing w:before="7" w:line="180" w:lineRule="exact"/>
        <w:rPr>
          <w:sz w:val="19"/>
          <w:szCs w:val="19"/>
        </w:rPr>
      </w:pPr>
    </w:p>
    <w:p w:rsidR="0001585B" w:rsidRDefault="002E39E9">
      <w:pPr>
        <w:ind w:left="100"/>
        <w:rPr>
          <w:rFonts w:ascii="Calibri" w:eastAsia="Calibri" w:hAnsi="Calibri" w:cs="Calibri"/>
          <w:sz w:val="22"/>
          <w:szCs w:val="22"/>
        </w:rPr>
        <w:sectPr w:rsidR="0001585B">
          <w:pgSz w:w="12240" w:h="15840"/>
          <w:pgMar w:top="1480" w:right="136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eara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gh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_lifti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rcis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s_bice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_cur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01585B" w:rsidRDefault="002E39E9">
      <w:pPr>
        <w:spacing w:before="59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eara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gh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_lifti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rcis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s_bice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_cur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01585B" w:rsidRDefault="0001585B">
      <w:pPr>
        <w:spacing w:before="1" w:line="240" w:lineRule="exact"/>
        <w:rPr>
          <w:sz w:val="24"/>
          <w:szCs w:val="24"/>
        </w:rPr>
      </w:pPr>
    </w:p>
    <w:p w:rsidR="0001585B" w:rsidRDefault="002E39E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ata&lt;-Ex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gh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_lifti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rcis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s_bice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_cur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4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s1</w:t>
      </w:r>
    </w:p>
    <w:p w:rsidR="0001585B" w:rsidRDefault="0001585B">
      <w:pPr>
        <w:spacing w:before="18" w:line="220" w:lineRule="exact"/>
        <w:rPr>
          <w:sz w:val="22"/>
          <w:szCs w:val="22"/>
        </w:rPr>
      </w:pPr>
    </w:p>
    <w:p w:rsidR="0001585B" w:rsidRDefault="002E39E9">
      <w:pPr>
        <w:spacing w:line="276" w:lineRule="auto"/>
        <w:ind w:left="100" w:right="7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#Ex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eig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lifti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erc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ses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icep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_cur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4"/>
          <w:sz w:val="22"/>
          <w:szCs w:val="22"/>
        </w:rPr>
        <w:t>&lt;</w:t>
      </w:r>
      <w:r>
        <w:rPr>
          <w:rFonts w:ascii="Calibri" w:eastAsia="Calibri" w:hAnsi="Calibri" w:cs="Calibri"/>
          <w:sz w:val="22"/>
          <w:szCs w:val="22"/>
        </w:rPr>
        <w:t>- rea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.cs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"E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eig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lift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rci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eps_cur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.c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",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eader= T,na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stri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s=c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""</w:t>
      </w:r>
      <w:r>
        <w:rPr>
          <w:rFonts w:ascii="Calibri" w:eastAsia="Calibri" w:hAnsi="Calibri" w:cs="Calibri"/>
          <w:spacing w:val="1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01585B" w:rsidRDefault="0001585B">
      <w:pPr>
        <w:spacing w:before="7" w:line="180" w:lineRule="exact"/>
        <w:rPr>
          <w:sz w:val="19"/>
          <w:szCs w:val="19"/>
        </w:rPr>
      </w:pPr>
    </w:p>
    <w:p w:rsidR="0001585B" w:rsidRDefault="002E39E9">
      <w:pPr>
        <w:spacing w:line="277" w:lineRule="auto"/>
        <w:ind w:left="100" w:right="7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#data&lt;-s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&lt;- rea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.cs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"E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eig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ift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rci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eps_cur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.c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",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eader= T,na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stri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s=c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""</w:t>
      </w:r>
      <w:r>
        <w:rPr>
          <w:rFonts w:ascii="Calibri" w:eastAsia="Calibri" w:hAnsi="Calibri" w:cs="Calibri"/>
          <w:spacing w:val="1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01585B" w:rsidRDefault="0001585B">
      <w:pPr>
        <w:spacing w:before="8" w:line="180" w:lineRule="exact"/>
        <w:rPr>
          <w:sz w:val="19"/>
          <w:szCs w:val="19"/>
        </w:rPr>
      </w:pPr>
    </w:p>
    <w:p w:rsidR="0001585B" w:rsidRDefault="002E39E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(dat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01585B" w:rsidRDefault="0001585B">
      <w:pPr>
        <w:spacing w:before="10" w:line="140" w:lineRule="exact"/>
        <w:rPr>
          <w:sz w:val="14"/>
          <w:szCs w:val="14"/>
        </w:rPr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2E39E9">
      <w:pPr>
        <w:spacing w:line="454" w:lineRule="auto"/>
        <w:ind w:left="100" w:right="74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es li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(car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t) li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(ra</w:t>
      </w:r>
      <w:r>
        <w:rPr>
          <w:rFonts w:ascii="Calibri" w:eastAsia="Calibri" w:hAnsi="Calibri" w:cs="Calibri"/>
          <w:spacing w:val="-1"/>
          <w:sz w:val="22"/>
          <w:szCs w:val="22"/>
        </w:rPr>
        <w:t>ndo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Fo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) li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(r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art) li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(r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art.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t) li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(g</w:t>
      </w:r>
      <w:r>
        <w:rPr>
          <w:rFonts w:ascii="Calibri" w:eastAsia="Calibri" w:hAnsi="Calibri" w:cs="Calibri"/>
          <w:spacing w:val="-1"/>
          <w:sz w:val="22"/>
          <w:szCs w:val="22"/>
        </w:rPr>
        <w:t>gp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) li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(latti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e) li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(ratt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e) su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ary(d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ta) li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(C</w:t>
      </w:r>
      <w:r>
        <w:rPr>
          <w:rFonts w:ascii="Calibri" w:eastAsia="Calibri" w:hAnsi="Calibri" w:cs="Calibri"/>
          <w:spacing w:val="-1"/>
          <w:sz w:val="22"/>
          <w:szCs w:val="22"/>
        </w:rPr>
        <w:t>5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01585B" w:rsidRDefault="002E39E9">
      <w:pPr>
        <w:spacing w:line="454" w:lineRule="auto"/>
        <w:ind w:left="100" w:right="288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stall</w:t>
      </w:r>
      <w:r>
        <w:rPr>
          <w:rFonts w:ascii="Calibri" w:eastAsia="Calibri" w:hAnsi="Calibri" w:cs="Calibri"/>
          <w:spacing w:val="-1"/>
          <w:sz w:val="22"/>
          <w:szCs w:val="22"/>
        </w:rPr>
        <w:t>.p</w:t>
      </w:r>
      <w:r>
        <w:rPr>
          <w:rFonts w:ascii="Calibri" w:eastAsia="Calibri" w:hAnsi="Calibri" w:cs="Calibri"/>
          <w:sz w:val="22"/>
          <w:szCs w:val="22"/>
        </w:rPr>
        <w:t>ackage('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ls</w:t>
      </w:r>
      <w:r>
        <w:rPr>
          <w:rFonts w:ascii="Calibri" w:eastAsia="Calibri" w:hAnsi="Calibri" w:cs="Calibri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#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ly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ed if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instal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ed. li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(de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ls)</w:t>
      </w:r>
    </w:p>
    <w:p w:rsidR="0001585B" w:rsidRDefault="002E39E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stall_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1"/>
          <w:sz w:val="22"/>
          <w:szCs w:val="22"/>
        </w:rPr>
        <w:t>hub</w:t>
      </w:r>
      <w:r>
        <w:rPr>
          <w:rFonts w:ascii="Calibri" w:eastAsia="Calibri" w:hAnsi="Calibri" w:cs="Calibri"/>
          <w:sz w:val="22"/>
          <w:szCs w:val="22"/>
        </w:rPr>
        <w:t>('</w:t>
      </w:r>
      <w:r>
        <w:rPr>
          <w:rFonts w:ascii="Calibri" w:eastAsia="Calibri" w:hAnsi="Calibri" w:cs="Calibri"/>
          <w:spacing w:val="-1"/>
          <w:sz w:val="22"/>
          <w:szCs w:val="22"/>
        </w:rPr>
        <w:t>ad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y/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01585B" w:rsidRDefault="0001585B">
      <w:pPr>
        <w:spacing w:line="240" w:lineRule="exact"/>
        <w:rPr>
          <w:sz w:val="24"/>
          <w:szCs w:val="24"/>
        </w:rPr>
      </w:pPr>
    </w:p>
    <w:p w:rsidR="0001585B" w:rsidRDefault="002E39E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(hel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s)</w:t>
      </w:r>
    </w:p>
    <w:p w:rsidR="0001585B" w:rsidRDefault="0001585B">
      <w:pPr>
        <w:spacing w:line="240" w:lineRule="exact"/>
        <w:rPr>
          <w:sz w:val="24"/>
          <w:szCs w:val="24"/>
        </w:rPr>
      </w:pPr>
    </w:p>
    <w:p w:rsidR="0001585B" w:rsidRDefault="002E39E9">
      <w:pPr>
        <w:spacing w:line="454" w:lineRule="auto"/>
        <w:ind w:left="100" w:right="8231"/>
        <w:rPr>
          <w:rFonts w:ascii="Calibri" w:eastAsia="Calibri" w:hAnsi="Calibri" w:cs="Calibri"/>
          <w:sz w:val="22"/>
          <w:szCs w:val="22"/>
        </w:rPr>
        <w:sectPr w:rsidR="0001585B">
          <w:pgSz w:w="12240" w:h="15840"/>
          <w:pgMar w:top="1380" w:right="136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ta)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(data) li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(car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t)</w:t>
      </w:r>
    </w:p>
    <w:p w:rsidR="0001585B" w:rsidRDefault="002E39E9">
      <w:pPr>
        <w:spacing w:before="59" w:line="454" w:lineRule="auto"/>
        <w:ind w:left="100" w:right="72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(z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) li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(p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r) is</w:t>
      </w:r>
      <w:r>
        <w:rPr>
          <w:rFonts w:ascii="Calibri" w:eastAsia="Calibri" w:hAnsi="Calibri" w:cs="Calibri"/>
          <w:spacing w:val="-1"/>
          <w:sz w:val="22"/>
          <w:szCs w:val="22"/>
        </w:rPr>
        <w:t>.n</w:t>
      </w:r>
      <w:r>
        <w:rPr>
          <w:rFonts w:ascii="Calibri" w:eastAsia="Calibri" w:hAnsi="Calibri" w:cs="Calibri"/>
          <w:sz w:val="22"/>
          <w:szCs w:val="22"/>
        </w:rPr>
        <w:t>a(d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ta) whic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(is.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a(d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ta)) sum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.n</w:t>
      </w:r>
      <w:r>
        <w:rPr>
          <w:rFonts w:ascii="Calibri" w:eastAsia="Calibri" w:hAnsi="Calibri" w:cs="Calibri"/>
          <w:sz w:val="22"/>
          <w:szCs w:val="22"/>
        </w:rPr>
        <w:t>a(d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))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Su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(is.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a(d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ta))</w:t>
      </w:r>
    </w:p>
    <w:p w:rsidR="0001585B" w:rsidRDefault="002E39E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ata[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s.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a(d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ta)] </w:t>
      </w:r>
      <w:r>
        <w:rPr>
          <w:rFonts w:ascii="Calibri" w:eastAsia="Calibri" w:hAnsi="Calibri" w:cs="Calibri"/>
          <w:spacing w:val="1"/>
          <w:sz w:val="22"/>
          <w:szCs w:val="22"/>
        </w:rPr>
        <w:t>&lt;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ean(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ata, na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rm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TRU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01585B" w:rsidRDefault="0001585B">
      <w:pPr>
        <w:spacing w:before="1" w:line="240" w:lineRule="exact"/>
        <w:rPr>
          <w:sz w:val="24"/>
          <w:szCs w:val="24"/>
        </w:rPr>
      </w:pPr>
    </w:p>
    <w:p w:rsidR="0001585B" w:rsidRDefault="002E39E9">
      <w:pPr>
        <w:spacing w:line="454" w:lineRule="auto"/>
        <w:ind w:left="100" w:right="754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str(data) su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ary(d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ta)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s(data</w:t>
      </w:r>
      <w:r>
        <w:rPr>
          <w:rFonts w:ascii="Calibri" w:eastAsia="Calibri" w:hAnsi="Calibri" w:cs="Calibri"/>
          <w:spacing w:val="-1"/>
          <w:sz w:val="22"/>
          <w:szCs w:val="22"/>
        </w:rPr>
        <w:t>[</w:t>
      </w:r>
      <w:r>
        <w:rPr>
          <w:rFonts w:ascii="Calibri" w:eastAsia="Calibri" w:hAnsi="Calibri" w:cs="Calibri"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spacing w:val="-1"/>
          <w:sz w:val="22"/>
          <w:szCs w:val="22"/>
        </w:rPr>
        <w:t>: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])</w:t>
      </w: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before="17" w:line="200" w:lineRule="exact"/>
      </w:pPr>
    </w:p>
    <w:p w:rsidR="0001585B" w:rsidRDefault="002E39E9">
      <w:pPr>
        <w:spacing w:line="454" w:lineRule="auto"/>
        <w:ind w:left="100" w:right="457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(clas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- class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x last </w:t>
      </w:r>
      <w:r>
        <w:rPr>
          <w:rFonts w:ascii="Calibri" w:eastAsia="Calibri" w:hAnsi="Calibri" w:cs="Calibri"/>
          <w:spacing w:val="1"/>
          <w:sz w:val="22"/>
          <w:szCs w:val="22"/>
        </w:rPr>
        <w:t>&lt;</w:t>
      </w:r>
      <w:r>
        <w:rPr>
          <w:rFonts w:ascii="Calibri" w:eastAsia="Calibri" w:hAnsi="Calibri" w:cs="Calibri"/>
          <w:sz w:val="22"/>
          <w:szCs w:val="22"/>
        </w:rPr>
        <w:t xml:space="preserve">-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s.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eri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(nc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(da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a))</w:t>
      </w:r>
    </w:p>
    <w:p w:rsidR="0001585B" w:rsidRDefault="002E39E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rior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&lt;- 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</w:t>
      </w:r>
    </w:p>
    <w:p w:rsidR="0001585B" w:rsidRDefault="0001585B">
      <w:pPr>
        <w:spacing w:line="240" w:lineRule="exact"/>
        <w:rPr>
          <w:sz w:val="24"/>
          <w:szCs w:val="24"/>
        </w:rPr>
      </w:pPr>
    </w:p>
    <w:p w:rsidR="0001585B" w:rsidRDefault="002E39E9">
      <w:pPr>
        <w:spacing w:line="454" w:lineRule="auto"/>
        <w:ind w:left="100" w:right="294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eri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rrel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chec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xc</w:t>
      </w:r>
      <w:r>
        <w:rPr>
          <w:rFonts w:ascii="Calibri" w:eastAsia="Calibri" w:hAnsi="Calibri" w:cs="Calibri"/>
          <w:spacing w:val="-1"/>
          <w:sz w:val="22"/>
          <w:szCs w:val="22"/>
        </w:rPr>
        <w:t>ep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class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" 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(i 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rior)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01585B" w:rsidRDefault="002E39E9">
      <w:pPr>
        <w:ind w:left="165" w:right="620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ata[,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] &lt;-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as.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ric(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[</w:t>
      </w:r>
      <w:r>
        <w:rPr>
          <w:rFonts w:ascii="Calibri" w:eastAsia="Calibri" w:hAnsi="Calibri" w:cs="Calibri"/>
          <w:sz w:val="22"/>
          <w:szCs w:val="22"/>
        </w:rPr>
        <w:t>,i</w:t>
      </w:r>
      <w:r>
        <w:rPr>
          <w:rFonts w:ascii="Calibri" w:eastAsia="Calibri" w:hAnsi="Calibri" w:cs="Calibri"/>
          <w:spacing w:val="-1"/>
          <w:sz w:val="22"/>
          <w:szCs w:val="22"/>
        </w:rPr>
        <w:t>]</w:t>
      </w:r>
      <w:r>
        <w:rPr>
          <w:rFonts w:ascii="Calibri" w:eastAsia="Calibri" w:hAnsi="Calibri" w:cs="Calibri"/>
          <w:sz w:val="22"/>
          <w:szCs w:val="22"/>
        </w:rPr>
        <w:t>)}</w:t>
      </w:r>
    </w:p>
    <w:p w:rsidR="0001585B" w:rsidRDefault="0001585B">
      <w:pPr>
        <w:spacing w:before="9" w:line="140" w:lineRule="exact"/>
        <w:rPr>
          <w:sz w:val="14"/>
          <w:szCs w:val="14"/>
        </w:rPr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2E39E9">
      <w:pPr>
        <w:spacing w:line="455" w:lineRule="auto"/>
        <w:ind w:left="100" w:right="629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lti-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 li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(d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lel)</w:t>
      </w:r>
    </w:p>
    <w:p w:rsidR="0001585B" w:rsidRDefault="002E39E9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#cl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&lt;</w:t>
      </w:r>
      <w:r>
        <w:rPr>
          <w:rFonts w:ascii="Calibri" w:eastAsia="Calibri" w:hAnsi="Calibri" w:cs="Calibri"/>
          <w:position w:val="1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position w:val="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er(de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res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(</w:t>
      </w:r>
      <w:r>
        <w:rPr>
          <w:rFonts w:ascii="Calibri" w:eastAsia="Calibri" w:hAnsi="Calibri" w:cs="Calibri"/>
          <w:position w:val="1"/>
          <w:sz w:val="22"/>
          <w:szCs w:val="22"/>
        </w:rPr>
        <w:t>))</w:t>
      </w:r>
    </w:p>
    <w:p w:rsidR="0001585B" w:rsidRDefault="0001585B">
      <w:pPr>
        <w:spacing w:line="240" w:lineRule="exact"/>
        <w:rPr>
          <w:sz w:val="24"/>
          <w:szCs w:val="24"/>
        </w:rPr>
      </w:pPr>
    </w:p>
    <w:p w:rsidR="0001585B" w:rsidRDefault="002E39E9">
      <w:pPr>
        <w:spacing w:line="454" w:lineRule="auto"/>
        <w:ind w:left="100" w:right="6798"/>
        <w:rPr>
          <w:rFonts w:ascii="Calibri" w:eastAsia="Calibri" w:hAnsi="Calibri" w:cs="Calibri"/>
          <w:sz w:val="22"/>
          <w:szCs w:val="22"/>
        </w:rPr>
        <w:sectPr w:rsidR="0001585B">
          <w:pgSz w:w="12240" w:h="15840"/>
          <w:pgMar w:top="1380" w:right="17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reg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el() se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.s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ed(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pacing w:val="-2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ataTra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&lt;-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</w:t>
      </w:r>
      <w:r>
        <w:rPr>
          <w:rFonts w:ascii="Calibri" w:eastAsia="Calibri" w:hAnsi="Calibri" w:cs="Calibri"/>
          <w:spacing w:val="-3"/>
          <w:sz w:val="22"/>
          <w:szCs w:val="22"/>
        </w:rPr>
        <w:t>[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1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04</w:t>
      </w:r>
      <w:r>
        <w:rPr>
          <w:rFonts w:ascii="Calibri" w:eastAsia="Calibri" w:hAnsi="Calibri" w:cs="Calibri"/>
          <w:sz w:val="22"/>
          <w:szCs w:val="22"/>
        </w:rPr>
        <w:t>,]</w:t>
      </w:r>
    </w:p>
    <w:p w:rsidR="0001585B" w:rsidRDefault="002E39E9">
      <w:pPr>
        <w:spacing w:before="59" w:line="454" w:lineRule="auto"/>
        <w:ind w:left="100" w:right="578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lastRenderedPageBreak/>
        <w:t>d</w:t>
      </w:r>
      <w:r>
        <w:rPr>
          <w:rFonts w:ascii="Calibri" w:eastAsia="Calibri" w:hAnsi="Calibri" w:cs="Calibri"/>
          <w:sz w:val="22"/>
          <w:szCs w:val="22"/>
        </w:rPr>
        <w:t>ataT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&lt;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ata[</w:t>
      </w:r>
      <w:r>
        <w:rPr>
          <w:rFonts w:ascii="Calibri" w:eastAsia="Calibri" w:hAnsi="Calibri" w:cs="Calibri"/>
          <w:spacing w:val="-2"/>
          <w:sz w:val="22"/>
          <w:szCs w:val="22"/>
        </w:rPr>
        <w:t>40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5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pacing w:val="-2"/>
          <w:sz w:val="22"/>
          <w:szCs w:val="22"/>
        </w:rPr>
        <w:t>4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pacing w:val="-2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>]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che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&lt;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r(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[,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-c(last)</w:t>
      </w:r>
      <w:r>
        <w:rPr>
          <w:rFonts w:ascii="Calibri" w:eastAsia="Calibri" w:hAnsi="Calibri" w:cs="Calibri"/>
          <w:spacing w:val="-3"/>
          <w:sz w:val="22"/>
          <w:szCs w:val="22"/>
        </w:rPr>
        <w:t>]</w:t>
      </w:r>
      <w:r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(c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che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k)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&lt;- 0</w:t>
      </w:r>
    </w:p>
    <w:p w:rsidR="0001585B" w:rsidRDefault="002E39E9">
      <w:pPr>
        <w:spacing w:line="454" w:lineRule="auto"/>
        <w:ind w:left="897" w:right="1265" w:hanging="7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t(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rrelat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all 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atu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t", scale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=list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list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>9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),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.0)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01585B" w:rsidRDefault="0001585B">
      <w:pPr>
        <w:spacing w:before="9" w:line="100" w:lineRule="exact"/>
        <w:rPr>
          <w:sz w:val="10"/>
          <w:szCs w:val="10"/>
        </w:rPr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2E39E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reg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01585B" w:rsidRDefault="0001585B">
      <w:pPr>
        <w:spacing w:before="1" w:line="240" w:lineRule="exact"/>
        <w:rPr>
          <w:sz w:val="24"/>
          <w:szCs w:val="24"/>
        </w:rPr>
      </w:pPr>
    </w:p>
    <w:p w:rsidR="0001585B" w:rsidRDefault="002E39E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fit </w:t>
      </w:r>
      <w:r>
        <w:rPr>
          <w:rFonts w:ascii="Calibri" w:eastAsia="Calibri" w:hAnsi="Calibri" w:cs="Calibri"/>
          <w:spacing w:val="1"/>
          <w:sz w:val="22"/>
          <w:szCs w:val="22"/>
        </w:rPr>
        <w:t>&lt;</w:t>
      </w:r>
      <w:r>
        <w:rPr>
          <w:rFonts w:ascii="Calibri" w:eastAsia="Calibri" w:hAnsi="Calibri" w:cs="Calibri"/>
          <w:sz w:val="22"/>
          <w:szCs w:val="22"/>
        </w:rPr>
        <w:t xml:space="preserve">-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(clas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~</w:t>
      </w:r>
      <w:r>
        <w:rPr>
          <w:rFonts w:ascii="Calibri" w:eastAsia="Calibri" w:hAnsi="Calibri" w:cs="Calibri"/>
          <w:sz w:val="22"/>
          <w:szCs w:val="22"/>
        </w:rPr>
        <w:t>.,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taTra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,f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ily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(l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it'))</w:t>
      </w:r>
    </w:p>
    <w:p w:rsidR="0001585B" w:rsidRDefault="0001585B">
      <w:pPr>
        <w:spacing w:line="240" w:lineRule="exact"/>
        <w:rPr>
          <w:sz w:val="24"/>
          <w:szCs w:val="24"/>
        </w:rPr>
      </w:pPr>
    </w:p>
    <w:p w:rsidR="0001585B" w:rsidRDefault="002E39E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ary(f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t)</w:t>
      </w:r>
    </w:p>
    <w:p w:rsidR="0001585B" w:rsidRDefault="0001585B">
      <w:pPr>
        <w:spacing w:before="9" w:line="140" w:lineRule="exact"/>
        <w:rPr>
          <w:sz w:val="14"/>
          <w:szCs w:val="14"/>
        </w:rPr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2E39E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S)</w:t>
      </w:r>
    </w:p>
    <w:p w:rsidR="0001585B" w:rsidRDefault="0001585B">
      <w:pPr>
        <w:spacing w:line="240" w:lineRule="exact"/>
        <w:rPr>
          <w:sz w:val="24"/>
          <w:szCs w:val="24"/>
        </w:rPr>
      </w:pPr>
    </w:p>
    <w:p w:rsidR="0001585B" w:rsidRDefault="002E39E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_fit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&lt;</w:t>
      </w:r>
      <w:r>
        <w:rPr>
          <w:rFonts w:ascii="Calibri" w:eastAsia="Calibri" w:hAnsi="Calibri" w:cs="Calibri"/>
          <w:sz w:val="22"/>
          <w:szCs w:val="22"/>
        </w:rPr>
        <w:t xml:space="preserve">-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C(fit</w:t>
      </w:r>
      <w:r>
        <w:rPr>
          <w:rFonts w:ascii="Calibri" w:eastAsia="Calibri" w:hAnsi="Calibri" w:cs="Calibri"/>
          <w:spacing w:val="-2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='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ward</w:t>
      </w:r>
      <w:r>
        <w:rPr>
          <w:rFonts w:ascii="Calibri" w:eastAsia="Calibri" w:hAnsi="Calibri" w:cs="Calibri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01585B" w:rsidRDefault="0001585B">
      <w:pPr>
        <w:spacing w:line="240" w:lineRule="exact"/>
        <w:rPr>
          <w:sz w:val="24"/>
          <w:szCs w:val="24"/>
        </w:rPr>
      </w:pPr>
    </w:p>
    <w:p w:rsidR="0001585B" w:rsidRDefault="002E39E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ary(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_f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t)</w:t>
      </w:r>
    </w:p>
    <w:p w:rsidR="0001585B" w:rsidRDefault="0001585B">
      <w:pPr>
        <w:spacing w:line="240" w:lineRule="exact"/>
        <w:rPr>
          <w:sz w:val="24"/>
          <w:szCs w:val="24"/>
        </w:rPr>
      </w:pPr>
    </w:p>
    <w:p w:rsidR="0001585B" w:rsidRDefault="002E39E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t(s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ep_fi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01585B" w:rsidRDefault="0001585B">
      <w:pPr>
        <w:spacing w:before="1" w:line="240" w:lineRule="exact"/>
        <w:rPr>
          <w:sz w:val="24"/>
          <w:szCs w:val="24"/>
        </w:rPr>
      </w:pPr>
    </w:p>
    <w:p w:rsidR="0001585B" w:rsidRDefault="002E39E9">
      <w:pPr>
        <w:spacing w:line="454" w:lineRule="auto"/>
        <w:ind w:left="100" w:right="68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OVA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ba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ov</w:t>
      </w:r>
      <w:r>
        <w:rPr>
          <w:rFonts w:ascii="Calibri" w:eastAsia="Calibri" w:hAnsi="Calibri" w:cs="Calibri"/>
          <w:sz w:val="22"/>
          <w:szCs w:val="22"/>
        </w:rPr>
        <w:t>a(f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t,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q'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01585B" w:rsidRDefault="0001585B">
      <w:pPr>
        <w:spacing w:before="9" w:line="100" w:lineRule="exact"/>
        <w:rPr>
          <w:sz w:val="10"/>
          <w:szCs w:val="10"/>
        </w:rPr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2E39E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OVA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mod</w:t>
      </w:r>
      <w:r>
        <w:rPr>
          <w:rFonts w:ascii="Calibri" w:eastAsia="Calibri" w:hAnsi="Calibri" w:cs="Calibri"/>
          <w:sz w:val="22"/>
          <w:szCs w:val="22"/>
        </w:rPr>
        <w:t>el after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lying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</w:t>
      </w:r>
    </w:p>
    <w:p w:rsidR="0001585B" w:rsidRDefault="0001585B">
      <w:pPr>
        <w:spacing w:line="240" w:lineRule="exact"/>
        <w:rPr>
          <w:sz w:val="24"/>
          <w:szCs w:val="24"/>
        </w:rPr>
      </w:pPr>
    </w:p>
    <w:p w:rsidR="0001585B" w:rsidRDefault="002E39E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_f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t,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4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01585B" w:rsidRDefault="0001585B">
      <w:pPr>
        <w:spacing w:before="10" w:line="140" w:lineRule="exact"/>
        <w:rPr>
          <w:sz w:val="14"/>
          <w:szCs w:val="14"/>
        </w:rPr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2E39E9">
      <w:pPr>
        <w:spacing w:line="454" w:lineRule="auto"/>
        <w:ind w:left="100" w:right="706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#p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fi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el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t(fi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$</w:t>
      </w:r>
      <w:r>
        <w:rPr>
          <w:rFonts w:ascii="Calibri" w:eastAsia="Calibri" w:hAnsi="Calibri" w:cs="Calibri"/>
          <w:sz w:val="22"/>
          <w:szCs w:val="22"/>
        </w:rPr>
        <w:t>fit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01585B" w:rsidRDefault="0001585B">
      <w:pPr>
        <w:spacing w:before="9" w:line="100" w:lineRule="exact"/>
        <w:rPr>
          <w:sz w:val="10"/>
          <w:szCs w:val="10"/>
        </w:rPr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2E39E9">
      <w:pPr>
        <w:ind w:left="100"/>
        <w:rPr>
          <w:rFonts w:ascii="Calibri" w:eastAsia="Calibri" w:hAnsi="Calibri" w:cs="Calibri"/>
          <w:sz w:val="22"/>
          <w:szCs w:val="22"/>
        </w:rPr>
        <w:sectPr w:rsidR="0001585B">
          <w:pgSz w:w="12240" w:h="15840"/>
          <w:pgMar w:top="1380" w:right="17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red_l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&lt;-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wd</w:t>
      </w:r>
      <w:r>
        <w:rPr>
          <w:rFonts w:ascii="Calibri" w:eastAsia="Calibri" w:hAnsi="Calibri" w:cs="Calibri"/>
          <w:sz w:val="22"/>
          <w:szCs w:val="22"/>
        </w:rPr>
        <w:t>ata 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aTe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t,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'li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01585B" w:rsidRDefault="002E39E9">
      <w:pPr>
        <w:spacing w:before="59" w:line="455" w:lineRule="auto"/>
        <w:ind w:left="100" w:right="66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#check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ty li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(car)</w:t>
      </w:r>
    </w:p>
    <w:p w:rsidR="0001585B" w:rsidRDefault="002E39E9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if(f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t)</w:t>
      </w:r>
    </w:p>
    <w:p w:rsidR="0001585B" w:rsidRDefault="0001585B">
      <w:pPr>
        <w:spacing w:line="240" w:lineRule="exact"/>
        <w:rPr>
          <w:sz w:val="24"/>
          <w:szCs w:val="24"/>
        </w:rPr>
      </w:pPr>
    </w:p>
    <w:p w:rsidR="0001585B" w:rsidRDefault="002E39E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if(s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ep_fit)</w:t>
      </w:r>
    </w:p>
    <w:p w:rsidR="0001585B" w:rsidRDefault="0001585B">
      <w:pPr>
        <w:spacing w:before="9" w:line="140" w:lineRule="exact"/>
        <w:rPr>
          <w:sz w:val="14"/>
          <w:szCs w:val="14"/>
        </w:rPr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2E39E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(car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t)</w:t>
      </w:r>
    </w:p>
    <w:p w:rsidR="0001585B" w:rsidRDefault="0001585B">
      <w:pPr>
        <w:spacing w:line="240" w:lineRule="exact"/>
        <w:rPr>
          <w:sz w:val="24"/>
          <w:szCs w:val="24"/>
        </w:rPr>
      </w:pPr>
    </w:p>
    <w:p w:rsidR="0001585B" w:rsidRDefault="002E39E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ith de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lt pr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0</w:t>
      </w:r>
    </w:p>
    <w:p w:rsidR="0001585B" w:rsidRDefault="0001585B">
      <w:pPr>
        <w:spacing w:before="1" w:line="240" w:lineRule="exact"/>
        <w:rPr>
          <w:sz w:val="24"/>
          <w:szCs w:val="24"/>
        </w:rPr>
      </w:pPr>
    </w:p>
    <w:p w:rsidR="0001585B" w:rsidRDefault="002E39E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$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red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classe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&lt;</w:t>
      </w:r>
      <w:r>
        <w:rPr>
          <w:rFonts w:ascii="Calibri" w:eastAsia="Calibri" w:hAnsi="Calibri" w:cs="Calibri"/>
          <w:sz w:val="22"/>
          <w:szCs w:val="22"/>
        </w:rPr>
        <w:t>- i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lse(pre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&lt;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.7,'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es',</w:t>
      </w:r>
      <w:r>
        <w:rPr>
          <w:rFonts w:ascii="Calibri" w:eastAsia="Calibri" w:hAnsi="Calibri" w:cs="Calibri"/>
          <w:spacing w:val="-1"/>
          <w:sz w:val="22"/>
          <w:szCs w:val="22"/>
        </w:rPr>
        <w:t>'n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01585B" w:rsidRDefault="0001585B">
      <w:pPr>
        <w:spacing w:before="9" w:line="140" w:lineRule="exact"/>
        <w:rPr>
          <w:sz w:val="14"/>
          <w:szCs w:val="14"/>
        </w:rPr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2E39E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e(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$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red_cl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e,data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$</w:t>
      </w:r>
      <w:r>
        <w:rPr>
          <w:rFonts w:ascii="Calibri" w:eastAsia="Calibri" w:hAnsi="Calibri" w:cs="Calibri"/>
          <w:sz w:val="22"/>
          <w:szCs w:val="22"/>
        </w:rPr>
        <w:t>class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01585B" w:rsidRDefault="0001585B">
      <w:pPr>
        <w:spacing w:before="9" w:line="140" w:lineRule="exact"/>
        <w:rPr>
          <w:sz w:val="14"/>
          <w:szCs w:val="14"/>
        </w:rPr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2E39E9">
      <w:pPr>
        <w:spacing w:line="454" w:lineRule="auto"/>
        <w:ind w:left="100" w:right="413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spl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ch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ses 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und</w:t>
      </w:r>
      <w:r>
        <w:rPr>
          <w:rFonts w:ascii="Calibri" w:eastAsia="Calibri" w:hAnsi="Calibri" w:cs="Calibri"/>
          <w:sz w:val="22"/>
          <w:szCs w:val="22"/>
        </w:rPr>
        <w:t>(ta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le(dat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Trai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$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>)/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(dataTrai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2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2"/>
          <w:sz w:val="22"/>
          <w:szCs w:val="22"/>
        </w:rPr>
        <w:t>*10</w:t>
      </w:r>
      <w:r>
        <w:rPr>
          <w:rFonts w:ascii="Calibri" w:eastAsia="Calibri" w:hAnsi="Calibri" w:cs="Calibri"/>
          <w:sz w:val="22"/>
          <w:szCs w:val="22"/>
        </w:rPr>
        <w:t>0</w:t>
      </w:r>
    </w:p>
    <w:p w:rsidR="0001585B" w:rsidRDefault="002E39E9">
      <w:pPr>
        <w:spacing w:line="455" w:lineRule="auto"/>
        <w:ind w:left="100" w:right="429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sp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 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und</w:t>
      </w:r>
      <w:r>
        <w:rPr>
          <w:rFonts w:ascii="Calibri" w:eastAsia="Calibri" w:hAnsi="Calibri" w:cs="Calibri"/>
          <w:sz w:val="22"/>
          <w:szCs w:val="22"/>
        </w:rPr>
        <w:t>(ta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le(dat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$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e)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taT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)</w:t>
      </w:r>
      <w:r>
        <w:rPr>
          <w:rFonts w:ascii="Calibri" w:eastAsia="Calibri" w:hAnsi="Calibri" w:cs="Calibri"/>
          <w:spacing w:val="-2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2"/>
          <w:sz w:val="22"/>
          <w:szCs w:val="22"/>
        </w:rPr>
        <w:t>*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0</w:t>
      </w:r>
    </w:p>
    <w:p w:rsidR="0001585B" w:rsidRDefault="002E39E9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#pre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ict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sp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it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f ch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rn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asses</w:t>
      </w:r>
    </w:p>
    <w:p w:rsidR="0001585B" w:rsidRDefault="0001585B">
      <w:pPr>
        <w:spacing w:line="240" w:lineRule="exact"/>
        <w:rPr>
          <w:sz w:val="24"/>
          <w:szCs w:val="24"/>
        </w:rPr>
      </w:pPr>
    </w:p>
    <w:p w:rsidR="0001585B" w:rsidRDefault="002E39E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und</w:t>
      </w:r>
      <w:r>
        <w:rPr>
          <w:rFonts w:ascii="Calibri" w:eastAsia="Calibri" w:hAnsi="Calibri" w:cs="Calibri"/>
          <w:sz w:val="22"/>
          <w:szCs w:val="22"/>
        </w:rPr>
        <w:t>(ta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le(dat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$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_class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taTe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t)</w:t>
      </w:r>
      <w:r>
        <w:rPr>
          <w:rFonts w:ascii="Calibri" w:eastAsia="Calibri" w:hAnsi="Calibri" w:cs="Calibri"/>
          <w:spacing w:val="-2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*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0</w:t>
      </w:r>
    </w:p>
    <w:p w:rsidR="0001585B" w:rsidRDefault="0001585B">
      <w:pPr>
        <w:spacing w:before="9" w:line="140" w:lineRule="exact"/>
        <w:rPr>
          <w:sz w:val="14"/>
          <w:szCs w:val="14"/>
        </w:rPr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2E39E9">
      <w:pPr>
        <w:spacing w:line="454" w:lineRule="auto"/>
        <w:ind w:left="100" w:right="454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#cr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trix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atri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(data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$</w:t>
      </w:r>
      <w:r>
        <w:rPr>
          <w:rFonts w:ascii="Calibri" w:eastAsia="Calibri" w:hAnsi="Calibri" w:cs="Calibri"/>
          <w:sz w:val="22"/>
          <w:szCs w:val="22"/>
        </w:rPr>
        <w:t>classe,dat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$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sse)</w:t>
      </w:r>
    </w:p>
    <w:p w:rsidR="0001585B" w:rsidRDefault="0001585B">
      <w:pPr>
        <w:spacing w:before="9" w:line="100" w:lineRule="exact"/>
        <w:rPr>
          <w:sz w:val="10"/>
          <w:szCs w:val="10"/>
        </w:rPr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2E39E9">
      <w:pPr>
        <w:spacing w:line="454" w:lineRule="auto"/>
        <w:ind w:left="100" w:right="489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#how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cre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1"/>
          <w:sz w:val="22"/>
          <w:szCs w:val="22"/>
        </w:rPr>
        <w:t>&lt;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trai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're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ea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sz w:val="22"/>
          <w:szCs w:val="22"/>
        </w:rPr>
        <w:t>,</w:t>
      </w:r>
    </w:p>
    <w:p w:rsidR="0001585B" w:rsidRDefault="002E39E9">
      <w:pPr>
        <w:spacing w:line="454" w:lineRule="auto"/>
        <w:ind w:left="1296" w:right="6647"/>
        <w:rPr>
          <w:rFonts w:ascii="Calibri" w:eastAsia="Calibri" w:hAnsi="Calibri" w:cs="Calibri"/>
          <w:sz w:val="22"/>
          <w:szCs w:val="22"/>
        </w:rPr>
        <w:sectPr w:rsidR="0001585B">
          <w:pgSz w:w="12240" w:h="15840"/>
          <w:pgMar w:top="1380" w:right="17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10</w:t>
      </w:r>
      <w:r>
        <w:rPr>
          <w:rFonts w:ascii="Calibri" w:eastAsia="Calibri" w:hAnsi="Calibri" w:cs="Calibri"/>
          <w:sz w:val="22"/>
          <w:szCs w:val="22"/>
        </w:rPr>
        <w:t>, repe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01585B" w:rsidRDefault="002E39E9">
      <w:pPr>
        <w:spacing w:before="59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&lt;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01585B" w:rsidRDefault="0001585B">
      <w:pPr>
        <w:spacing w:before="1" w:line="240" w:lineRule="exact"/>
        <w:rPr>
          <w:sz w:val="24"/>
          <w:szCs w:val="24"/>
        </w:rPr>
      </w:pPr>
    </w:p>
    <w:p w:rsidR="0001585B" w:rsidRDefault="002E39E9">
      <w:pPr>
        <w:spacing w:line="454" w:lineRule="auto"/>
        <w:ind w:left="100" w:right="7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&lt;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sz w:val="22"/>
          <w:szCs w:val="22"/>
        </w:rPr>
        <w:t>Acc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racy' se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.s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ed(s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ed)</w:t>
      </w:r>
    </w:p>
    <w:p w:rsidR="0001585B" w:rsidRDefault="002E39E9">
      <w:pPr>
        <w:spacing w:line="454" w:lineRule="auto"/>
        <w:ind w:left="1144" w:right="6476" w:hanging="104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fit_defa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&lt;- trai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class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~.,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'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ric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,</w:t>
      </w:r>
    </w:p>
    <w:p w:rsidR="0001585B" w:rsidRDefault="002E39E9">
      <w:pPr>
        <w:ind w:left="114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 =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l)</w:t>
      </w:r>
    </w:p>
    <w:p w:rsidR="0001585B" w:rsidRDefault="0001585B">
      <w:pPr>
        <w:spacing w:line="240" w:lineRule="exact"/>
        <w:rPr>
          <w:sz w:val="24"/>
          <w:szCs w:val="24"/>
        </w:rPr>
      </w:pPr>
    </w:p>
    <w:p w:rsidR="0001585B" w:rsidRDefault="002E39E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t(fit_defa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lt)</w:t>
      </w:r>
    </w:p>
    <w:p w:rsidR="0001585B" w:rsidRDefault="0001585B">
      <w:pPr>
        <w:spacing w:before="9" w:line="140" w:lineRule="exact"/>
        <w:rPr>
          <w:sz w:val="14"/>
          <w:szCs w:val="14"/>
        </w:rPr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2E39E9">
      <w:pPr>
        <w:spacing w:line="454" w:lineRule="auto"/>
        <w:ind w:left="100" w:right="733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(car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t)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_f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t)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(f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efau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) li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(de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ls)</w:t>
      </w:r>
    </w:p>
    <w:p w:rsidR="0001585B" w:rsidRDefault="0001585B">
      <w:pPr>
        <w:spacing w:before="9" w:line="100" w:lineRule="exact"/>
        <w:rPr>
          <w:sz w:val="10"/>
          <w:szCs w:val="10"/>
        </w:rPr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2E39E9">
      <w:pPr>
        <w:spacing w:line="909" w:lineRule="auto"/>
        <w:ind w:left="100" w:right="593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stall_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1"/>
          <w:sz w:val="22"/>
          <w:szCs w:val="22"/>
        </w:rPr>
        <w:t>hub</w:t>
      </w:r>
      <w:r>
        <w:rPr>
          <w:rFonts w:ascii="Calibri" w:eastAsia="Calibri" w:hAnsi="Calibri" w:cs="Calibri"/>
          <w:sz w:val="22"/>
          <w:szCs w:val="22"/>
        </w:rPr>
        <w:t>("ri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,"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greif")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stall_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1"/>
          <w:sz w:val="22"/>
          <w:szCs w:val="22"/>
        </w:rPr>
        <w:t>hub</w:t>
      </w:r>
      <w:r>
        <w:rPr>
          <w:rFonts w:ascii="Calibri" w:eastAsia="Calibri" w:hAnsi="Calibri" w:cs="Calibri"/>
          <w:sz w:val="22"/>
          <w:szCs w:val="22"/>
        </w:rPr>
        <w:t>("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,"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reif") li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e)</w:t>
      </w:r>
    </w:p>
    <w:p w:rsidR="0001585B" w:rsidRDefault="002E39E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(riv)</w:t>
      </w:r>
    </w:p>
    <w:p w:rsidR="0001585B" w:rsidRDefault="0001585B">
      <w:pPr>
        <w:spacing w:before="9" w:line="140" w:lineRule="exact"/>
        <w:rPr>
          <w:sz w:val="14"/>
          <w:szCs w:val="14"/>
        </w:rPr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2E39E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iv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&lt;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iv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lt(dat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Trai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="cl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sse</w:t>
      </w:r>
      <w:r>
        <w:rPr>
          <w:rFonts w:ascii="Calibri" w:eastAsia="Calibri" w:hAnsi="Calibri" w:cs="Calibri"/>
          <w:spacing w:val="1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TRU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UE)</w:t>
      </w:r>
    </w:p>
    <w:p w:rsidR="0001585B" w:rsidRDefault="0001585B">
      <w:pPr>
        <w:spacing w:line="240" w:lineRule="exact"/>
        <w:rPr>
          <w:sz w:val="24"/>
          <w:szCs w:val="24"/>
        </w:rPr>
      </w:pPr>
    </w:p>
    <w:p w:rsidR="0001585B" w:rsidRDefault="002E39E9">
      <w:pPr>
        <w:ind w:left="100"/>
        <w:rPr>
          <w:rFonts w:ascii="Calibri" w:eastAsia="Calibri" w:hAnsi="Calibri" w:cs="Calibri"/>
          <w:sz w:val="22"/>
          <w:szCs w:val="22"/>
        </w:rPr>
        <w:sectPr w:rsidR="0001585B">
          <w:pgSz w:w="12240" w:h="15840"/>
          <w:pgMar w:top="1380" w:right="17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iv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f</w:t>
      </w:r>
    </w:p>
    <w:p w:rsidR="0001585B" w:rsidRDefault="0001585B">
      <w:pPr>
        <w:spacing w:line="200" w:lineRule="exact"/>
      </w:pPr>
    </w:p>
    <w:p w:rsidR="0001585B" w:rsidRDefault="0001585B">
      <w:pPr>
        <w:spacing w:before="12" w:line="240" w:lineRule="exact"/>
        <w:rPr>
          <w:sz w:val="24"/>
          <w:szCs w:val="24"/>
        </w:rPr>
      </w:pPr>
    </w:p>
    <w:p w:rsidR="0001585B" w:rsidRDefault="002E39E9">
      <w:pPr>
        <w:spacing w:before="16"/>
        <w:ind w:left="1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iv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&lt;</w:t>
      </w:r>
      <w:r>
        <w:rPr>
          <w:rFonts w:ascii="Calibri" w:eastAsia="Calibri" w:hAnsi="Calibri" w:cs="Calibri"/>
          <w:sz w:val="22"/>
          <w:szCs w:val="22"/>
        </w:rPr>
        <w:t xml:space="preserve">-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lt(data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classe",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=F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v</w:t>
      </w:r>
      <w:r>
        <w:rPr>
          <w:rFonts w:ascii="Calibri" w:eastAsia="Calibri" w:hAnsi="Calibri" w:cs="Calibri"/>
          <w:sz w:val="22"/>
          <w:szCs w:val="22"/>
        </w:rPr>
        <w:t>erbos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UE)</w:t>
      </w:r>
    </w:p>
    <w:p w:rsidR="0001585B" w:rsidRDefault="0001585B">
      <w:pPr>
        <w:spacing w:line="240" w:lineRule="exact"/>
        <w:rPr>
          <w:sz w:val="24"/>
          <w:szCs w:val="24"/>
        </w:rPr>
      </w:pPr>
    </w:p>
    <w:p w:rsidR="0001585B" w:rsidRDefault="002E39E9">
      <w:pPr>
        <w:ind w:left="1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ary</w:t>
      </w:r>
    </w:p>
    <w:p w:rsidR="0001585B" w:rsidRDefault="0001585B">
      <w:pPr>
        <w:spacing w:before="9" w:line="140" w:lineRule="exact"/>
        <w:rPr>
          <w:sz w:val="14"/>
          <w:szCs w:val="14"/>
        </w:rPr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2E39E9">
      <w:pPr>
        <w:spacing w:line="260" w:lineRule="exact"/>
        <w:ind w:left="140"/>
        <w:rPr>
          <w:rFonts w:ascii="Calibri" w:eastAsia="Calibri" w:hAnsi="Calibri" w:cs="Calibri"/>
          <w:sz w:val="22"/>
          <w:szCs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70pt;margin-top:72.5pt;width:413.65pt;height:27.55pt;z-index:-1404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64"/>
                    <w:gridCol w:w="542"/>
                    <w:gridCol w:w="1507"/>
                    <w:gridCol w:w="601"/>
                    <w:gridCol w:w="1567"/>
                    <w:gridCol w:w="663"/>
                    <w:gridCol w:w="1627"/>
                    <w:gridCol w:w="402"/>
                  </w:tblGrid>
                  <w:tr w:rsidR="0001585B">
                    <w:trPr>
                      <w:trHeight w:hRule="exact" w:val="312"/>
                    </w:trPr>
                    <w:tc>
                      <w:tcPr>
                        <w:tcW w:w="13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99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-0.16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9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7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</w:p>
                    </w:tc>
                    <w:tc>
                      <w:tcPr>
                        <w:tcW w:w="5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99"/>
                          <w:ind w:left="12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</w:t>
                        </w:r>
                      </w:p>
                    </w:tc>
                    <w:tc>
                      <w:tcPr>
                        <w:tcW w:w="15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99"/>
                          <w:ind w:left="18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-0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.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08596:</w:t>
                        </w:r>
                      </w:p>
                    </w:tc>
                    <w:tc>
                      <w:tcPr>
                        <w:tcW w:w="6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99"/>
                          <w:ind w:left="12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</w:t>
                        </w:r>
                      </w:p>
                    </w:tc>
                    <w:tc>
                      <w:tcPr>
                        <w:tcW w:w="1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99"/>
                          <w:ind w:left="24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-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0.1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319:</w:t>
                        </w:r>
                      </w:p>
                    </w:tc>
                    <w:tc>
                      <w:tcPr>
                        <w:tcW w:w="6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99"/>
                          <w:ind w:left="12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</w:t>
                        </w:r>
                      </w:p>
                    </w:tc>
                    <w:tc>
                      <w:tcPr>
                        <w:tcW w:w="16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99"/>
                          <w:ind w:left="30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-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.00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8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63:</w:t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99"/>
                          <w:ind w:left="122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</w:t>
                        </w:r>
                      </w:p>
                    </w:tc>
                  </w:tr>
                  <w:tr w:rsidR="0001585B">
                    <w:trPr>
                      <w:trHeight w:hRule="exact" w:val="239"/>
                    </w:trPr>
                    <w:tc>
                      <w:tcPr>
                        <w:tcW w:w="13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2"/>
                          <w:ind w:left="16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-0.2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332:</w:t>
                        </w:r>
                      </w:p>
                    </w:tc>
                    <w:tc>
                      <w:tcPr>
                        <w:tcW w:w="5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2"/>
                          <w:ind w:left="206" w:right="146"/>
                          <w:jc w:val="center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15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2"/>
                          <w:ind w:left="30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-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.1009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</w:p>
                    </w:tc>
                    <w:tc>
                      <w:tcPr>
                        <w:tcW w:w="6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2"/>
                          <w:ind w:left="205" w:right="206"/>
                          <w:jc w:val="center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1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2"/>
                          <w:ind w:left="364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-0.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1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4513:</w:t>
                        </w:r>
                      </w:p>
                    </w:tc>
                    <w:tc>
                      <w:tcPr>
                        <w:tcW w:w="6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2"/>
                          <w:ind w:left="207" w:right="266"/>
                          <w:jc w:val="center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16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2"/>
                          <w:ind w:left="42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-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0.0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5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777:</w:t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2"/>
                          <w:ind w:left="242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</w:t>
                        </w:r>
                      </w:p>
                    </w:tc>
                  </w:tr>
                </w:tbl>
                <w:p w:rsidR="0001585B" w:rsidRDefault="0001585B"/>
              </w:txbxContent>
            </v:textbox>
            <w10:wrap anchorx="page"/>
          </v:shape>
        </w:pict>
      </w:r>
      <w:r>
        <w:rPr>
          <w:rFonts w:ascii="Calibri" w:eastAsia="Calibri" w:hAnsi="Calibri" w:cs="Calibri"/>
          <w:sz w:val="22"/>
          <w:szCs w:val="22"/>
        </w:rPr>
        <w:t>iv.p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t.s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ary(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_df)</w:t>
      </w: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8"/>
        <w:gridCol w:w="2169"/>
        <w:gridCol w:w="2229"/>
        <w:gridCol w:w="2029"/>
      </w:tblGrid>
      <w:tr w:rsidR="0001585B">
        <w:trPr>
          <w:trHeight w:hRule="exact" w:val="536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1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  <w:p w:rsidR="0001585B" w:rsidRDefault="002E39E9">
            <w:pPr>
              <w:spacing w:before="2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 xml:space="preserve">Min. </w:t>
            </w:r>
            <w:r>
              <w:rPr>
                <w:rFonts w:ascii="Lucida Console" w:eastAsia="Lucida Console" w:hAnsi="Lucida Console" w:cs="Lucida Console"/>
                <w:spacing w:val="117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:-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6.30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max_p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cth_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  <w:p w:rsidR="0001585B" w:rsidRDefault="002E39E9">
            <w:pPr>
              <w:spacing w:before="23"/>
              <w:ind w:left="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1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 xml:space="preserve">in. </w:t>
            </w:r>
            <w:r>
              <w:rPr>
                <w:rFonts w:ascii="Lucida Console" w:eastAsia="Lucida Console" w:hAnsi="Lucida Console" w:cs="Lucida Console"/>
                <w:spacing w:val="117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:-1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4.000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24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max_y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w_arm</w:t>
            </w:r>
          </w:p>
          <w:p w:rsidR="0001585B" w:rsidRDefault="002E39E9">
            <w:pPr>
              <w:spacing w:before="23"/>
              <w:ind w:left="12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 xml:space="preserve">in. </w:t>
            </w:r>
            <w:r>
              <w:rPr>
                <w:rFonts w:ascii="Lucida Console" w:eastAsia="Lucida Console" w:hAnsi="Lucida Console" w:cs="Lucida Console"/>
                <w:spacing w:val="118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: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0.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n_rol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_arm</w:t>
            </w:r>
          </w:p>
          <w:p w:rsidR="0001585B" w:rsidRDefault="002E39E9">
            <w:pPr>
              <w:spacing w:before="23"/>
              <w:ind w:left="6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Mi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 xml:space="preserve">. </w:t>
            </w:r>
            <w:r>
              <w:rPr>
                <w:rFonts w:ascii="Lucida Console" w:eastAsia="Lucida Console" w:hAnsi="Lucida Console" w:cs="Lucida Console"/>
                <w:spacing w:val="116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:</w:t>
            </w: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87.1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1st</w:t>
            </w:r>
            <w:r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spacing w:val="2"/>
              </w:rPr>
              <w:t>Q</w:t>
            </w:r>
            <w:r>
              <w:rPr>
                <w:rFonts w:ascii="Lucida Console" w:eastAsia="Lucida Console" w:hAnsi="Lucida Console" w:cs="Lucida Console"/>
              </w:rPr>
              <w:t>u.:</w:t>
            </w:r>
            <w:r>
              <w:rPr>
                <w:rFonts w:ascii="Lucida Console" w:eastAsia="Lucida Console" w:hAnsi="Lucida Console" w:cs="Lucida Console"/>
                <w:spacing w:val="118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0.00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1st</w:t>
            </w:r>
            <w:r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Q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 xml:space="preserve">.: </w:t>
            </w:r>
            <w:r>
              <w:rPr>
                <w:rFonts w:ascii="Lucida Console" w:eastAsia="Lucida Console" w:hAnsi="Lucida Console" w:cs="Lucida Console"/>
                <w:spacing w:val="117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0.000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st</w:t>
            </w:r>
            <w:r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Qu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:</w:t>
            </w:r>
            <w:r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0.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1st</w:t>
            </w:r>
            <w:r>
              <w:rPr>
                <w:rFonts w:ascii="Lucida Console" w:eastAsia="Lucida Console" w:hAnsi="Lucida Console" w:cs="Lucida Console"/>
                <w:spacing w:val="-2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Qu.:</w:t>
            </w:r>
            <w:r>
              <w:rPr>
                <w:rFonts w:ascii="Lucida Console" w:eastAsia="Lucida Console" w:hAnsi="Lucida Console" w:cs="Lucida Console"/>
                <w:spacing w:val="118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0.0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Medi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n</w:t>
            </w:r>
            <w:r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 xml:space="preserve">: </w:t>
            </w:r>
            <w:r>
              <w:rPr>
                <w:rFonts w:ascii="Lucida Console" w:eastAsia="Lucida Console" w:hAnsi="Lucida Console" w:cs="Lucida Console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0.00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Median</w:t>
            </w:r>
            <w:r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 xml:space="preserve">: </w:t>
            </w:r>
            <w:r>
              <w:rPr>
                <w:rFonts w:ascii="Lucida Console" w:eastAsia="Lucida Console" w:hAnsi="Lucida Console" w:cs="Lucida Console"/>
                <w:spacing w:val="119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0.000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edian</w:t>
            </w:r>
            <w:r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: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0.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Me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ian</w:t>
            </w:r>
            <w:r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 xml:space="preserve">: </w:t>
            </w:r>
            <w:r>
              <w:rPr>
                <w:rFonts w:ascii="Lucida Console" w:eastAsia="Lucida Console" w:hAnsi="Lucida Console" w:cs="Lucida Console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0.0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449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 xml:space="preserve">Mean </w:t>
            </w:r>
            <w:r>
              <w:rPr>
                <w:rFonts w:ascii="Lucida Console" w:eastAsia="Lucida Console" w:hAnsi="Lucida Console" w:cs="Lucida Console"/>
                <w:spacing w:val="117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 xml:space="preserve">: </w:t>
            </w:r>
            <w:r>
              <w:rPr>
                <w:rFonts w:ascii="Lucida Console" w:eastAsia="Lucida Console" w:hAnsi="Lucida Console" w:cs="Lucida Console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0.21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7</w:t>
            </w:r>
          </w:p>
          <w:p w:rsidR="0001585B" w:rsidRDefault="002E39E9">
            <w:pPr>
              <w:spacing w:before="2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3rd</w:t>
            </w:r>
            <w:r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spacing w:val="2"/>
              </w:rPr>
              <w:t>Q</w:t>
            </w:r>
            <w:r>
              <w:rPr>
                <w:rFonts w:ascii="Lucida Console" w:eastAsia="Lucida Console" w:hAnsi="Lucida Console" w:cs="Lucida Console"/>
              </w:rPr>
              <w:t>u.:</w:t>
            </w:r>
            <w:r>
              <w:rPr>
                <w:rFonts w:ascii="Lucida Console" w:eastAsia="Lucida Console" w:hAnsi="Lucida Console" w:cs="Lucida Console"/>
                <w:spacing w:val="118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0.00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 xml:space="preserve">Mean </w:t>
            </w:r>
            <w:r>
              <w:rPr>
                <w:rFonts w:ascii="Lucida Console" w:eastAsia="Lucida Console" w:hAnsi="Lucida Console" w:cs="Lucida Console"/>
                <w:spacing w:val="118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 xml:space="preserve">: </w:t>
            </w:r>
            <w:r>
              <w:rPr>
                <w:rFonts w:ascii="Lucida Console" w:eastAsia="Lucida Console" w:hAnsi="Lucida Console" w:cs="Lucida Console"/>
                <w:spacing w:val="119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1.232</w:t>
            </w:r>
          </w:p>
          <w:p w:rsidR="0001585B" w:rsidRDefault="002E39E9">
            <w:pPr>
              <w:spacing w:before="23"/>
              <w:ind w:left="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3rd</w:t>
            </w:r>
            <w:r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Q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 xml:space="preserve">.: </w:t>
            </w:r>
            <w:r>
              <w:rPr>
                <w:rFonts w:ascii="Lucida Console" w:eastAsia="Lucida Console" w:hAnsi="Lucida Console" w:cs="Lucida Console"/>
                <w:spacing w:val="117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0.000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 xml:space="preserve">ean </w:t>
            </w:r>
            <w:r>
              <w:rPr>
                <w:rFonts w:ascii="Lucida Console" w:eastAsia="Lucida Console" w:hAnsi="Lucida Console" w:cs="Lucida Console"/>
                <w:spacing w:val="118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: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0.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345</w:t>
            </w:r>
          </w:p>
          <w:p w:rsidR="0001585B" w:rsidRDefault="002E39E9">
            <w:pPr>
              <w:spacing w:before="23"/>
              <w:ind w:left="12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rd</w:t>
            </w:r>
            <w:r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Qu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:</w:t>
            </w:r>
            <w:r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0.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Me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 xml:space="preserve">n </w:t>
            </w:r>
            <w:r>
              <w:rPr>
                <w:rFonts w:ascii="Lucida Console" w:eastAsia="Lucida Console" w:hAnsi="Lucida Console" w:cs="Lucida Console"/>
                <w:spacing w:val="116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:</w:t>
            </w:r>
            <w:r>
              <w:rPr>
                <w:rFonts w:ascii="Lucida Console" w:eastAsia="Lucida Console" w:hAnsi="Lucida Console" w:cs="Lucida Console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-0.6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85</w:t>
            </w:r>
          </w:p>
          <w:p w:rsidR="0001585B" w:rsidRDefault="002E39E9">
            <w:pPr>
              <w:spacing w:before="23"/>
              <w:ind w:left="6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3rd</w:t>
            </w:r>
            <w:r>
              <w:rPr>
                <w:rFonts w:ascii="Lucida Console" w:eastAsia="Lucida Console" w:hAnsi="Lucida Console" w:cs="Lucida Console"/>
                <w:spacing w:val="-2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Qu.:</w:t>
            </w:r>
            <w:r>
              <w:rPr>
                <w:rFonts w:ascii="Lucida Console" w:eastAsia="Lucida Console" w:hAnsi="Lucida Console" w:cs="Lucida Console"/>
                <w:spacing w:val="118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0.0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 xml:space="preserve">Max. </w:t>
            </w:r>
            <w:r>
              <w:rPr>
                <w:rFonts w:ascii="Lucida Console" w:eastAsia="Lucida Console" w:hAnsi="Lucida Console" w:cs="Lucida Console"/>
                <w:spacing w:val="117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: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1.40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 xml:space="preserve">Max. </w:t>
            </w:r>
            <w:r>
              <w:rPr>
                <w:rFonts w:ascii="Lucida Console" w:eastAsia="Lucida Console" w:hAnsi="Lucida Console" w:cs="Lucida Console"/>
                <w:spacing w:val="118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: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0.000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 xml:space="preserve">ax. </w:t>
            </w:r>
            <w:r>
              <w:rPr>
                <w:rFonts w:ascii="Lucida Console" w:eastAsia="Lucida Console" w:hAnsi="Lucida Console" w:cs="Lucida Console"/>
                <w:spacing w:val="118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:59.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Ma</w:t>
            </w:r>
            <w:r>
              <w:rPr>
                <w:rFonts w:ascii="Lucida Console" w:eastAsia="Lucida Console" w:hAnsi="Lucida Console" w:cs="Lucida Console"/>
                <w:spacing w:val="2"/>
              </w:rPr>
              <w:t>x</w:t>
            </w:r>
            <w:r>
              <w:rPr>
                <w:rFonts w:ascii="Lucida Console" w:eastAsia="Lucida Console" w:hAnsi="Lucida Console" w:cs="Lucida Console"/>
              </w:rPr>
              <w:t xml:space="preserve">. </w:t>
            </w:r>
            <w:r>
              <w:rPr>
                <w:rFonts w:ascii="Lucida Console" w:eastAsia="Lucida Console" w:hAnsi="Lucida Console" w:cs="Lucida Console"/>
                <w:spacing w:val="116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:</w:t>
            </w:r>
            <w:r>
              <w:rPr>
                <w:rFonts w:ascii="Lucida Console" w:eastAsia="Lucida Console" w:hAnsi="Lucida Console" w:cs="Lucida Console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35.7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min_</w:t>
            </w:r>
            <w:r>
              <w:rPr>
                <w:rFonts w:ascii="Lucida Console" w:eastAsia="Lucida Console" w:hAnsi="Lucida Console" w:cs="Lucida Console"/>
                <w:spacing w:val="2"/>
              </w:rPr>
              <w:t>p</w:t>
            </w:r>
            <w:r>
              <w:rPr>
                <w:rFonts w:ascii="Lucida Console" w:eastAsia="Lucida Console" w:hAnsi="Lucida Console" w:cs="Lucida Console"/>
              </w:rPr>
              <w:t>itch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min_</w:t>
            </w:r>
            <w:r>
              <w:rPr>
                <w:rFonts w:ascii="Lucida Console" w:eastAsia="Lucida Console" w:hAnsi="Lucida Console" w:cs="Lucida Console"/>
                <w:spacing w:val="2"/>
              </w:rPr>
              <w:t>y</w:t>
            </w:r>
            <w:r>
              <w:rPr>
                <w:rFonts w:ascii="Lucida Console" w:eastAsia="Lucida Console" w:hAnsi="Lucida Console" w:cs="Lucida Console"/>
              </w:rPr>
              <w:t>aw_a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plitu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e_ro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l_arm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</w:tr>
      <w:tr w:rsidR="0001585B">
        <w:trPr>
          <w:trHeight w:hRule="exact" w:val="449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 xml:space="preserve">Min. </w:t>
            </w:r>
            <w:r>
              <w:rPr>
                <w:rFonts w:ascii="Lucida Console" w:eastAsia="Lucida Console" w:hAnsi="Lucida Console" w:cs="Lucida Console"/>
                <w:spacing w:val="117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:-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80.0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  <w:p w:rsidR="0001585B" w:rsidRDefault="002E39E9">
            <w:pPr>
              <w:spacing w:before="2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1st</w:t>
            </w:r>
            <w:r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spacing w:val="2"/>
              </w:rPr>
              <w:t>Q</w:t>
            </w:r>
            <w:r>
              <w:rPr>
                <w:rFonts w:ascii="Lucida Console" w:eastAsia="Lucida Console" w:hAnsi="Lucida Console" w:cs="Lucida Console"/>
              </w:rPr>
              <w:t xml:space="preserve">u.: </w:t>
            </w:r>
            <w:r>
              <w:rPr>
                <w:rFonts w:ascii="Lucida Console" w:eastAsia="Lucida Console" w:hAnsi="Lucida Console" w:cs="Lucida Console"/>
                <w:spacing w:val="117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0.0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 xml:space="preserve">Min. </w:t>
            </w:r>
            <w:r>
              <w:rPr>
                <w:rFonts w:ascii="Lucida Console" w:eastAsia="Lucida Console" w:hAnsi="Lucida Console" w:cs="Lucida Console"/>
                <w:spacing w:val="118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: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0000</w:t>
            </w:r>
          </w:p>
          <w:p w:rsidR="0001585B" w:rsidRDefault="002E39E9">
            <w:pPr>
              <w:spacing w:before="23"/>
              <w:ind w:left="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1st</w:t>
            </w:r>
            <w:r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Q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.:</w:t>
            </w:r>
            <w:r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0000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 xml:space="preserve">n. </w:t>
            </w:r>
            <w:r>
              <w:rPr>
                <w:rFonts w:ascii="Lucida Console" w:eastAsia="Lucida Console" w:hAnsi="Lucida Console" w:cs="Lucida Console"/>
                <w:spacing w:val="116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:</w:t>
            </w:r>
            <w:r>
              <w:rPr>
                <w:rFonts w:ascii="Lucida Console" w:eastAsia="Lucida Console" w:hAnsi="Lucida Console" w:cs="Lucida Console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0.0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  <w:p w:rsidR="0001585B" w:rsidRDefault="002E39E9">
            <w:pPr>
              <w:spacing w:before="2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</w:t>
            </w:r>
            <w:r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Qu.:</w:t>
            </w:r>
            <w:r>
              <w:rPr>
                <w:rFonts w:ascii="Lucida Console" w:eastAsia="Lucida Console" w:hAnsi="Lucida Console" w:cs="Lucida Console"/>
                <w:spacing w:val="-3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0.0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</w:tr>
      <w:tr w:rsidR="0001585B">
        <w:trPr>
          <w:trHeight w:hRule="exact" w:val="226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Medi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n</w:t>
            </w:r>
            <w:r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 xml:space="preserve">: </w:t>
            </w:r>
            <w:r>
              <w:rPr>
                <w:rFonts w:ascii="Lucida Console" w:eastAsia="Lucida Console" w:hAnsi="Lucida Console" w:cs="Lucida Console"/>
                <w:spacing w:val="119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0.0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Median</w:t>
            </w:r>
            <w:r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: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0000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dian</w:t>
            </w:r>
            <w:r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:</w:t>
            </w:r>
            <w:r>
              <w:rPr>
                <w:rFonts w:ascii="Lucida Console" w:eastAsia="Lucida Console" w:hAnsi="Lucida Console" w:cs="Lucida Console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0.0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</w:tr>
      <w:tr w:rsidR="0001585B">
        <w:trPr>
          <w:trHeight w:hRule="exact" w:val="226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 xml:space="preserve">Mean </w:t>
            </w:r>
            <w:r>
              <w:rPr>
                <w:rFonts w:ascii="Lucida Console" w:eastAsia="Lucida Console" w:hAnsi="Lucida Console" w:cs="Lucida Console"/>
                <w:spacing w:val="117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 xml:space="preserve">: </w:t>
            </w:r>
            <w:r>
              <w:rPr>
                <w:rFonts w:ascii="Lucida Console" w:eastAsia="Lucida Console" w:hAnsi="Lucida Console" w:cs="Lucida Console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-1.2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3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 xml:space="preserve">Mean </w:t>
            </w:r>
            <w:r>
              <w:rPr>
                <w:rFonts w:ascii="Lucida Console" w:eastAsia="Lucida Console" w:hAnsi="Lucida Console" w:cs="Lucida Console"/>
                <w:spacing w:val="118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: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2806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 xml:space="preserve">an </w:t>
            </w:r>
            <w:r>
              <w:rPr>
                <w:rFonts w:ascii="Lucida Console" w:eastAsia="Lucida Console" w:hAnsi="Lucida Console" w:cs="Lucida Console"/>
                <w:spacing w:val="116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:</w:t>
            </w:r>
            <w:r>
              <w:rPr>
                <w:rFonts w:ascii="Lucida Console" w:eastAsia="Lucida Console" w:hAnsi="Lucida Console" w:cs="Lucida Console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0.8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11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</w:tr>
      <w:tr w:rsidR="0001585B">
        <w:trPr>
          <w:trHeight w:hRule="exact" w:val="449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3rd</w:t>
            </w:r>
            <w:r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spacing w:val="2"/>
              </w:rPr>
              <w:t>Q</w:t>
            </w:r>
            <w:r>
              <w:rPr>
                <w:rFonts w:ascii="Lucida Console" w:eastAsia="Lucida Console" w:hAnsi="Lucida Console" w:cs="Lucida Console"/>
              </w:rPr>
              <w:t xml:space="preserve">u.: </w:t>
            </w:r>
            <w:r>
              <w:rPr>
                <w:rFonts w:ascii="Lucida Console" w:eastAsia="Lucida Console" w:hAnsi="Lucida Console" w:cs="Lucida Console"/>
                <w:spacing w:val="117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0.0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  <w:p w:rsidR="0001585B" w:rsidRDefault="002E39E9">
            <w:pPr>
              <w:spacing w:before="2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 xml:space="preserve">Max. </w:t>
            </w:r>
            <w:r>
              <w:rPr>
                <w:rFonts w:ascii="Lucida Console" w:eastAsia="Lucida Console" w:hAnsi="Lucida Console" w:cs="Lucida Console"/>
                <w:spacing w:val="117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: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46.0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3rd</w:t>
            </w:r>
            <w:r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Q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.:</w:t>
            </w:r>
            <w:r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0000</w:t>
            </w:r>
          </w:p>
          <w:p w:rsidR="0001585B" w:rsidRDefault="002E39E9">
            <w:pPr>
              <w:spacing w:before="23"/>
              <w:ind w:left="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 xml:space="preserve">Max. </w:t>
            </w:r>
            <w:r>
              <w:rPr>
                <w:rFonts w:ascii="Lucida Console" w:eastAsia="Lucida Console" w:hAnsi="Lucida Console" w:cs="Lucida Console"/>
                <w:spacing w:val="118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:34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0000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d</w:t>
            </w:r>
            <w:r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Qu.:</w:t>
            </w:r>
            <w:r>
              <w:rPr>
                <w:rFonts w:ascii="Lucida Console" w:eastAsia="Lucida Console" w:hAnsi="Lucida Console" w:cs="Lucida Console"/>
                <w:spacing w:val="-3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0.0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  <w:p w:rsidR="0001585B" w:rsidRDefault="002E39E9">
            <w:pPr>
              <w:spacing w:before="2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 xml:space="preserve">x. </w:t>
            </w:r>
            <w:r>
              <w:rPr>
                <w:rFonts w:ascii="Lucida Console" w:eastAsia="Lucida Console" w:hAnsi="Lucida Console" w:cs="Lucida Console"/>
                <w:spacing w:val="116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spacing w:val="2"/>
              </w:rPr>
              <w:t>:</w:t>
            </w:r>
            <w:r>
              <w:rPr>
                <w:rFonts w:ascii="Lucida Console" w:eastAsia="Lucida Console" w:hAnsi="Lucida Console" w:cs="Lucida Console"/>
              </w:rPr>
              <w:t>90.0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</w:tr>
      <w:tr w:rsidR="0001585B">
        <w:trPr>
          <w:trHeight w:hRule="exact" w:val="226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 w:right="-48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ampl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tude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_arm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 w:right="-5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ampl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tude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oll_d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p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tch_d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</w:t>
            </w:r>
          </w:p>
        </w:tc>
      </w:tr>
      <w:tr w:rsidR="0001585B">
        <w:trPr>
          <w:trHeight w:hRule="exact" w:val="226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 xml:space="preserve">Min. </w:t>
            </w:r>
            <w:r>
              <w:rPr>
                <w:rFonts w:ascii="Lucida Console" w:eastAsia="Lucida Console" w:hAnsi="Lucida Console" w:cs="Lucida Console"/>
                <w:spacing w:val="117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 xml:space="preserve">: </w:t>
            </w:r>
            <w:r>
              <w:rPr>
                <w:rFonts w:ascii="Lucida Console" w:eastAsia="Lucida Console" w:hAnsi="Lucida Console" w:cs="Lucida Console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0.000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 xml:space="preserve">Min. </w:t>
            </w:r>
            <w:r>
              <w:rPr>
                <w:rFonts w:ascii="Lucida Console" w:eastAsia="Lucida Console" w:hAnsi="Lucida Console" w:cs="Lucida Console"/>
                <w:spacing w:val="117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: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.0000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 xml:space="preserve">in. </w:t>
            </w:r>
            <w:r>
              <w:rPr>
                <w:rFonts w:ascii="Lucida Console" w:eastAsia="Lucida Console" w:hAnsi="Lucida Console" w:cs="Lucida Console"/>
                <w:spacing w:val="118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:-15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.782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 xml:space="preserve">n. </w:t>
            </w:r>
            <w:r>
              <w:rPr>
                <w:rFonts w:ascii="Lucida Console" w:eastAsia="Lucida Console" w:hAnsi="Lucida Console" w:cs="Lucida Console"/>
                <w:spacing w:val="116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spacing w:val="2"/>
              </w:rPr>
              <w:t>:</w:t>
            </w:r>
            <w:r>
              <w:rPr>
                <w:rFonts w:ascii="Lucida Console" w:eastAsia="Lucida Console" w:hAnsi="Lucida Console" w:cs="Lucida Console"/>
              </w:rPr>
              <w:t>-134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73</w:t>
            </w:r>
          </w:p>
        </w:tc>
      </w:tr>
      <w:tr w:rsidR="0001585B">
        <w:trPr>
          <w:trHeight w:hRule="exact" w:val="449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1st</w:t>
            </w:r>
            <w:r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spacing w:val="2"/>
              </w:rPr>
              <w:t>Q</w:t>
            </w:r>
            <w:r>
              <w:rPr>
                <w:rFonts w:ascii="Lucida Console" w:eastAsia="Lucida Console" w:hAnsi="Lucida Console" w:cs="Lucida Console"/>
              </w:rPr>
              <w:t>u.:</w:t>
            </w:r>
            <w:r>
              <w:rPr>
                <w:rFonts w:ascii="Lucida Console" w:eastAsia="Lucida Console" w:hAnsi="Lucida Console" w:cs="Lucida Console"/>
                <w:spacing w:val="118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0.000</w:t>
            </w:r>
          </w:p>
          <w:p w:rsidR="0001585B" w:rsidRDefault="002E39E9">
            <w:pPr>
              <w:spacing w:before="2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Medi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n</w:t>
            </w:r>
            <w:r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 xml:space="preserve">: </w:t>
            </w:r>
            <w:r>
              <w:rPr>
                <w:rFonts w:ascii="Lucida Console" w:eastAsia="Lucida Console" w:hAnsi="Lucida Console" w:cs="Lucida Console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0.000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1st</w:t>
            </w:r>
            <w:r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spacing w:val="2"/>
              </w:rPr>
              <w:t>Q</w:t>
            </w:r>
            <w:r>
              <w:rPr>
                <w:rFonts w:ascii="Lucida Console" w:eastAsia="Lucida Console" w:hAnsi="Lucida Console" w:cs="Lucida Console"/>
              </w:rPr>
              <w:t>u.:</w:t>
            </w:r>
            <w:r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.0000</w:t>
            </w:r>
          </w:p>
          <w:p w:rsidR="0001585B" w:rsidRDefault="002E39E9">
            <w:pPr>
              <w:spacing w:before="23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Medi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n</w:t>
            </w:r>
            <w:r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: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.0000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st</w:t>
            </w:r>
            <w:r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Qu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:</w:t>
            </w:r>
            <w:r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-3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.657</w:t>
            </w:r>
          </w:p>
          <w:p w:rsidR="0001585B" w:rsidRDefault="002E39E9">
            <w:pPr>
              <w:spacing w:before="23"/>
              <w:ind w:left="12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edian</w:t>
            </w:r>
            <w:r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:</w:t>
            </w:r>
            <w:r>
              <w:rPr>
                <w:rFonts w:ascii="Lucida Console" w:eastAsia="Lucida Console" w:hAnsi="Lucida Console" w:cs="Lucida Console"/>
                <w:spacing w:val="119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.295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</w:t>
            </w:r>
            <w:r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Qu.:</w:t>
            </w:r>
            <w:r>
              <w:rPr>
                <w:rFonts w:ascii="Lucida Console" w:eastAsia="Lucida Console" w:hAnsi="Lucida Console" w:cs="Lucida Console"/>
                <w:spacing w:val="-2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-12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93</w:t>
            </w:r>
          </w:p>
          <w:p w:rsidR="0001585B" w:rsidRDefault="002E39E9">
            <w:pPr>
              <w:spacing w:before="23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dian</w:t>
            </w:r>
            <w:r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 xml:space="preserve">: </w:t>
            </w:r>
            <w:r>
              <w:rPr>
                <w:rFonts w:ascii="Lucida Console" w:eastAsia="Lucida Console" w:hAnsi="Lucida Console" w:cs="Lucida Console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14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48</w:t>
            </w:r>
          </w:p>
        </w:tc>
      </w:tr>
      <w:tr w:rsidR="0001585B">
        <w:trPr>
          <w:trHeight w:hRule="exact" w:val="226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 xml:space="preserve">Mean </w:t>
            </w:r>
            <w:r>
              <w:rPr>
                <w:rFonts w:ascii="Lucida Console" w:eastAsia="Lucida Console" w:hAnsi="Lucida Console" w:cs="Lucida Console"/>
                <w:spacing w:val="117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 xml:space="preserve">: </w:t>
            </w:r>
            <w:r>
              <w:rPr>
                <w:rFonts w:ascii="Lucida Console" w:eastAsia="Lucida Console" w:hAnsi="Lucida Console" w:cs="Lucida Console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2.445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 xml:space="preserve">Mean </w:t>
            </w:r>
            <w:r>
              <w:rPr>
                <w:rFonts w:ascii="Lucida Console" w:eastAsia="Lucida Console" w:hAnsi="Lucida Console" w:cs="Lucida Console"/>
                <w:spacing w:val="117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: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.5539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 xml:space="preserve">ean </w:t>
            </w:r>
            <w:r>
              <w:rPr>
                <w:rFonts w:ascii="Lucida Console" w:eastAsia="Lucida Console" w:hAnsi="Lucida Console" w:cs="Lucida Console"/>
                <w:spacing w:val="118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 xml:space="preserve">: </w:t>
            </w:r>
            <w:r>
              <w:rPr>
                <w:rFonts w:ascii="Lucida Console" w:eastAsia="Lucida Console" w:hAnsi="Lucida Console" w:cs="Lucida Console"/>
                <w:spacing w:val="118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.500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 xml:space="preserve">an </w:t>
            </w:r>
            <w:r>
              <w:rPr>
                <w:rFonts w:ascii="Lucida Console" w:eastAsia="Lucida Console" w:hAnsi="Lucida Console" w:cs="Lucida Console"/>
                <w:spacing w:val="116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 xml:space="preserve">: </w:t>
            </w:r>
            <w:r>
              <w:rPr>
                <w:rFonts w:ascii="Lucida Console" w:eastAsia="Lucida Console" w:hAnsi="Lucida Console" w:cs="Lucida Console"/>
                <w:spacing w:val="119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5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18</w:t>
            </w:r>
          </w:p>
        </w:tc>
      </w:tr>
      <w:tr w:rsidR="0001585B">
        <w:trPr>
          <w:trHeight w:hRule="exact" w:val="226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3rd</w:t>
            </w:r>
            <w:r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spacing w:val="2"/>
              </w:rPr>
              <w:t>Q</w:t>
            </w:r>
            <w:r>
              <w:rPr>
                <w:rFonts w:ascii="Lucida Console" w:eastAsia="Lucida Console" w:hAnsi="Lucida Console" w:cs="Lucida Console"/>
              </w:rPr>
              <w:t>u.:</w:t>
            </w:r>
            <w:r>
              <w:rPr>
                <w:rFonts w:ascii="Lucida Console" w:eastAsia="Lucida Console" w:hAnsi="Lucida Console" w:cs="Lucida Console"/>
                <w:spacing w:val="118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0.000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3rd</w:t>
            </w:r>
            <w:r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spacing w:val="2"/>
              </w:rPr>
              <w:t>Q</w:t>
            </w:r>
            <w:r>
              <w:rPr>
                <w:rFonts w:ascii="Lucida Console" w:eastAsia="Lucida Console" w:hAnsi="Lucida Console" w:cs="Lucida Console"/>
              </w:rPr>
              <w:t>u.:</w:t>
            </w:r>
            <w:r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.0000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rd</w:t>
            </w:r>
            <w:r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Qu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:</w:t>
            </w:r>
            <w:r>
              <w:rPr>
                <w:rFonts w:ascii="Lucida Console" w:eastAsia="Lucida Console" w:hAnsi="Lucida Console" w:cs="Lucida Console"/>
                <w:spacing w:val="116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5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.014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d</w:t>
            </w:r>
            <w:r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Qu.:</w:t>
            </w:r>
            <w:r>
              <w:rPr>
                <w:rFonts w:ascii="Lucida Console" w:eastAsia="Lucida Console" w:hAnsi="Lucida Console" w:cs="Lucida Console"/>
                <w:spacing w:val="118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27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95</w:t>
            </w:r>
          </w:p>
        </w:tc>
      </w:tr>
      <w:tr w:rsidR="0001585B">
        <w:trPr>
          <w:trHeight w:hRule="exact" w:val="236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 xml:space="preserve">Max. </w:t>
            </w:r>
            <w:r>
              <w:rPr>
                <w:rFonts w:ascii="Lucida Console" w:eastAsia="Lucida Console" w:hAnsi="Lucida Console" w:cs="Lucida Console"/>
                <w:spacing w:val="117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:3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0.000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 xml:space="preserve">Max. </w:t>
            </w:r>
            <w:r>
              <w:rPr>
                <w:rFonts w:ascii="Lucida Console" w:eastAsia="Lucida Console" w:hAnsi="Lucida Console" w:cs="Lucida Console"/>
                <w:spacing w:val="117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:5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.0000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 xml:space="preserve">ax. </w:t>
            </w:r>
            <w:r>
              <w:rPr>
                <w:rFonts w:ascii="Lucida Console" w:eastAsia="Lucida Console" w:hAnsi="Lucida Console" w:cs="Lucida Console"/>
                <w:spacing w:val="118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: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13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.729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 xml:space="preserve">x. </w:t>
            </w:r>
            <w:r>
              <w:rPr>
                <w:rFonts w:ascii="Lucida Console" w:eastAsia="Lucida Console" w:hAnsi="Lucida Console" w:cs="Lucida Console"/>
                <w:spacing w:val="116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 xml:space="preserve">: </w:t>
            </w:r>
            <w:r>
              <w:rPr>
                <w:rFonts w:ascii="Lucida Console" w:eastAsia="Lucida Console" w:hAnsi="Lucida Console" w:cs="Lucida Console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97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28</w:t>
            </w:r>
          </w:p>
        </w:tc>
      </w:tr>
    </w:tbl>
    <w:p w:rsidR="0001585B" w:rsidRDefault="0001585B">
      <w:pPr>
        <w:spacing w:before="7" w:line="100" w:lineRule="exact"/>
        <w:rPr>
          <w:sz w:val="11"/>
          <w:szCs w:val="11"/>
        </w:rPr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2E39E9">
      <w:pPr>
        <w:spacing w:before="59"/>
        <w:ind w:left="260"/>
        <w:rPr>
          <w:rFonts w:ascii="Lucida Console" w:eastAsia="Lucida Console" w:hAnsi="Lucida Console" w:cs="Lucida Console"/>
        </w:rPr>
      </w:pPr>
      <w:r>
        <w:pict>
          <v:shape id="_x0000_s1049" type="#_x0000_t202" style="position:absolute;left:0;text-align:left;margin-left:76pt;margin-top:-80.9pt;width:389.45pt;height:83.85pt;z-index:-14041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026"/>
                    <w:gridCol w:w="2893"/>
                    <w:gridCol w:w="2870"/>
                  </w:tblGrid>
                  <w:tr w:rsidR="0001585B">
                    <w:trPr>
                      <w:trHeight w:hRule="exact" w:val="312"/>
                    </w:trPr>
                    <w:tc>
                      <w:tcPr>
                        <w:tcW w:w="20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99"/>
                          <w:ind w:left="16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yaw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dumb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b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ell</w:t>
                        </w:r>
                      </w:p>
                    </w:tc>
                    <w:tc>
                      <w:tcPr>
                        <w:tcW w:w="28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99"/>
                          <w:ind w:left="18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k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urtos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i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s_ro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l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l_du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m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bbe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l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l</w:t>
                        </w:r>
                      </w:p>
                    </w:tc>
                    <w:tc>
                      <w:tcPr>
                        <w:tcW w:w="28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99"/>
                          <w:ind w:left="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kur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t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osis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pict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h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_du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m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bbell</w:t>
                        </w:r>
                      </w:p>
                    </w:tc>
                  </w:tr>
                  <w:tr w:rsidR="0001585B">
                    <w:trPr>
                      <w:trHeight w:hRule="exact" w:val="226"/>
                    </w:trPr>
                    <w:tc>
                      <w:tcPr>
                        <w:tcW w:w="20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2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Min.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:-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1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29.33</w:t>
                        </w:r>
                      </w:p>
                    </w:tc>
                    <w:tc>
                      <w:tcPr>
                        <w:tcW w:w="28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2"/>
                          <w:ind w:left="18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M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in.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8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:-2.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88900</w:t>
                        </w:r>
                      </w:p>
                    </w:tc>
                    <w:tc>
                      <w:tcPr>
                        <w:tcW w:w="28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2"/>
                          <w:ind w:left="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Min.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-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2.08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8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900</w:t>
                        </w:r>
                      </w:p>
                    </w:tc>
                  </w:tr>
                  <w:tr w:rsidR="0001585B">
                    <w:trPr>
                      <w:trHeight w:hRule="exact" w:val="226"/>
                    </w:trPr>
                    <w:tc>
                      <w:tcPr>
                        <w:tcW w:w="20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2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1st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Q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u.: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8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21.35</w:t>
                        </w:r>
                      </w:p>
                    </w:tc>
                    <w:tc>
                      <w:tcPr>
                        <w:tcW w:w="28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2"/>
                          <w:ind w:left="18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1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st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Qu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.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0.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00000</w:t>
                        </w:r>
                      </w:p>
                    </w:tc>
                    <w:tc>
                      <w:tcPr>
                        <w:tcW w:w="28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2"/>
                          <w:ind w:left="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1st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Qu.: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0.00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000</w:t>
                        </w:r>
                      </w:p>
                    </w:tc>
                  </w:tr>
                  <w:tr w:rsidR="0001585B">
                    <w:trPr>
                      <w:trHeight w:hRule="exact" w:val="449"/>
                    </w:trPr>
                    <w:tc>
                      <w:tcPr>
                        <w:tcW w:w="20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2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Medi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a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n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: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72.49</w:t>
                        </w:r>
                      </w:p>
                      <w:p w:rsidR="0001585B" w:rsidRDefault="002E39E9">
                        <w:pPr>
                          <w:spacing w:before="23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Mean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: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55.66</w:t>
                        </w:r>
                      </w:p>
                    </w:tc>
                    <w:tc>
                      <w:tcPr>
                        <w:tcW w:w="28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2"/>
                          <w:ind w:left="18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M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edian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0.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00000</w:t>
                        </w:r>
                      </w:p>
                      <w:p w:rsidR="0001585B" w:rsidRDefault="002E39E9">
                        <w:pPr>
                          <w:spacing w:before="23"/>
                          <w:ind w:left="18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M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ean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8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0.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07174</w:t>
                        </w:r>
                      </w:p>
                    </w:tc>
                    <w:tc>
                      <w:tcPr>
                        <w:tcW w:w="28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2"/>
                          <w:ind w:left="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Med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i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an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0.00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000</w:t>
                        </w:r>
                      </w:p>
                      <w:p w:rsidR="0001585B" w:rsidRDefault="002E39E9">
                        <w:pPr>
                          <w:spacing w:before="23"/>
                          <w:ind w:left="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Mean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0.00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1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251</w:t>
                        </w:r>
                      </w:p>
                    </w:tc>
                  </w:tr>
                  <w:tr w:rsidR="0001585B">
                    <w:trPr>
                      <w:trHeight w:hRule="exact" w:val="226"/>
                    </w:trPr>
                    <w:tc>
                      <w:tcPr>
                        <w:tcW w:w="20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2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3rd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Q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u.: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1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22.01</w:t>
                        </w:r>
                      </w:p>
                    </w:tc>
                    <w:tc>
                      <w:tcPr>
                        <w:tcW w:w="28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2"/>
                          <w:ind w:left="18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3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rd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Qu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.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0.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00000</w:t>
                        </w:r>
                      </w:p>
                    </w:tc>
                    <w:tc>
                      <w:tcPr>
                        <w:tcW w:w="28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2"/>
                          <w:ind w:left="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3rd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Qu.: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0.00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000</w:t>
                        </w:r>
                      </w:p>
                    </w:tc>
                  </w:tr>
                  <w:tr w:rsidR="0001585B">
                    <w:trPr>
                      <w:trHeight w:hRule="exact" w:val="239"/>
                    </w:trPr>
                    <w:tc>
                      <w:tcPr>
                        <w:tcW w:w="20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2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Max.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1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52.92</w:t>
                        </w:r>
                      </w:p>
                    </w:tc>
                    <w:tc>
                      <w:tcPr>
                        <w:tcW w:w="28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2"/>
                          <w:ind w:left="18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M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ax.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8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7.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5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63300</w:t>
                        </w:r>
                      </w:p>
                    </w:tc>
                    <w:tc>
                      <w:tcPr>
                        <w:tcW w:w="28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2"/>
                          <w:ind w:left="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Max.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1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1.27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3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400</w:t>
                        </w:r>
                      </w:p>
                    </w:tc>
                  </w:tr>
                </w:tbl>
                <w:p w:rsidR="0001585B" w:rsidRDefault="0001585B"/>
              </w:txbxContent>
            </v:textbox>
            <w10:wrap anchorx="page"/>
          </v:shape>
        </w:pict>
      </w:r>
      <w:r>
        <w:rPr>
          <w:rFonts w:ascii="Lucida Console" w:eastAsia="Lucida Console" w:hAnsi="Lucida Console" w:cs="Lucida Console"/>
        </w:rPr>
        <w:t>kurt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sis_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5"/>
        </w:rPr>
        <w:t xml:space="preserve"> </w:t>
      </w:r>
      <w:r>
        <w:rPr>
          <w:rFonts w:ascii="Lucida Console" w:eastAsia="Lucida Console" w:hAnsi="Lucida Console" w:cs="Lucida Console"/>
        </w:rPr>
        <w:t>sk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wnes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skew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ess_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</w:p>
    <w:p w:rsidR="0001585B" w:rsidRDefault="002E39E9">
      <w:pPr>
        <w:spacing w:before="23"/>
        <w:ind w:left="26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#DIV</w:t>
      </w:r>
      <w:r>
        <w:rPr>
          <w:rFonts w:ascii="Lucida Console" w:eastAsia="Lucida Console" w:hAnsi="Lucida Console" w:cs="Lucida Console"/>
          <w:spacing w:val="2"/>
        </w:rPr>
        <w:t>/</w:t>
      </w:r>
      <w:r>
        <w:rPr>
          <w:rFonts w:ascii="Lucida Console" w:eastAsia="Lucida Console" w:hAnsi="Lucida Console" w:cs="Lucida Console"/>
        </w:rPr>
        <w:t>0!: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 xml:space="preserve">88       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 xml:space="preserve">.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:</w:t>
      </w:r>
      <w:r>
        <w:rPr>
          <w:rFonts w:ascii="Lucida Console" w:eastAsia="Lucida Console" w:hAnsi="Lucida Console" w:cs="Lucida Console"/>
        </w:rPr>
        <w:t>-2.6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100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  </w:t>
      </w:r>
      <w:r>
        <w:rPr>
          <w:rFonts w:ascii="Lucida Console" w:eastAsia="Lucida Console" w:hAnsi="Lucida Console" w:cs="Lucida Console"/>
          <w:spacing w:val="107"/>
        </w:rPr>
        <w:t xml:space="preserve"> </w:t>
      </w:r>
      <w:r>
        <w:rPr>
          <w:rFonts w:ascii="Lucida Console" w:eastAsia="Lucida Console" w:hAnsi="Lucida Console" w:cs="Lucida Console"/>
        </w:rPr>
        <w:t xml:space="preserve">Min.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:-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>.05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100</w:t>
      </w:r>
    </w:p>
    <w:p w:rsidR="0001585B" w:rsidRDefault="002E39E9">
      <w:pPr>
        <w:spacing w:before="25"/>
        <w:ind w:left="26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0   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:3</w:t>
      </w:r>
      <w:r>
        <w:rPr>
          <w:rFonts w:ascii="Lucida Console" w:eastAsia="Lucida Console" w:hAnsi="Lucida Console" w:cs="Lucida Console"/>
          <w:spacing w:val="2"/>
        </w:rPr>
        <w:t>9</w:t>
      </w:r>
      <w:r>
        <w:rPr>
          <w:rFonts w:ascii="Lucida Console" w:eastAsia="Lucida Console" w:hAnsi="Lucida Console" w:cs="Lucida Console"/>
        </w:rPr>
        <w:t xml:space="preserve">36      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Qu.:</w:t>
      </w:r>
      <w:r>
        <w:rPr>
          <w:rFonts w:ascii="Lucida Console" w:eastAsia="Lucida Console" w:hAnsi="Lucida Console" w:cs="Lucida Console"/>
          <w:spacing w:val="-3"/>
        </w:rPr>
        <w:t xml:space="preserve"> </w:t>
      </w:r>
      <w:r>
        <w:rPr>
          <w:rFonts w:ascii="Lucida Console" w:eastAsia="Lucida Console" w:hAnsi="Lucida Console" w:cs="Lucida Console"/>
        </w:rPr>
        <w:t>0.0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  </w:t>
      </w:r>
      <w:r>
        <w:rPr>
          <w:rFonts w:ascii="Lucida Console" w:eastAsia="Lucida Console" w:hAnsi="Lucida Console" w:cs="Lucida Console"/>
          <w:spacing w:val="110"/>
        </w:rPr>
        <w:t xml:space="preserve"> </w:t>
      </w: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000</w:t>
      </w:r>
    </w:p>
    <w:p w:rsidR="0001585B" w:rsidRDefault="002E39E9">
      <w:pPr>
        <w:spacing w:before="25"/>
        <w:ind w:left="2911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ian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0.0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  </w:t>
      </w:r>
      <w:r>
        <w:rPr>
          <w:rFonts w:ascii="Lucida Console" w:eastAsia="Lucida Console" w:hAnsi="Lucida Console" w:cs="Lucida Console"/>
          <w:spacing w:val="110"/>
        </w:rPr>
        <w:t xml:space="preserve"> </w:t>
      </w:r>
      <w:r>
        <w:rPr>
          <w:rFonts w:ascii="Lucida Console" w:eastAsia="Lucida Console" w:hAnsi="Lucida Console" w:cs="Lucida Console"/>
        </w:rPr>
        <w:t>Medi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000</w:t>
      </w:r>
    </w:p>
    <w:p w:rsidR="0001585B" w:rsidRDefault="002E39E9">
      <w:pPr>
        <w:spacing w:before="25"/>
        <w:ind w:left="2911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 xml:space="preserve">n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0.0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032</w:t>
      </w:r>
      <w:r>
        <w:rPr>
          <w:rFonts w:ascii="Lucida Console" w:eastAsia="Lucida Console" w:hAnsi="Lucida Console" w:cs="Lucida Console"/>
          <w:spacing w:val="2"/>
        </w:rPr>
        <w:t>5</w:t>
      </w:r>
      <w:r>
        <w:rPr>
          <w:rFonts w:ascii="Lucida Console" w:eastAsia="Lucida Console" w:hAnsi="Lucida Console" w:cs="Lucida Console"/>
        </w:rPr>
        <w:t xml:space="preserve">8   </w:t>
      </w:r>
      <w:r>
        <w:rPr>
          <w:rFonts w:ascii="Lucida Console" w:eastAsia="Lucida Console" w:hAnsi="Lucida Console" w:cs="Lucida Console"/>
          <w:spacing w:val="110"/>
        </w:rPr>
        <w:t xml:space="preserve"> </w:t>
      </w: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:-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.00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974</w:t>
      </w:r>
    </w:p>
    <w:p w:rsidR="0001585B" w:rsidRDefault="002E39E9">
      <w:pPr>
        <w:spacing w:before="23"/>
        <w:ind w:left="2911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Qu.:</w:t>
      </w:r>
      <w:r>
        <w:rPr>
          <w:rFonts w:ascii="Lucida Console" w:eastAsia="Lucida Console" w:hAnsi="Lucida Console" w:cs="Lucida Console"/>
          <w:spacing w:val="-3"/>
        </w:rPr>
        <w:t xml:space="preserve"> </w:t>
      </w:r>
      <w:r>
        <w:rPr>
          <w:rFonts w:ascii="Lucida Console" w:eastAsia="Lucida Console" w:hAnsi="Lucida Console" w:cs="Lucida Console"/>
        </w:rPr>
        <w:t>0.0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  </w:t>
      </w:r>
      <w:r>
        <w:rPr>
          <w:rFonts w:ascii="Lucida Console" w:eastAsia="Lucida Console" w:hAnsi="Lucida Console" w:cs="Lucida Console"/>
          <w:spacing w:val="110"/>
        </w:rPr>
        <w:t xml:space="preserve"> </w:t>
      </w: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000</w:t>
      </w:r>
    </w:p>
    <w:p w:rsidR="0001585B" w:rsidRDefault="002E39E9">
      <w:pPr>
        <w:spacing w:before="25" w:line="270" w:lineRule="auto"/>
        <w:ind w:left="260" w:right="1460" w:firstLine="265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 xml:space="preserve">.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2.3</w:t>
      </w:r>
      <w:r>
        <w:rPr>
          <w:rFonts w:ascii="Lucida Console" w:eastAsia="Lucida Console" w:hAnsi="Lucida Console" w:cs="Lucida Console"/>
          <w:spacing w:val="2"/>
        </w:rPr>
        <w:t>8</w:t>
      </w:r>
      <w:r>
        <w:rPr>
          <w:rFonts w:ascii="Lucida Console" w:eastAsia="Lucida Console" w:hAnsi="Lucida Console" w:cs="Lucida Console"/>
        </w:rPr>
        <w:t>140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  </w:t>
      </w:r>
      <w:r>
        <w:rPr>
          <w:rFonts w:ascii="Lucida Console" w:eastAsia="Lucida Console" w:hAnsi="Lucida Console" w:cs="Lucida Console"/>
          <w:spacing w:val="110"/>
        </w:rPr>
        <w:t xml:space="preserve"> </w:t>
      </w: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>.78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>200 skew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ess_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5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103"/>
        </w:rPr>
        <w:t xml:space="preserve"> </w:t>
      </w:r>
      <w:r>
        <w:rPr>
          <w:rFonts w:ascii="Lucida Console" w:eastAsia="Lucida Console" w:hAnsi="Lucida Console" w:cs="Lucida Console"/>
        </w:rPr>
        <w:t>max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pict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</w:p>
    <w:p w:rsidR="0001585B" w:rsidRDefault="002E39E9">
      <w:pPr>
        <w:ind w:left="26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#DIV</w:t>
      </w:r>
      <w:r>
        <w:rPr>
          <w:rFonts w:ascii="Lucida Console" w:eastAsia="Lucida Console" w:hAnsi="Lucida Console" w:cs="Lucida Console"/>
          <w:spacing w:val="2"/>
        </w:rPr>
        <w:t>/</w:t>
      </w:r>
      <w:r>
        <w:rPr>
          <w:rFonts w:ascii="Lucida Console" w:eastAsia="Lucida Console" w:hAnsi="Lucida Console" w:cs="Lucida Console"/>
        </w:rPr>
        <w:t>0!: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 xml:space="preserve">88       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 xml:space="preserve">.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:</w:t>
      </w:r>
      <w:r>
        <w:rPr>
          <w:rFonts w:ascii="Lucida Console" w:eastAsia="Lucida Console" w:hAnsi="Lucida Console" w:cs="Lucida Console"/>
        </w:rPr>
        <w:t>-70.</w:t>
      </w:r>
      <w:r>
        <w:rPr>
          <w:rFonts w:ascii="Lucida Console" w:eastAsia="Lucida Console" w:hAnsi="Lucida Console" w:cs="Lucida Console"/>
          <w:spacing w:val="2"/>
        </w:rPr>
        <w:t>9</w:t>
      </w:r>
      <w:r>
        <w:rPr>
          <w:rFonts w:ascii="Lucida Console" w:eastAsia="Lucida Console" w:hAnsi="Lucida Console" w:cs="Lucida Console"/>
        </w:rPr>
        <w:t xml:space="preserve">000 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</w:rPr>
        <w:t xml:space="preserve">Min.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2"/>
        </w:rPr>
        <w:t>-</w:t>
      </w:r>
      <w:r>
        <w:rPr>
          <w:rFonts w:ascii="Lucida Console" w:eastAsia="Lucida Console" w:hAnsi="Lucida Console" w:cs="Lucida Console"/>
        </w:rPr>
        <w:t>84.5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</w:t>
      </w:r>
    </w:p>
    <w:p w:rsidR="0001585B" w:rsidRDefault="002E39E9">
      <w:pPr>
        <w:spacing w:before="23"/>
        <w:ind w:left="26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0   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:3</w:t>
      </w:r>
      <w:r>
        <w:rPr>
          <w:rFonts w:ascii="Lucida Console" w:eastAsia="Lucida Console" w:hAnsi="Lucida Console" w:cs="Lucida Console"/>
          <w:spacing w:val="2"/>
        </w:rPr>
        <w:t>9</w:t>
      </w:r>
      <w:r>
        <w:rPr>
          <w:rFonts w:ascii="Lucida Console" w:eastAsia="Lucida Console" w:hAnsi="Lucida Console" w:cs="Lucida Console"/>
        </w:rPr>
        <w:t>36</w:t>
      </w:r>
      <w:r>
        <w:rPr>
          <w:rFonts w:ascii="Lucida Console" w:eastAsia="Lucida Console" w:hAnsi="Lucida Console" w:cs="Lucida Console"/>
        </w:rPr>
        <w:t xml:space="preserve">      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Qu.: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0.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000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Qu.: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0.0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</w:t>
      </w:r>
    </w:p>
    <w:p w:rsidR="0001585B" w:rsidRDefault="002E39E9">
      <w:pPr>
        <w:spacing w:before="25"/>
        <w:ind w:left="2911"/>
        <w:rPr>
          <w:rFonts w:ascii="Lucida Console" w:eastAsia="Lucida Console" w:hAnsi="Lucida Console" w:cs="Lucida Console"/>
        </w:rPr>
        <w:sectPr w:rsidR="0001585B">
          <w:pgSz w:w="12240" w:h="15840"/>
          <w:pgMar w:top="1480" w:right="1720" w:bottom="280" w:left="1300" w:header="720" w:footer="720" w:gutter="0"/>
          <w:cols w:space="720"/>
        </w:sectPr>
      </w:pP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ian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0.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000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>Med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an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0.0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</w:t>
      </w:r>
    </w:p>
    <w:p w:rsidR="0001585B" w:rsidRDefault="0001585B">
      <w:pPr>
        <w:spacing w:before="2" w:line="100" w:lineRule="exact"/>
        <w:rPr>
          <w:sz w:val="10"/>
          <w:szCs w:val="10"/>
        </w:rPr>
      </w:pPr>
    </w:p>
    <w:p w:rsidR="0001585B" w:rsidRDefault="002E39E9">
      <w:pPr>
        <w:ind w:left="2791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 xml:space="preserve">n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0.</w:t>
      </w:r>
      <w:r>
        <w:rPr>
          <w:rFonts w:ascii="Lucida Console" w:eastAsia="Lucida Console" w:hAnsi="Lucida Console" w:cs="Lucida Console"/>
          <w:spacing w:val="2"/>
        </w:rPr>
        <w:t>7</w:t>
      </w:r>
      <w:r>
        <w:rPr>
          <w:rFonts w:ascii="Lucida Console" w:eastAsia="Lucida Console" w:hAnsi="Lucida Console" w:cs="Lucida Console"/>
        </w:rPr>
        <w:t xml:space="preserve">494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1.9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>7</w:t>
      </w:r>
    </w:p>
    <w:p w:rsidR="0001585B" w:rsidRDefault="002E39E9">
      <w:pPr>
        <w:spacing w:before="26"/>
        <w:ind w:left="2791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Qu.: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0.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000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Qu.: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0.0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</w:t>
      </w:r>
    </w:p>
    <w:p w:rsidR="0001585B" w:rsidRDefault="002E39E9">
      <w:pPr>
        <w:spacing w:before="25" w:line="269" w:lineRule="auto"/>
        <w:ind w:left="140" w:right="1943" w:firstLine="265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 xml:space="preserve">.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97.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 xml:space="preserve">000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52.9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 max_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 xml:space="preserve">l  </w:t>
      </w:r>
      <w:r>
        <w:rPr>
          <w:rFonts w:ascii="Lucida Console" w:eastAsia="Lucida Console" w:hAnsi="Lucida Console" w:cs="Lucida Console"/>
          <w:spacing w:val="103"/>
        </w:rPr>
        <w:t xml:space="preserve"> </w:t>
      </w:r>
      <w:r>
        <w:rPr>
          <w:rFonts w:ascii="Lucida Console" w:eastAsia="Lucida Console" w:hAnsi="Lucida Console" w:cs="Lucida Console"/>
        </w:rPr>
        <w:t>min_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 xml:space="preserve">ll </w:t>
      </w:r>
      <w:r>
        <w:rPr>
          <w:rFonts w:ascii="Lucida Console" w:eastAsia="Lucida Console" w:hAnsi="Lucida Console" w:cs="Lucida Console"/>
          <w:spacing w:val="102"/>
        </w:rPr>
        <w:t xml:space="preserve"> </w:t>
      </w:r>
      <w:r>
        <w:rPr>
          <w:rFonts w:ascii="Lucida Console" w:eastAsia="Lucida Console" w:hAnsi="Lucida Console" w:cs="Lucida Console"/>
        </w:rPr>
        <w:t>min_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 xml:space="preserve">ell Min.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:-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>.100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 </w:t>
      </w:r>
      <w:r>
        <w:rPr>
          <w:rFonts w:ascii="Lucida Console" w:eastAsia="Lucida Console" w:hAnsi="Lucida Console" w:cs="Lucida Console"/>
          <w:spacing w:val="110"/>
        </w:rPr>
        <w:t xml:space="preserve"> </w:t>
      </w:r>
      <w:r>
        <w:rPr>
          <w:rFonts w:ascii="Lucida Console" w:eastAsia="Lucida Console" w:hAnsi="Lucida Console" w:cs="Lucida Console"/>
        </w:rPr>
        <w:t xml:space="preserve">Min.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:-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34.7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 </w:t>
      </w:r>
      <w:r>
        <w:rPr>
          <w:rFonts w:ascii="Lucida Console" w:eastAsia="Lucida Console" w:hAnsi="Lucida Console" w:cs="Lucida Console"/>
          <w:spacing w:val="110"/>
        </w:rPr>
        <w:t xml:space="preserve"> </w:t>
      </w:r>
      <w:r>
        <w:rPr>
          <w:rFonts w:ascii="Lucida Console" w:eastAsia="Lucida Console" w:hAnsi="Lucida Console" w:cs="Lucida Console"/>
        </w:rPr>
        <w:t xml:space="preserve">Min.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:-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29.3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00</w:t>
      </w:r>
    </w:p>
    <w:p w:rsidR="0001585B" w:rsidRDefault="002E39E9">
      <w:pPr>
        <w:spacing w:before="1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 xml:space="preserve">u.: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0.0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 xml:space="preserve">u.: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0.0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00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Medi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>Medi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0.0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>Medi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0.0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00</w:t>
      </w:r>
    </w:p>
    <w:p w:rsidR="0001585B" w:rsidRDefault="002E39E9">
      <w:pPr>
        <w:spacing w:before="23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.007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 xml:space="preserve">32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-0.6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17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0.3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>81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 xml:space="preserve">u.: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0.0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 xml:space="preserve">u.: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0.0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00</w:t>
      </w:r>
    </w:p>
    <w:p w:rsidR="0001585B" w:rsidRDefault="002E39E9">
      <w:pPr>
        <w:spacing w:before="25" w:line="269" w:lineRule="auto"/>
        <w:ind w:left="140" w:right="738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7</w:t>
      </w:r>
      <w:r>
        <w:rPr>
          <w:rFonts w:ascii="Lucida Console" w:eastAsia="Lucida Console" w:hAnsi="Lucida Console" w:cs="Lucida Console"/>
        </w:rPr>
        <w:t>.600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26.8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22.9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00 min_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 xml:space="preserve">l  </w:t>
      </w:r>
      <w:r>
        <w:rPr>
          <w:rFonts w:ascii="Lucida Console" w:eastAsia="Lucida Console" w:hAnsi="Lucida Console" w:cs="Lucida Console"/>
          <w:spacing w:val="103"/>
        </w:rPr>
        <w:t xml:space="preserve"> </w:t>
      </w:r>
      <w:r>
        <w:rPr>
          <w:rFonts w:ascii="Lucida Console" w:eastAsia="Lucida Console" w:hAnsi="Lucida Console" w:cs="Lucida Console"/>
        </w:rPr>
        <w:t>ampl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tude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mpli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ude_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 xml:space="preserve">ell Min.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:-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>.100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 </w:t>
      </w:r>
      <w:r>
        <w:rPr>
          <w:rFonts w:ascii="Lucida Console" w:eastAsia="Lucida Console" w:hAnsi="Lucida Console" w:cs="Lucida Console"/>
          <w:spacing w:val="110"/>
        </w:rPr>
        <w:t xml:space="preserve"> </w:t>
      </w:r>
      <w:r>
        <w:rPr>
          <w:rFonts w:ascii="Lucida Console" w:eastAsia="Lucida Console" w:hAnsi="Lucida Console" w:cs="Lucida Console"/>
        </w:rPr>
        <w:t xml:space="preserve">Min.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 xml:space="preserve">0.000     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 xml:space="preserve">in.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.000</w:t>
      </w:r>
    </w:p>
    <w:p w:rsidR="0001585B" w:rsidRDefault="002E39E9">
      <w:pPr>
        <w:spacing w:before="1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.000</w:t>
      </w:r>
      <w:r>
        <w:rPr>
          <w:rFonts w:ascii="Lucida Console" w:eastAsia="Lucida Console" w:hAnsi="Lucida Console" w:cs="Lucida Console"/>
          <w:spacing w:val="3"/>
        </w:rPr>
        <w:t>0</w:t>
      </w:r>
      <w:r>
        <w:rPr>
          <w:rFonts w:ascii="Lucida Console" w:eastAsia="Lucida Console" w:hAnsi="Lucida Console" w:cs="Lucida Console"/>
        </w:rPr>
        <w:t xml:space="preserve">00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 xml:space="preserve">0.000     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Q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.: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.000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Medi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>Medi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 xml:space="preserve">0.000     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edian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.000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.007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 xml:space="preserve">32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 xml:space="preserve">1.351     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 xml:space="preserve">ean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.589</w:t>
      </w:r>
    </w:p>
    <w:p w:rsidR="0001585B" w:rsidRDefault="002E39E9">
      <w:pPr>
        <w:spacing w:before="23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 xml:space="preserve">0.000     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>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Q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.: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.000</w:t>
      </w:r>
    </w:p>
    <w:p w:rsidR="0001585B" w:rsidRDefault="002E39E9">
      <w:pPr>
        <w:spacing w:before="26" w:line="270" w:lineRule="auto"/>
        <w:ind w:left="140" w:right="1461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7</w:t>
      </w:r>
      <w:r>
        <w:rPr>
          <w:rFonts w:ascii="Lucida Console" w:eastAsia="Lucida Console" w:hAnsi="Lucida Console" w:cs="Lucida Console"/>
        </w:rPr>
        <w:t>.600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:1</w:t>
      </w:r>
      <w:r>
        <w:rPr>
          <w:rFonts w:ascii="Lucida Console" w:eastAsia="Lucida Console" w:hAnsi="Lucida Console" w:cs="Lucida Console"/>
          <w:spacing w:val="2"/>
        </w:rPr>
        <w:t>7</w:t>
      </w:r>
      <w:r>
        <w:rPr>
          <w:rFonts w:ascii="Lucida Console" w:eastAsia="Lucida Console" w:hAnsi="Lucida Console" w:cs="Lucida Console"/>
        </w:rPr>
        <w:t xml:space="preserve">1.750      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 xml:space="preserve">ax.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:21</w:t>
      </w:r>
      <w:r>
        <w:rPr>
          <w:rFonts w:ascii="Lucida Console" w:eastAsia="Lucida Console" w:hAnsi="Lucida Console" w:cs="Lucida Console"/>
          <w:spacing w:val="2"/>
        </w:rPr>
        <w:t>7</w:t>
      </w:r>
      <w:r>
        <w:rPr>
          <w:rFonts w:ascii="Lucida Console" w:eastAsia="Lucida Console" w:hAnsi="Lucida Console" w:cs="Lucida Console"/>
        </w:rPr>
        <w:t>.330 ampl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tude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yaw_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26"/>
        </w:rPr>
        <w:t xml:space="preserve"> 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tal_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 xml:space="preserve">ell </w:t>
      </w:r>
      <w:r>
        <w:rPr>
          <w:rFonts w:ascii="Lucida Console" w:eastAsia="Lucida Console" w:hAnsi="Lucida Console" w:cs="Lucida Console"/>
        </w:rPr>
        <w:t xml:space="preserve">Min.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:0            </w:t>
      </w:r>
      <w:r>
        <w:rPr>
          <w:rFonts w:ascii="Lucida Console" w:eastAsia="Lucida Console" w:hAnsi="Lucida Console" w:cs="Lucida Console"/>
          <w:spacing w:val="120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 xml:space="preserve">n.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1.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   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 xml:space="preserve">in.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</w:t>
      </w:r>
    </w:p>
    <w:p w:rsidR="0001585B" w:rsidRDefault="002E39E9">
      <w:pPr>
        <w:spacing w:line="180" w:lineRule="exact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 xml:space="preserve">u.:0          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Qu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6.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   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Q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.: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Medi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 xml:space="preserve">:0            </w:t>
      </w:r>
      <w:r>
        <w:rPr>
          <w:rFonts w:ascii="Lucida Console" w:eastAsia="Lucida Console" w:hAnsi="Lucida Console" w:cs="Lucida Console"/>
          <w:spacing w:val="120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dian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9.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   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edian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:0            </w:t>
      </w:r>
      <w:r>
        <w:rPr>
          <w:rFonts w:ascii="Lucida Console" w:eastAsia="Lucida Console" w:hAnsi="Lucida Console" w:cs="Lucida Console"/>
          <w:spacing w:val="120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 xml:space="preserve">an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:12.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2     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 xml:space="preserve">ean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.20</w:t>
      </w:r>
      <w:r>
        <w:rPr>
          <w:rFonts w:ascii="Lucida Console" w:eastAsia="Lucida Console" w:hAnsi="Lucida Console" w:cs="Lucida Console"/>
          <w:spacing w:val="2"/>
        </w:rPr>
        <w:t>7</w:t>
      </w:r>
      <w:r>
        <w:rPr>
          <w:rFonts w:ascii="Lucida Console" w:eastAsia="Lucida Console" w:hAnsi="Lucida Console" w:cs="Lucida Console"/>
        </w:rPr>
        <w:t>4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 xml:space="preserve">u.:0          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3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Qu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:14.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     </w:t>
      </w:r>
      <w:r>
        <w:rPr>
          <w:rFonts w:ascii="Lucida Console" w:eastAsia="Lucida Console" w:hAnsi="Lucida Console" w:cs="Lucida Console"/>
          <w:spacing w:val="110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>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Q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.: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</w:t>
      </w:r>
    </w:p>
    <w:p w:rsidR="0001585B" w:rsidRDefault="002E39E9">
      <w:pPr>
        <w:spacing w:before="23" w:line="270" w:lineRule="auto"/>
        <w:ind w:left="140" w:right="1700"/>
        <w:rPr>
          <w:rFonts w:ascii="Lucida Console" w:eastAsia="Lucida Console" w:hAnsi="Lucida Console" w:cs="Lucida Console"/>
        </w:rPr>
      </w:pPr>
      <w:r>
        <w:pict>
          <v:shape id="_x0000_s1048" type="#_x0000_t202" style="position:absolute;left:0;text-align:left;margin-left:76pt;margin-top:33.7pt;width:353.35pt;height:23.75pt;z-index:-1404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84"/>
                    <w:gridCol w:w="1205"/>
                    <w:gridCol w:w="1265"/>
                    <w:gridCol w:w="1145"/>
                    <w:gridCol w:w="1505"/>
                    <w:gridCol w:w="763"/>
                  </w:tblGrid>
                  <w:tr w:rsidR="0001585B">
                    <w:trPr>
                      <w:trHeight w:hRule="exact" w:val="238"/>
                    </w:trPr>
                    <w:tc>
                      <w:tcPr>
                        <w:tcW w:w="11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25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1st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Q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u.:</w:t>
                        </w:r>
                      </w:p>
                    </w:tc>
                    <w:tc>
                      <w:tcPr>
                        <w:tcW w:w="12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25"/>
                          <w:ind w:left="18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0.0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000</w:t>
                        </w:r>
                      </w:p>
                    </w:tc>
                    <w:tc>
                      <w:tcPr>
                        <w:tcW w:w="12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25"/>
                          <w:ind w:left="182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1st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Qu.:</w:t>
                        </w:r>
                      </w:p>
                    </w:tc>
                    <w:tc>
                      <w:tcPr>
                        <w:tcW w:w="11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25"/>
                          <w:ind w:left="12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0.0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00</w:t>
                        </w:r>
                      </w:p>
                    </w:tc>
                    <w:tc>
                      <w:tcPr>
                        <w:tcW w:w="15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25"/>
                          <w:ind w:left="30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1st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Qu.:</w:t>
                        </w:r>
                      </w:p>
                    </w:tc>
                    <w:tc>
                      <w:tcPr>
                        <w:tcW w:w="7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25"/>
                          <w:ind w:left="24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.00</w:t>
                        </w:r>
                      </w:p>
                    </w:tc>
                  </w:tr>
                  <w:tr w:rsidR="0001585B">
                    <w:trPr>
                      <w:trHeight w:hRule="exact" w:val="238"/>
                    </w:trPr>
                    <w:tc>
                      <w:tcPr>
                        <w:tcW w:w="11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1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Medi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a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n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</w:p>
                    </w:tc>
                    <w:tc>
                      <w:tcPr>
                        <w:tcW w:w="12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1"/>
                          <w:ind w:left="18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0.0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000</w:t>
                        </w:r>
                      </w:p>
                    </w:tc>
                    <w:tc>
                      <w:tcPr>
                        <w:tcW w:w="12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1"/>
                          <w:ind w:left="182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Med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i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an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</w:p>
                    </w:tc>
                    <w:tc>
                      <w:tcPr>
                        <w:tcW w:w="11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1"/>
                          <w:ind w:left="12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0.0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00</w:t>
                        </w:r>
                      </w:p>
                    </w:tc>
                    <w:tc>
                      <w:tcPr>
                        <w:tcW w:w="15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1"/>
                          <w:ind w:left="30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Me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d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ian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</w:p>
                    </w:tc>
                    <w:tc>
                      <w:tcPr>
                        <w:tcW w:w="7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1"/>
                          <w:ind w:left="24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.00</w:t>
                        </w:r>
                      </w:p>
                    </w:tc>
                  </w:tr>
                </w:tbl>
                <w:p w:rsidR="0001585B" w:rsidRDefault="0001585B"/>
              </w:txbxContent>
            </v:textbox>
            <w10:wrap anchorx="page"/>
          </v:shape>
        </w:pict>
      </w: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:0            </w:t>
      </w:r>
      <w:r>
        <w:rPr>
          <w:rFonts w:ascii="Lucida Console" w:eastAsia="Lucida Console" w:hAnsi="Lucida Console" w:cs="Lucida Console"/>
          <w:spacing w:val="120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 xml:space="preserve">x.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:37.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    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 xml:space="preserve">ax.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:23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.42</w:t>
      </w:r>
      <w:r>
        <w:rPr>
          <w:rFonts w:ascii="Lucida Console" w:eastAsia="Lucida Console" w:hAnsi="Lucida Console" w:cs="Lucida Console"/>
          <w:spacing w:val="2"/>
        </w:rPr>
        <w:t>7</w:t>
      </w:r>
      <w:r>
        <w:rPr>
          <w:rFonts w:ascii="Lucida Console" w:eastAsia="Lucida Console" w:hAnsi="Lucida Console" w:cs="Lucida Console"/>
        </w:rPr>
        <w:t>8 avg_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 xml:space="preserve">ll  </w:t>
      </w:r>
      <w:r>
        <w:rPr>
          <w:rFonts w:ascii="Lucida Console" w:eastAsia="Lucida Console" w:hAnsi="Lucida Console" w:cs="Lucida Console"/>
          <w:spacing w:val="102"/>
        </w:rPr>
        <w:t xml:space="preserve"> </w:t>
      </w:r>
      <w:r>
        <w:rPr>
          <w:rFonts w:ascii="Lucida Console" w:eastAsia="Lucida Console" w:hAnsi="Lucida Console" w:cs="Lucida Console"/>
        </w:rPr>
        <w:t>std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ev_r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 xml:space="preserve">bell Min.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:-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10.9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 xml:space="preserve">280 </w:t>
      </w:r>
      <w:r>
        <w:rPr>
          <w:rFonts w:ascii="Lucida Console" w:eastAsia="Lucida Console" w:hAnsi="Lucida Console" w:cs="Lucida Console"/>
          <w:spacing w:val="109"/>
        </w:rPr>
        <w:t xml:space="preserve"> </w:t>
      </w:r>
      <w:r>
        <w:rPr>
          <w:rFonts w:ascii="Lucida Console" w:eastAsia="Lucida Console" w:hAnsi="Lucida Console" w:cs="Lucida Console"/>
        </w:rPr>
        <w:t xml:space="preserve">Min.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0.0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  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 xml:space="preserve">.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 xml:space="preserve">: 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.00</w:t>
      </w:r>
    </w:p>
    <w:p w:rsidR="0001585B" w:rsidRDefault="0001585B">
      <w:pPr>
        <w:spacing w:before="9" w:line="180" w:lineRule="exact"/>
        <w:rPr>
          <w:sz w:val="18"/>
          <w:szCs w:val="18"/>
        </w:rPr>
      </w:pPr>
    </w:p>
    <w:p w:rsidR="0001585B" w:rsidRDefault="0001585B">
      <w:pPr>
        <w:spacing w:line="200" w:lineRule="exact"/>
      </w:pPr>
    </w:p>
    <w:p w:rsidR="0001585B" w:rsidRDefault="002E39E9">
      <w:pPr>
        <w:spacing w:before="59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0.0</w:t>
      </w:r>
      <w:r>
        <w:rPr>
          <w:rFonts w:ascii="Lucida Console" w:eastAsia="Lucida Console" w:hAnsi="Lucida Console" w:cs="Lucida Console"/>
          <w:spacing w:val="2"/>
        </w:rPr>
        <w:t>5</w:t>
      </w:r>
      <w:r>
        <w:rPr>
          <w:rFonts w:ascii="Lucida Console" w:eastAsia="Lucida Console" w:hAnsi="Lucida Console" w:cs="Lucida Console"/>
        </w:rPr>
        <w:t xml:space="preserve">821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0.5</w:t>
      </w:r>
      <w:r>
        <w:rPr>
          <w:rFonts w:ascii="Lucida Console" w:eastAsia="Lucida Console" w:hAnsi="Lucida Console" w:cs="Lucida Console"/>
          <w:spacing w:val="2"/>
        </w:rPr>
        <w:t>7</w:t>
      </w:r>
      <w:r>
        <w:rPr>
          <w:rFonts w:ascii="Lucida Console" w:eastAsia="Lucida Console" w:hAnsi="Lucida Console" w:cs="Lucida Console"/>
        </w:rPr>
        <w:t xml:space="preserve">55  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 xml:space="preserve">n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2</w:t>
      </w:r>
      <w:r>
        <w:rPr>
          <w:rFonts w:ascii="Lucida Console" w:eastAsia="Lucida Console" w:hAnsi="Lucida Console" w:cs="Lucida Console"/>
          <w:spacing w:val="2"/>
        </w:rPr>
        <w:t>9</w:t>
      </w:r>
      <w:r>
        <w:rPr>
          <w:rFonts w:ascii="Lucida Console" w:eastAsia="Lucida Console" w:hAnsi="Lucida Console" w:cs="Lucida Console"/>
        </w:rPr>
        <w:t>.73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 xml:space="preserve">u.: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0.0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000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Qu.: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0.0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  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 xml:space="preserve">Qu.: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.00</w:t>
      </w:r>
    </w:p>
    <w:p w:rsidR="0001585B" w:rsidRDefault="002E39E9">
      <w:pPr>
        <w:spacing w:before="26" w:line="269" w:lineRule="auto"/>
        <w:ind w:left="140" w:right="1701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17.4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360 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03.1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 xml:space="preserve">39   </w:t>
      </w:r>
      <w:r>
        <w:rPr>
          <w:rFonts w:ascii="Lucida Console" w:eastAsia="Lucida Console" w:hAnsi="Lucida Console" w:cs="Lucida Console"/>
          <w:spacing w:val="110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 xml:space="preserve">.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:</w:t>
      </w:r>
      <w:r>
        <w:rPr>
          <w:rFonts w:ascii="Lucida Console" w:eastAsia="Lucida Console" w:hAnsi="Lucida Console" w:cs="Lucida Console"/>
        </w:rPr>
        <w:t>1063</w:t>
      </w:r>
      <w:r>
        <w:rPr>
          <w:rFonts w:ascii="Lucida Console" w:eastAsia="Lucida Console" w:hAnsi="Lucida Console" w:cs="Lucida Console"/>
          <w:spacing w:val="2"/>
        </w:rPr>
        <w:t>4</w:t>
      </w:r>
      <w:r>
        <w:rPr>
          <w:rFonts w:ascii="Lucida Console" w:eastAsia="Lucida Console" w:hAnsi="Lucida Console" w:cs="Lucida Console"/>
        </w:rPr>
        <w:t>.53 avg_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102"/>
        </w:rPr>
        <w:t xml:space="preserve"> </w:t>
      </w:r>
      <w:r>
        <w:rPr>
          <w:rFonts w:ascii="Lucida Console" w:eastAsia="Lucida Console" w:hAnsi="Lucida Console" w:cs="Lucida Console"/>
        </w:rPr>
        <w:t>stdd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v_pi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5"/>
        </w:rPr>
        <w:t xml:space="preserve"> 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 xml:space="preserve">l Min.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:-</w:t>
      </w:r>
      <w:r>
        <w:rPr>
          <w:rFonts w:ascii="Lucida Console" w:eastAsia="Lucida Console" w:hAnsi="Lucida Console" w:cs="Lucida Console"/>
          <w:spacing w:val="2"/>
        </w:rPr>
        <w:t>7</w:t>
      </w:r>
      <w:r>
        <w:rPr>
          <w:rFonts w:ascii="Lucida Console" w:eastAsia="Lucida Console" w:hAnsi="Lucida Console" w:cs="Lucida Console"/>
        </w:rPr>
        <w:t>0.91</w:t>
      </w:r>
      <w:r>
        <w:rPr>
          <w:rFonts w:ascii="Lucida Console" w:eastAsia="Lucida Console" w:hAnsi="Lucida Console" w:cs="Lucida Console"/>
          <w:spacing w:val="2"/>
        </w:rPr>
        <w:t>5</w:t>
      </w:r>
      <w:r>
        <w:rPr>
          <w:rFonts w:ascii="Lucida Console" w:eastAsia="Lucida Console" w:hAnsi="Lucida Console" w:cs="Lucida Console"/>
        </w:rPr>
        <w:t xml:space="preserve">80 </w:t>
      </w:r>
      <w:r>
        <w:rPr>
          <w:rFonts w:ascii="Lucida Console" w:eastAsia="Lucida Console" w:hAnsi="Lucida Console" w:cs="Lucida Console"/>
          <w:spacing w:val="110"/>
        </w:rPr>
        <w:t xml:space="preserve"> </w:t>
      </w:r>
      <w:r>
        <w:rPr>
          <w:rFonts w:ascii="Lucida Console" w:eastAsia="Lucida Console" w:hAnsi="Lucida Console" w:cs="Lucida Console"/>
        </w:rPr>
        <w:t xml:space="preserve">Min.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.0000   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 xml:space="preserve">.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</w:t>
      </w:r>
    </w:p>
    <w:p w:rsidR="0001585B" w:rsidRDefault="002E39E9">
      <w:pPr>
        <w:spacing w:before="1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0.00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.0000   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 xml:space="preserve">Qu.: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Medi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0.00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>Medi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.0000   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ian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</w:t>
      </w:r>
    </w:p>
    <w:p w:rsidR="0001585B" w:rsidRDefault="002E39E9">
      <w:pPr>
        <w:spacing w:before="23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0.07</w:t>
      </w:r>
      <w:r>
        <w:rPr>
          <w:rFonts w:ascii="Lucida Console" w:eastAsia="Lucida Console" w:hAnsi="Lucida Console" w:cs="Lucida Console"/>
          <w:spacing w:val="2"/>
        </w:rPr>
        <w:t>6</w:t>
      </w:r>
      <w:r>
        <w:rPr>
          <w:rFonts w:ascii="Lucida Console" w:eastAsia="Lucida Console" w:hAnsi="Lucida Console" w:cs="Lucida Console"/>
        </w:rPr>
        <w:t xml:space="preserve">18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.3323   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 xml:space="preserve">n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7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486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0.00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.0000   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 xml:space="preserve">Qu.: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</w:t>
      </w:r>
    </w:p>
    <w:p w:rsidR="0001585B" w:rsidRDefault="002E39E9">
      <w:pPr>
        <w:spacing w:before="25" w:line="269" w:lineRule="auto"/>
        <w:ind w:left="140" w:right="13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5</w:t>
      </w:r>
      <w:r>
        <w:rPr>
          <w:rFonts w:ascii="Lucida Console" w:eastAsia="Lucida Console" w:hAnsi="Lucida Console" w:cs="Lucida Console"/>
        </w:rPr>
        <w:t>7.45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 xml:space="preserve">60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:4</w:t>
      </w:r>
      <w:r>
        <w:rPr>
          <w:rFonts w:ascii="Lucida Console" w:eastAsia="Lucida Console" w:hAnsi="Lucida Console" w:cs="Lucida Console"/>
          <w:spacing w:val="2"/>
        </w:rPr>
        <w:t>8</w:t>
      </w:r>
      <w:r>
        <w:rPr>
          <w:rFonts w:ascii="Lucida Console" w:eastAsia="Lucida Console" w:hAnsi="Lucida Console" w:cs="Lucida Console"/>
        </w:rPr>
        <w:t xml:space="preserve">.4298    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 xml:space="preserve">.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:</w:t>
      </w:r>
      <w:r>
        <w:rPr>
          <w:rFonts w:ascii="Lucida Console" w:eastAsia="Lucida Console" w:hAnsi="Lucida Console" w:cs="Lucida Console"/>
        </w:rPr>
        <w:t>2345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441 avg_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 xml:space="preserve">l </w:t>
      </w:r>
      <w:r>
        <w:rPr>
          <w:rFonts w:ascii="Lucida Console" w:eastAsia="Lucida Console" w:hAnsi="Lucida Console" w:cs="Lucida Console"/>
          <w:spacing w:val="103"/>
        </w:rPr>
        <w:t xml:space="preserve"> </w:t>
      </w:r>
      <w:r>
        <w:rPr>
          <w:rFonts w:ascii="Lucida Console" w:eastAsia="Lucida Console" w:hAnsi="Lucida Console" w:cs="Lucida Console"/>
        </w:rPr>
        <w:t>stdde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_yaw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var_y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103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 xml:space="preserve">l_x Min.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:-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05.6</w:t>
      </w:r>
      <w:r>
        <w:rPr>
          <w:rFonts w:ascii="Lucida Console" w:eastAsia="Lucida Console" w:hAnsi="Lucida Console" w:cs="Lucida Console"/>
          <w:spacing w:val="2"/>
        </w:rPr>
        <w:t>5</w:t>
      </w:r>
      <w:r>
        <w:rPr>
          <w:rFonts w:ascii="Lucida Console" w:eastAsia="Lucida Console" w:hAnsi="Lucida Console" w:cs="Lucida Console"/>
        </w:rPr>
        <w:t xml:space="preserve">0 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</w:rPr>
        <w:t xml:space="preserve">Min.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0000 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 xml:space="preserve">Min.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 xml:space="preserve">0.00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 xml:space="preserve">n.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:</w:t>
      </w:r>
      <w:r>
        <w:rPr>
          <w:rFonts w:ascii="Lucida Console" w:eastAsia="Lucida Console" w:hAnsi="Lucida Console" w:cs="Lucida Console"/>
        </w:rPr>
        <w:t>-1.4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>00</w:t>
      </w:r>
    </w:p>
    <w:p w:rsidR="0001585B" w:rsidRDefault="002E39E9">
      <w:pPr>
        <w:spacing w:before="1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 xml:space="preserve">u.: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0.0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Q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.: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0000 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Q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 xml:space="preserve">.: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0.00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Qu.</w:t>
      </w:r>
      <w:r>
        <w:rPr>
          <w:rFonts w:ascii="Lucida Console" w:eastAsia="Lucida Console" w:hAnsi="Lucida Console" w:cs="Lucida Console"/>
          <w:spacing w:val="3"/>
        </w:rPr>
        <w:t>:</w:t>
      </w:r>
      <w:r>
        <w:rPr>
          <w:rFonts w:ascii="Lucida Console" w:eastAsia="Lucida Console" w:hAnsi="Lucida Console" w:cs="Lucida Console"/>
        </w:rPr>
        <w:t>-0.0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>00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Medi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0.0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>Median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0000 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Median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 xml:space="preserve">0.00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dian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0.3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>00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1.1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 xml:space="preserve">7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4127 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 xml:space="preserve">2.65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 xml:space="preserve">an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0.2</w:t>
      </w:r>
      <w:r>
        <w:rPr>
          <w:rFonts w:ascii="Lucida Console" w:eastAsia="Lucida Console" w:hAnsi="Lucida Console" w:cs="Lucida Console"/>
          <w:spacing w:val="2"/>
        </w:rPr>
        <w:t>4</w:t>
      </w:r>
      <w:r>
        <w:rPr>
          <w:rFonts w:ascii="Lucida Console" w:eastAsia="Lucida Console" w:hAnsi="Lucida Console" w:cs="Lucida Console"/>
        </w:rPr>
        <w:t>87</w:t>
      </w:r>
    </w:p>
    <w:p w:rsidR="0001585B" w:rsidRDefault="002E39E9">
      <w:pPr>
        <w:spacing w:before="23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 xml:space="preserve">u.: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0.0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Q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.: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0000 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Q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 xml:space="preserve">.: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0.00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3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Qu.: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0.5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>00</w:t>
      </w:r>
    </w:p>
    <w:p w:rsidR="0001585B" w:rsidRDefault="002E39E9">
      <w:pPr>
        <w:spacing w:before="25" w:line="271" w:lineRule="auto"/>
        <w:ind w:left="140" w:right="254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29.9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 xml:space="preserve">3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:71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0596  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:50</w:t>
      </w:r>
      <w:r>
        <w:rPr>
          <w:rFonts w:ascii="Lucida Console" w:eastAsia="Lucida Console" w:hAnsi="Lucida Console" w:cs="Lucida Console"/>
          <w:spacing w:val="2"/>
        </w:rPr>
        <w:t>4</w:t>
      </w:r>
      <w:r>
        <w:rPr>
          <w:rFonts w:ascii="Lucida Console" w:eastAsia="Lucida Console" w:hAnsi="Lucida Console" w:cs="Lucida Console"/>
        </w:rPr>
        <w:t xml:space="preserve">9.47 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 xml:space="preserve">x.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1.4</w:t>
      </w:r>
      <w:r>
        <w:rPr>
          <w:rFonts w:ascii="Lucida Console" w:eastAsia="Lucida Console" w:hAnsi="Lucida Console" w:cs="Lucida Console"/>
          <w:spacing w:val="2"/>
        </w:rPr>
        <w:t>8</w:t>
      </w:r>
      <w:r>
        <w:rPr>
          <w:rFonts w:ascii="Lucida Console" w:eastAsia="Lucida Console" w:hAnsi="Lucida Console" w:cs="Lucida Console"/>
        </w:rPr>
        <w:t>00 gyro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  gyros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ell_z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l_x  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 xml:space="preserve">_y Min.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:-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>.040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</w:rPr>
        <w:t xml:space="preserve">Min.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:-1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4600 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 xml:space="preserve">n.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:</w:t>
      </w:r>
      <w:r>
        <w:rPr>
          <w:rFonts w:ascii="Lucida Console" w:eastAsia="Lucida Console" w:hAnsi="Lucida Console" w:cs="Lucida Console"/>
        </w:rPr>
        <w:t>-237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</w:t>
      </w:r>
      <w:r>
        <w:rPr>
          <w:rFonts w:ascii="Lucida Console" w:eastAsia="Lucida Console" w:hAnsi="Lucida Console" w:cs="Lucida Console"/>
          <w:spacing w:val="11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 xml:space="preserve">.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2"/>
        </w:rPr>
        <w:t>-</w:t>
      </w:r>
      <w:r>
        <w:rPr>
          <w:rFonts w:ascii="Lucida Console" w:eastAsia="Lucida Console" w:hAnsi="Lucida Console" w:cs="Lucida Console"/>
        </w:rPr>
        <w:t>163.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</w:t>
      </w:r>
    </w:p>
    <w:p w:rsidR="0001585B" w:rsidRDefault="002E39E9">
      <w:pPr>
        <w:spacing w:line="180" w:lineRule="exact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u.:-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.270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</w:t>
      </w:r>
      <w:r>
        <w:rPr>
          <w:rFonts w:ascii="Lucida Console" w:eastAsia="Lucida Console" w:hAnsi="Lucida Console" w:cs="Lucida Console"/>
          <w:spacing w:val="108"/>
        </w:rPr>
        <w:t xml:space="preserve"> </w:t>
      </w: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Q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.:-0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3300 </w:t>
      </w:r>
      <w:r>
        <w:rPr>
          <w:rFonts w:ascii="Lucida Console" w:eastAsia="Lucida Console" w:hAnsi="Lucida Console" w:cs="Lucida Console"/>
          <w:spacing w:val="108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Qu.: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-6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Qu.: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-28.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Medi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:-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.060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</w:rPr>
        <w:t>Median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:-0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1300 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dian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11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ian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-2.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:-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.046</w:t>
      </w:r>
      <w:r>
        <w:rPr>
          <w:rFonts w:ascii="Lucida Console" w:eastAsia="Lucida Console" w:hAnsi="Lucida Console" w:cs="Lucida Console"/>
          <w:spacing w:val="2"/>
        </w:rPr>
        <w:t>7</w:t>
      </w:r>
      <w:r>
        <w:rPr>
          <w:rFonts w:ascii="Lucida Console" w:eastAsia="Lucida Console" w:hAnsi="Lucida Console" w:cs="Lucida Console"/>
        </w:rPr>
        <w:t xml:space="preserve">4 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:-0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1337 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 xml:space="preserve">an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-7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091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 xml:space="preserve">n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12.</w:t>
      </w:r>
      <w:r>
        <w:rPr>
          <w:rFonts w:ascii="Lucida Console" w:eastAsia="Lucida Console" w:hAnsi="Lucida Console" w:cs="Lucida Console"/>
          <w:spacing w:val="2"/>
        </w:rPr>
        <w:t>8</w:t>
      </w:r>
      <w:r>
        <w:rPr>
          <w:rFonts w:ascii="Lucida Console" w:eastAsia="Lucida Console" w:hAnsi="Lucida Console" w:cs="Lucida Console"/>
        </w:rPr>
        <w:t>3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.140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Q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.: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0500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>3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Qu.: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23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Qu.: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47.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</w:t>
      </w:r>
    </w:p>
    <w:p w:rsidR="0001585B" w:rsidRDefault="002E39E9">
      <w:pPr>
        <w:spacing w:before="23" w:line="270" w:lineRule="auto"/>
        <w:ind w:left="140" w:right="375"/>
        <w:jc w:val="both"/>
        <w:rPr>
          <w:rFonts w:ascii="Lucida Console" w:eastAsia="Lucida Console" w:hAnsi="Lucida Console" w:cs="Lucida Console"/>
        </w:rPr>
      </w:pPr>
      <w:r>
        <w:pict>
          <v:shape id="_x0000_s1047" type="#_x0000_t202" style="position:absolute;left:0;text-align:left;margin-left:76pt;margin-top:33.7pt;width:419.65pt;height:23.75pt;z-index:-14039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24"/>
                    <w:gridCol w:w="902"/>
                    <w:gridCol w:w="2170"/>
                    <w:gridCol w:w="2107"/>
                    <w:gridCol w:w="2089"/>
                  </w:tblGrid>
                  <w:tr w:rsidR="0001585B">
                    <w:trPr>
                      <w:trHeight w:hRule="exact" w:val="238"/>
                    </w:trPr>
                    <w:tc>
                      <w:tcPr>
                        <w:tcW w:w="11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25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1st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Q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u.:</w:t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25"/>
                          <w:ind w:left="12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12.00</w:t>
                        </w:r>
                      </w:p>
                    </w:tc>
                    <w:tc>
                      <w:tcPr>
                        <w:tcW w:w="21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25"/>
                          <w:ind w:left="18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1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st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Qu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.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:-51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5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.00</w:t>
                        </w:r>
                      </w:p>
                    </w:tc>
                    <w:tc>
                      <w:tcPr>
                        <w:tcW w:w="2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25"/>
                          <w:ind w:left="18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1st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Qu.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"/>
                          </w:rPr>
                          <w:t>: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-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544.0</w:t>
                        </w:r>
                      </w:p>
                    </w:tc>
                    <w:tc>
                      <w:tcPr>
                        <w:tcW w:w="20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25"/>
                          <w:ind w:left="24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1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st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Q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u.: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"/>
                          </w:rPr>
                          <w:t>-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1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1.00</w:t>
                        </w:r>
                      </w:p>
                    </w:tc>
                  </w:tr>
                  <w:tr w:rsidR="0001585B">
                    <w:trPr>
                      <w:trHeight w:hRule="exact" w:val="238"/>
                    </w:trPr>
                    <w:tc>
                      <w:tcPr>
                        <w:tcW w:w="11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1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Medi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a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n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1"/>
                          <w:ind w:left="12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51.00</w:t>
                        </w:r>
                      </w:p>
                    </w:tc>
                    <w:tc>
                      <w:tcPr>
                        <w:tcW w:w="21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1"/>
                          <w:ind w:left="18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M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edian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10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7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.50</w:t>
                        </w:r>
                      </w:p>
                    </w:tc>
                    <w:tc>
                      <w:tcPr>
                        <w:tcW w:w="2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1"/>
                          <w:ind w:left="18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Me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d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ian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-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486.0</w:t>
                        </w:r>
                      </w:p>
                    </w:tc>
                    <w:tc>
                      <w:tcPr>
                        <w:tcW w:w="20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1"/>
                          <w:ind w:left="24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M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edi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a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n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-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5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9.00</w:t>
                        </w:r>
                      </w:p>
                    </w:tc>
                  </w:tr>
                </w:tbl>
                <w:p w:rsidR="0001585B" w:rsidRDefault="0001585B"/>
              </w:txbxContent>
            </v:textbox>
            <w10:wrap anchorx="page"/>
          </v:shape>
        </w:pict>
      </w: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4</w:t>
      </w:r>
      <w:r>
        <w:rPr>
          <w:rFonts w:ascii="Lucida Console" w:eastAsia="Lucida Console" w:hAnsi="Lucida Console" w:cs="Lucida Console"/>
        </w:rPr>
        <w:t>.370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8900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 xml:space="preserve">x.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217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 xml:space="preserve">.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281.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 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10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ell_x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l_y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t_dum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 xml:space="preserve">z Min.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:-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 xml:space="preserve">73.00 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 xml:space="preserve">in.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:-63</w:t>
      </w:r>
      <w:r>
        <w:rPr>
          <w:rFonts w:ascii="Lucida Console" w:eastAsia="Lucida Console" w:hAnsi="Lucida Console" w:cs="Lucida Console"/>
          <w:spacing w:val="2"/>
        </w:rPr>
        <w:t>8</w:t>
      </w:r>
      <w:r>
        <w:rPr>
          <w:rFonts w:ascii="Lucida Console" w:eastAsia="Lucida Console" w:hAnsi="Lucida Console" w:cs="Lucida Console"/>
        </w:rPr>
        <w:t xml:space="preserve">.00 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 xml:space="preserve">.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2"/>
        </w:rPr>
        <w:t>-</w:t>
      </w:r>
      <w:r>
        <w:rPr>
          <w:rFonts w:ascii="Lucida Console" w:eastAsia="Lucida Console" w:hAnsi="Lucida Console" w:cs="Lucida Console"/>
        </w:rPr>
        <w:t xml:space="preserve">730.0  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 xml:space="preserve">in.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"/>
        </w:rPr>
        <w:t>-</w:t>
      </w:r>
      <w:r>
        <w:rPr>
          <w:rFonts w:ascii="Lucida Console" w:eastAsia="Lucida Console" w:hAnsi="Lucida Console" w:cs="Lucida Console"/>
        </w:rPr>
        <w:t>2</w:t>
      </w:r>
      <w:r>
        <w:rPr>
          <w:rFonts w:ascii="Lucida Console" w:eastAsia="Lucida Console" w:hAnsi="Lucida Console" w:cs="Lucida Console"/>
          <w:spacing w:val="2"/>
        </w:rPr>
        <w:t>6</w:t>
      </w:r>
      <w:r>
        <w:rPr>
          <w:rFonts w:ascii="Lucida Console" w:eastAsia="Lucida Console" w:hAnsi="Lucida Console" w:cs="Lucida Console"/>
        </w:rPr>
        <w:t>2.00</w:t>
      </w:r>
    </w:p>
    <w:p w:rsidR="0001585B" w:rsidRDefault="0001585B">
      <w:pPr>
        <w:spacing w:before="9" w:line="180" w:lineRule="exact"/>
        <w:rPr>
          <w:sz w:val="18"/>
          <w:szCs w:val="18"/>
        </w:rPr>
      </w:pPr>
    </w:p>
    <w:p w:rsidR="0001585B" w:rsidRDefault="0001585B">
      <w:pPr>
        <w:spacing w:line="200" w:lineRule="exact"/>
      </w:pPr>
    </w:p>
    <w:p w:rsidR="0001585B" w:rsidRDefault="002E39E9">
      <w:pPr>
        <w:spacing w:before="59"/>
        <w:ind w:left="140"/>
        <w:rPr>
          <w:rFonts w:ascii="Lucida Console" w:eastAsia="Lucida Console" w:hAnsi="Lucida Console" w:cs="Lucida Console"/>
        </w:rPr>
        <w:sectPr w:rsidR="0001585B">
          <w:pgSz w:w="12240" w:h="15840"/>
          <w:pgMar w:top="1360" w:right="1720" w:bottom="280" w:left="1420" w:header="720" w:footer="720" w:gutter="0"/>
          <w:cols w:space="720"/>
        </w:sectPr>
      </w:pP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 xml:space="preserve">16.63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 xml:space="preserve">ean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.55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 xml:space="preserve">n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2"/>
        </w:rPr>
        <w:t>-</w:t>
      </w:r>
      <w:r>
        <w:rPr>
          <w:rFonts w:ascii="Lucida Console" w:eastAsia="Lucida Console" w:hAnsi="Lucida Console" w:cs="Lucida Console"/>
        </w:rPr>
        <w:t xml:space="preserve">115.7  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 xml:space="preserve">ean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-</w:t>
      </w:r>
      <w:r>
        <w:rPr>
          <w:rFonts w:ascii="Lucida Console" w:eastAsia="Lucida Console" w:hAnsi="Lucida Console" w:cs="Lucida Console"/>
          <w:spacing w:val="2"/>
        </w:rPr>
        <w:t>4</w:t>
      </w:r>
      <w:r>
        <w:rPr>
          <w:rFonts w:ascii="Lucida Console" w:eastAsia="Lucida Console" w:hAnsi="Lucida Console" w:cs="Lucida Console"/>
        </w:rPr>
        <w:t>1.12</w:t>
      </w:r>
    </w:p>
    <w:p w:rsidR="0001585B" w:rsidRDefault="0001585B">
      <w:pPr>
        <w:spacing w:before="2" w:line="100" w:lineRule="exact"/>
        <w:rPr>
          <w:sz w:val="10"/>
          <w:szCs w:val="10"/>
        </w:rPr>
      </w:pP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 xml:space="preserve">79.00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>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Qu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50</w:t>
      </w:r>
      <w:r>
        <w:rPr>
          <w:rFonts w:ascii="Lucida Console" w:eastAsia="Lucida Console" w:hAnsi="Lucida Console" w:cs="Lucida Console"/>
          <w:spacing w:val="2"/>
        </w:rPr>
        <w:t>6</w:t>
      </w:r>
      <w:r>
        <w:rPr>
          <w:rFonts w:ascii="Lucida Console" w:eastAsia="Lucida Console" w:hAnsi="Lucida Console" w:cs="Lucida Console"/>
        </w:rPr>
        <w:t xml:space="preserve">.00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Qu.: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 xml:space="preserve">304.0 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>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 xml:space="preserve">u.: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1.00</w:t>
      </w:r>
    </w:p>
    <w:p w:rsidR="0001585B" w:rsidRDefault="002E39E9">
      <w:pPr>
        <w:tabs>
          <w:tab w:val="left" w:pos="980"/>
        </w:tabs>
        <w:spacing w:before="26" w:line="270" w:lineRule="auto"/>
        <w:ind w:left="260" w:right="136" w:hanging="1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Max.</w:t>
      </w:r>
      <w:r>
        <w:rPr>
          <w:rFonts w:ascii="Lucida Console" w:eastAsia="Lucida Console" w:hAnsi="Lucida Console" w:cs="Lucida Console"/>
        </w:rPr>
        <w:tab/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 xml:space="preserve">22.00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 xml:space="preserve">ax.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57</w:t>
      </w:r>
      <w:r>
        <w:rPr>
          <w:rFonts w:ascii="Lucida Console" w:eastAsia="Lucida Console" w:hAnsi="Lucida Console" w:cs="Lucida Console"/>
          <w:spacing w:val="2"/>
        </w:rPr>
        <w:t>9</w:t>
      </w:r>
      <w:r>
        <w:rPr>
          <w:rFonts w:ascii="Lucida Console" w:eastAsia="Lucida Console" w:hAnsi="Lucida Console" w:cs="Lucida Console"/>
        </w:rPr>
        <w:t xml:space="preserve">.00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 xml:space="preserve">.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 xml:space="preserve">618.0 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 xml:space="preserve">ax.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3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0.00 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 xml:space="preserve">arm  </w:t>
      </w:r>
      <w:r>
        <w:rPr>
          <w:rFonts w:ascii="Lucida Console" w:eastAsia="Lucida Console" w:hAnsi="Lucida Console" w:cs="Lucida Console"/>
          <w:spacing w:val="106"/>
        </w:rPr>
        <w:t xml:space="preserve"> </w:t>
      </w:r>
      <w:r>
        <w:rPr>
          <w:rFonts w:ascii="Lucida Console" w:eastAsia="Lucida Console" w:hAnsi="Lucida Console" w:cs="Lucida Console"/>
        </w:rPr>
        <w:t>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 xml:space="preserve">rearm   </w:t>
      </w:r>
      <w:r>
        <w:rPr>
          <w:rFonts w:ascii="Lucida Console" w:eastAsia="Lucida Console" w:hAnsi="Lucida Console" w:cs="Lucida Console"/>
          <w:spacing w:val="109"/>
        </w:rPr>
        <w:t xml:space="preserve"> </w:t>
      </w:r>
      <w:r>
        <w:rPr>
          <w:rFonts w:ascii="Lucida Console" w:eastAsia="Lucida Console" w:hAnsi="Lucida Console" w:cs="Lucida Console"/>
        </w:rPr>
        <w:t>yaw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 xml:space="preserve">m    </w:t>
      </w:r>
      <w:r>
        <w:rPr>
          <w:rFonts w:ascii="Lucida Console" w:eastAsia="Lucida Console" w:hAnsi="Lucida Console" w:cs="Lucida Console"/>
          <w:spacing w:val="107"/>
        </w:rPr>
        <w:t xml:space="preserve"> </w:t>
      </w:r>
      <w:r>
        <w:rPr>
          <w:rFonts w:ascii="Lucida Console" w:eastAsia="Lucida Console" w:hAnsi="Lucida Console" w:cs="Lucida Console"/>
        </w:rPr>
        <w:t>ku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</w:p>
    <w:p w:rsidR="0001585B" w:rsidRDefault="002E39E9">
      <w:pPr>
        <w:spacing w:line="180" w:lineRule="exact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Min.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:-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 xml:space="preserve">80.0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 xml:space="preserve">n.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:</w:t>
      </w:r>
      <w:r>
        <w:rPr>
          <w:rFonts w:ascii="Lucida Console" w:eastAsia="Lucida Console" w:hAnsi="Lucida Console" w:cs="Lucida Console"/>
        </w:rPr>
        <w:t>-64.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 xml:space="preserve">in.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:-1</w:t>
      </w:r>
      <w:r>
        <w:rPr>
          <w:rFonts w:ascii="Lucida Console" w:eastAsia="Lucida Console" w:hAnsi="Lucida Console" w:cs="Lucida Console"/>
          <w:spacing w:val="2"/>
        </w:rPr>
        <w:t>8</w:t>
      </w:r>
      <w:r>
        <w:rPr>
          <w:rFonts w:ascii="Lucida Console" w:eastAsia="Lucida Console" w:hAnsi="Lucida Console" w:cs="Lucida Console"/>
        </w:rPr>
        <w:t xml:space="preserve">0.00 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</w:rPr>
        <w:t xml:space="preserve">0    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:3936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u.:-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 xml:space="preserve">15.0 </w:t>
      </w:r>
      <w:r>
        <w:rPr>
          <w:rFonts w:ascii="Lucida Console" w:eastAsia="Lucida Console" w:hAnsi="Lucida Console" w:cs="Lucida Console"/>
          <w:spacing w:val="109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Qu.: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0.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</w:t>
      </w:r>
      <w:r>
        <w:rPr>
          <w:rFonts w:ascii="Lucida Console" w:eastAsia="Lucida Console" w:hAnsi="Lucida Console" w:cs="Lucida Console"/>
          <w:spacing w:val="1"/>
        </w:rPr>
        <w:t>:</w:t>
      </w:r>
      <w:r>
        <w:rPr>
          <w:rFonts w:ascii="Lucida Console" w:eastAsia="Lucida Console" w:hAnsi="Lucida Console" w:cs="Lucida Console"/>
        </w:rPr>
        <w:t>-1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6.00 </w:t>
      </w:r>
      <w:r>
        <w:rPr>
          <w:rFonts w:ascii="Lucida Console" w:eastAsia="Lucida Console" w:hAnsi="Lucida Console" w:cs="Lucida Console"/>
          <w:spacing w:val="108"/>
        </w:rPr>
        <w:t xml:space="preserve"> </w:t>
      </w:r>
      <w:r>
        <w:rPr>
          <w:rFonts w:ascii="Lucida Console" w:eastAsia="Lucida Console" w:hAnsi="Lucida Console" w:cs="Lucida Console"/>
        </w:rPr>
        <w:t>#D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V/0</w:t>
      </w:r>
      <w:r>
        <w:rPr>
          <w:rFonts w:ascii="Lucida Console" w:eastAsia="Lucida Console" w:hAnsi="Lucida Console" w:cs="Lucida Console"/>
          <w:spacing w:val="2"/>
        </w:rPr>
        <w:t>!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11"/>
        </w:rPr>
        <w:t xml:space="preserve"> </w:t>
      </w:r>
      <w:r>
        <w:rPr>
          <w:rFonts w:ascii="Lucida Console" w:eastAsia="Lucida Console" w:hAnsi="Lucida Console" w:cs="Lucida Console"/>
        </w:rPr>
        <w:t>8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Medi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 xml:space="preserve">89.5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dian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19.</w:t>
      </w:r>
      <w:r>
        <w:rPr>
          <w:rFonts w:ascii="Lucida Console" w:eastAsia="Lucida Console" w:hAnsi="Lucida Console" w:cs="Lucida Console"/>
          <w:spacing w:val="2"/>
        </w:rPr>
        <w:t>7</w:t>
      </w:r>
      <w:r>
        <w:rPr>
          <w:rFonts w:ascii="Lucida Console" w:eastAsia="Lucida Console" w:hAnsi="Lucida Console" w:cs="Lucida Console"/>
        </w:rPr>
        <w:t xml:space="preserve">0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edi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8</w:t>
      </w:r>
      <w:r>
        <w:rPr>
          <w:rFonts w:ascii="Lucida Console" w:eastAsia="Lucida Console" w:hAnsi="Lucida Console" w:cs="Lucida Console"/>
        </w:rPr>
        <w:t xml:space="preserve">3.50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>-1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384</w:t>
      </w:r>
      <w:r>
        <w:rPr>
          <w:rFonts w:ascii="Lucida Console" w:eastAsia="Lucida Console" w:hAnsi="Lucida Console" w:cs="Lucida Console"/>
          <w:spacing w:val="2"/>
        </w:rPr>
        <w:t>6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11"/>
        </w:rPr>
        <w:t xml:space="preserve"> </w:t>
      </w:r>
      <w:r>
        <w:rPr>
          <w:rFonts w:ascii="Lucida Console" w:eastAsia="Lucida Console" w:hAnsi="Lucida Console" w:cs="Lucida Console"/>
        </w:rPr>
        <w:t>2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 xml:space="preserve">36.1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 xml:space="preserve">an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18.</w:t>
      </w:r>
      <w:r>
        <w:rPr>
          <w:rFonts w:ascii="Lucida Console" w:eastAsia="Lucida Console" w:hAnsi="Lucida Console" w:cs="Lucida Console"/>
          <w:spacing w:val="2"/>
        </w:rPr>
        <w:t>5</w:t>
      </w:r>
      <w:r>
        <w:rPr>
          <w:rFonts w:ascii="Lucida Console" w:eastAsia="Lucida Console" w:hAnsi="Lucida Console" w:cs="Lucida Console"/>
        </w:rPr>
        <w:t xml:space="preserve">7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 xml:space="preserve">ean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 xml:space="preserve">7.79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>-0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069</w:t>
      </w:r>
      <w:r>
        <w:rPr>
          <w:rFonts w:ascii="Lucida Console" w:eastAsia="Lucida Console" w:hAnsi="Lucida Console" w:cs="Lucida Console"/>
          <w:spacing w:val="2"/>
        </w:rPr>
        <w:t>9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11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</w:p>
    <w:p w:rsidR="0001585B" w:rsidRDefault="002E39E9">
      <w:pPr>
        <w:spacing w:before="23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 xml:space="preserve">36.0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>3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Qu.:</w:t>
      </w:r>
      <w:r>
        <w:rPr>
          <w:rFonts w:ascii="Lucida Console" w:eastAsia="Lucida Console" w:hAnsi="Lucida Console" w:cs="Lucida Console"/>
          <w:spacing w:val="-3"/>
        </w:rPr>
        <w:t xml:space="preserve"> </w:t>
      </w:r>
      <w:r>
        <w:rPr>
          <w:rFonts w:ascii="Lucida Console" w:eastAsia="Lucida Console" w:hAnsi="Lucida Console" w:cs="Lucida Console"/>
        </w:rPr>
        <w:t>43.</w:t>
      </w:r>
      <w:r>
        <w:rPr>
          <w:rFonts w:ascii="Lucida Console" w:eastAsia="Lucida Console" w:hAnsi="Lucida Console" w:cs="Lucida Console"/>
          <w:spacing w:val="2"/>
        </w:rPr>
        <w:t>9</w:t>
      </w:r>
      <w:r>
        <w:rPr>
          <w:rFonts w:ascii="Lucida Console" w:eastAsia="Lucida Console" w:hAnsi="Lucida Console" w:cs="Lucida Console"/>
        </w:rPr>
        <w:t xml:space="preserve">0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>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8.00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>-0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078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11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</w:p>
    <w:p w:rsidR="0001585B" w:rsidRDefault="002E39E9">
      <w:pPr>
        <w:spacing w:before="25" w:line="270" w:lineRule="auto"/>
        <w:ind w:left="140" w:right="1101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 xml:space="preserve">80.0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 xml:space="preserve">x.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86.</w:t>
      </w:r>
      <w:r>
        <w:rPr>
          <w:rFonts w:ascii="Lucida Console" w:eastAsia="Lucida Console" w:hAnsi="Lucida Console" w:cs="Lucida Console"/>
          <w:spacing w:val="2"/>
        </w:rPr>
        <w:t>9</w:t>
      </w:r>
      <w:r>
        <w:rPr>
          <w:rFonts w:ascii="Lucida Console" w:eastAsia="Lucida Console" w:hAnsi="Lucida Console" w:cs="Lucida Console"/>
        </w:rPr>
        <w:t xml:space="preserve">0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 xml:space="preserve">ax.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8</w:t>
      </w:r>
      <w:r>
        <w:rPr>
          <w:rFonts w:ascii="Lucida Console" w:eastAsia="Lucida Console" w:hAnsi="Lucida Console" w:cs="Lucida Console"/>
        </w:rPr>
        <w:t xml:space="preserve">0.00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>-0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116</w:t>
      </w:r>
      <w:r>
        <w:rPr>
          <w:rFonts w:ascii="Lucida Console" w:eastAsia="Lucida Console" w:hAnsi="Lucida Console" w:cs="Lucida Console"/>
          <w:spacing w:val="2"/>
        </w:rPr>
        <w:t>8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11"/>
        </w:rPr>
        <w:t xml:space="preserve"> </w:t>
      </w:r>
      <w:r>
        <w:rPr>
          <w:rFonts w:ascii="Lucida Console" w:eastAsia="Lucida Console" w:hAnsi="Lucida Console" w:cs="Lucida Console"/>
        </w:rPr>
        <w:t>1 kurt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sis_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icth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26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orearm</w:t>
      </w: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0   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:3</w:t>
      </w:r>
      <w:r>
        <w:rPr>
          <w:rFonts w:ascii="Lucida Console" w:eastAsia="Lucida Console" w:hAnsi="Lucida Console" w:cs="Lucida Console"/>
          <w:spacing w:val="2"/>
        </w:rPr>
        <w:t>9</w:t>
      </w:r>
      <w:r>
        <w:rPr>
          <w:rFonts w:ascii="Lucida Console" w:eastAsia="Lucida Console" w:hAnsi="Lucida Console" w:cs="Lucida Console"/>
        </w:rPr>
        <w:t xml:space="preserve">36        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>#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IV/0</w:t>
      </w:r>
      <w:r>
        <w:rPr>
          <w:rFonts w:ascii="Lucida Console" w:eastAsia="Lucida Console" w:hAnsi="Lucida Console" w:cs="Lucida Console"/>
          <w:spacing w:val="2"/>
        </w:rPr>
        <w:t>!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11"/>
        </w:rPr>
        <w:t xml:space="preserve"> </w:t>
      </w:r>
      <w:r>
        <w:rPr>
          <w:rFonts w:ascii="Lucida Console" w:eastAsia="Lucida Console" w:hAnsi="Lucida Console" w:cs="Lucida Console"/>
        </w:rPr>
        <w:t xml:space="preserve">88       </w:t>
      </w:r>
      <w:r>
        <w:rPr>
          <w:rFonts w:ascii="Lucida Console" w:eastAsia="Lucida Console" w:hAnsi="Lucida Console" w:cs="Lucida Console"/>
          <w:spacing w:val="120"/>
        </w:rPr>
        <w:t xml:space="preserve"> </w:t>
      </w:r>
      <w:r>
        <w:rPr>
          <w:rFonts w:ascii="Lucida Console" w:eastAsia="Lucida Console" w:hAnsi="Lucida Console" w:cs="Lucida Console"/>
        </w:rPr>
        <w:t xml:space="preserve">0    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:39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>6</w:t>
      </w:r>
    </w:p>
    <w:p w:rsidR="0001585B" w:rsidRDefault="002E39E9">
      <w:pPr>
        <w:spacing w:before="23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#DIV</w:t>
      </w:r>
      <w:r>
        <w:rPr>
          <w:rFonts w:ascii="Lucida Console" w:eastAsia="Lucida Console" w:hAnsi="Lucida Console" w:cs="Lucida Console"/>
          <w:spacing w:val="2"/>
        </w:rPr>
        <w:t>/</w:t>
      </w:r>
      <w:r>
        <w:rPr>
          <w:rFonts w:ascii="Lucida Console" w:eastAsia="Lucida Console" w:hAnsi="Lucida Console" w:cs="Lucida Console"/>
        </w:rPr>
        <w:t xml:space="preserve">0!: 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</w:rPr>
        <w:t>8</w:t>
      </w:r>
      <w:r>
        <w:rPr>
          <w:rFonts w:ascii="Lucida Console" w:eastAsia="Lucida Console" w:hAnsi="Lucida Console" w:cs="Lucida Console"/>
        </w:rPr>
        <w:t xml:space="preserve">        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 xml:space="preserve">0    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 xml:space="preserve">:3936     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#</w:t>
      </w:r>
      <w:r>
        <w:rPr>
          <w:rFonts w:ascii="Lucida Console" w:eastAsia="Lucida Console" w:hAnsi="Lucida Console" w:cs="Lucida Console"/>
        </w:rPr>
        <w:t>DIV/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!: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>8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-0.0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 xml:space="preserve">59: </w:t>
      </w:r>
      <w:r>
        <w:rPr>
          <w:rFonts w:ascii="Lucida Console" w:eastAsia="Lucida Console" w:hAnsi="Lucida Console" w:cs="Lucida Console"/>
          <w:spacing w:val="111"/>
        </w:rPr>
        <w:t xml:space="preserve"> </w:t>
      </w:r>
      <w:r>
        <w:rPr>
          <w:rFonts w:ascii="Lucida Console" w:eastAsia="Lucida Console" w:hAnsi="Lucida Console" w:cs="Lucida Console"/>
        </w:rPr>
        <w:t xml:space="preserve">1                               </w:t>
      </w:r>
      <w:r>
        <w:rPr>
          <w:rFonts w:ascii="Lucida Console" w:eastAsia="Lucida Console" w:hAnsi="Lucida Console" w:cs="Lucida Console"/>
          <w:spacing w:val="2"/>
        </w:rPr>
        <w:t xml:space="preserve"> -</w:t>
      </w:r>
      <w:r>
        <w:rPr>
          <w:rFonts w:ascii="Lucida Console" w:eastAsia="Lucida Console" w:hAnsi="Lucida Console" w:cs="Lucida Console"/>
        </w:rPr>
        <w:t>0.009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-0.0</w:t>
      </w:r>
      <w:r>
        <w:rPr>
          <w:rFonts w:ascii="Lucida Console" w:eastAsia="Lucida Console" w:hAnsi="Lucida Console" w:cs="Lucida Console"/>
          <w:spacing w:val="2"/>
        </w:rPr>
        <w:t>9</w:t>
      </w:r>
      <w:r>
        <w:rPr>
          <w:rFonts w:ascii="Lucida Console" w:eastAsia="Lucida Console" w:hAnsi="Lucida Console" w:cs="Lucida Console"/>
        </w:rPr>
        <w:t xml:space="preserve">18: </w:t>
      </w:r>
      <w:r>
        <w:rPr>
          <w:rFonts w:ascii="Lucida Console" w:eastAsia="Lucida Console" w:hAnsi="Lucida Console" w:cs="Lucida Console"/>
          <w:spacing w:val="111"/>
        </w:rPr>
        <w:t xml:space="preserve"> </w:t>
      </w:r>
      <w:r>
        <w:rPr>
          <w:rFonts w:ascii="Lucida Console" w:eastAsia="Lucida Console" w:hAnsi="Lucida Console" w:cs="Lucida Console"/>
        </w:rPr>
        <w:t xml:space="preserve">1                               </w:t>
      </w:r>
      <w:r>
        <w:rPr>
          <w:rFonts w:ascii="Lucida Console" w:eastAsia="Lucida Console" w:hAnsi="Lucida Console" w:cs="Lucida Console"/>
          <w:spacing w:val="2"/>
        </w:rPr>
        <w:t xml:space="preserve"> -</w:t>
      </w:r>
      <w:r>
        <w:rPr>
          <w:rFonts w:ascii="Lucida Console" w:eastAsia="Lucida Console" w:hAnsi="Lucida Console" w:cs="Lucida Console"/>
        </w:rPr>
        <w:t>0.011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-0.1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 xml:space="preserve">89: </w:t>
      </w:r>
      <w:r>
        <w:rPr>
          <w:rFonts w:ascii="Lucida Console" w:eastAsia="Lucida Console" w:hAnsi="Lucida Console" w:cs="Lucida Console"/>
          <w:spacing w:val="111"/>
        </w:rPr>
        <w:t xml:space="preserve"> </w:t>
      </w:r>
      <w:r>
        <w:rPr>
          <w:rFonts w:ascii="Lucida Console" w:eastAsia="Lucida Console" w:hAnsi="Lucida Console" w:cs="Lucida Console"/>
        </w:rPr>
        <w:t xml:space="preserve">1                               </w:t>
      </w:r>
      <w:r>
        <w:rPr>
          <w:rFonts w:ascii="Lucida Console" w:eastAsia="Lucida Console" w:hAnsi="Lucida Console" w:cs="Lucida Console"/>
          <w:spacing w:val="2"/>
        </w:rPr>
        <w:t xml:space="preserve"> -</w:t>
      </w:r>
      <w:r>
        <w:rPr>
          <w:rFonts w:ascii="Lucida Console" w:eastAsia="Lucida Console" w:hAnsi="Lucida Console" w:cs="Lucida Console"/>
        </w:rPr>
        <w:t>0.02</w:t>
      </w:r>
      <w:r>
        <w:rPr>
          <w:rFonts w:ascii="Lucida Console" w:eastAsia="Lucida Console" w:hAnsi="Lucida Console" w:cs="Lucida Console"/>
          <w:spacing w:val="2"/>
        </w:rPr>
        <w:t>5</w:t>
      </w:r>
      <w:r>
        <w:rPr>
          <w:rFonts w:ascii="Lucida Console" w:eastAsia="Lucida Console" w:hAnsi="Lucida Console" w:cs="Lucida Console"/>
        </w:rPr>
        <w:t xml:space="preserve">2: 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</w:p>
    <w:p w:rsidR="0001585B" w:rsidRDefault="002E39E9">
      <w:pPr>
        <w:spacing w:before="23" w:line="271" w:lineRule="auto"/>
        <w:ind w:left="140" w:right="1701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-0.1</w:t>
      </w:r>
      <w:r>
        <w:rPr>
          <w:rFonts w:ascii="Lucida Console" w:eastAsia="Lucida Console" w:hAnsi="Lucida Console" w:cs="Lucida Console"/>
          <w:spacing w:val="2"/>
        </w:rPr>
        <w:t>5</w:t>
      </w:r>
      <w:r>
        <w:rPr>
          <w:rFonts w:ascii="Lucida Console" w:eastAsia="Lucida Console" w:hAnsi="Lucida Console" w:cs="Lucida Console"/>
        </w:rPr>
        <w:t xml:space="preserve">74: </w:t>
      </w:r>
      <w:r>
        <w:rPr>
          <w:rFonts w:ascii="Lucida Console" w:eastAsia="Lucida Console" w:hAnsi="Lucida Console" w:cs="Lucida Console"/>
          <w:spacing w:val="111"/>
        </w:rPr>
        <w:t xml:space="preserve"> </w:t>
      </w:r>
      <w:r>
        <w:rPr>
          <w:rFonts w:ascii="Lucida Console" w:eastAsia="Lucida Console" w:hAnsi="Lucida Console" w:cs="Lucida Console"/>
        </w:rPr>
        <w:t xml:space="preserve">1                               </w:t>
      </w:r>
      <w:r>
        <w:rPr>
          <w:rFonts w:ascii="Lucida Console" w:eastAsia="Lucida Console" w:hAnsi="Lucida Console" w:cs="Lucida Console"/>
          <w:spacing w:val="2"/>
        </w:rPr>
        <w:t xml:space="preserve"> -</w:t>
      </w:r>
      <w:r>
        <w:rPr>
          <w:rFonts w:ascii="Lucida Console" w:eastAsia="Lucida Console" w:hAnsi="Lucida Console" w:cs="Lucida Console"/>
        </w:rPr>
        <w:t>0.05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 xml:space="preserve">5: 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</w:rPr>
        <w:t>1 skew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ess_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26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</w:p>
    <w:p w:rsidR="0001585B" w:rsidRDefault="002E39E9">
      <w:pPr>
        <w:spacing w:line="180" w:lineRule="exact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0   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:3</w:t>
      </w:r>
      <w:r>
        <w:rPr>
          <w:rFonts w:ascii="Lucida Console" w:eastAsia="Lucida Console" w:hAnsi="Lucida Console" w:cs="Lucida Console"/>
          <w:spacing w:val="2"/>
        </w:rPr>
        <w:t>9</w:t>
      </w:r>
      <w:r>
        <w:rPr>
          <w:rFonts w:ascii="Lucida Console" w:eastAsia="Lucida Console" w:hAnsi="Lucida Console" w:cs="Lucida Console"/>
        </w:rPr>
        <w:t xml:space="preserve">37        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>#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IV/0</w:t>
      </w:r>
      <w:r>
        <w:rPr>
          <w:rFonts w:ascii="Lucida Console" w:eastAsia="Lucida Console" w:hAnsi="Lucida Console" w:cs="Lucida Console"/>
          <w:spacing w:val="2"/>
        </w:rPr>
        <w:t>!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11"/>
        </w:rPr>
        <w:t xml:space="preserve"> </w:t>
      </w:r>
      <w:r>
        <w:rPr>
          <w:rFonts w:ascii="Lucida Console" w:eastAsia="Lucida Console" w:hAnsi="Lucida Console" w:cs="Lucida Console"/>
        </w:rPr>
        <w:t xml:space="preserve">88       </w:t>
      </w:r>
      <w:r>
        <w:rPr>
          <w:rFonts w:ascii="Lucida Console" w:eastAsia="Lucida Console" w:hAnsi="Lucida Console" w:cs="Lucida Console"/>
          <w:spacing w:val="120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 xml:space="preserve">in.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:-6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>.90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#DIV</w:t>
      </w:r>
      <w:r>
        <w:rPr>
          <w:rFonts w:ascii="Lucida Console" w:eastAsia="Lucida Console" w:hAnsi="Lucida Console" w:cs="Lucida Console"/>
          <w:spacing w:val="2"/>
        </w:rPr>
        <w:t>/</w:t>
      </w:r>
      <w:r>
        <w:rPr>
          <w:rFonts w:ascii="Lucida Console" w:eastAsia="Lucida Console" w:hAnsi="Lucida Console" w:cs="Lucida Console"/>
        </w:rPr>
        <w:t xml:space="preserve">0!: 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</w:rPr>
        <w:t xml:space="preserve">8        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 xml:space="preserve">0    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 xml:space="preserve">:3936     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Q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.: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</w:t>
      </w:r>
    </w:p>
    <w:p w:rsidR="0001585B" w:rsidRDefault="002E39E9">
      <w:pPr>
        <w:spacing w:before="23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-0.0</w:t>
      </w:r>
      <w:r>
        <w:rPr>
          <w:rFonts w:ascii="Lucida Console" w:eastAsia="Lucida Console" w:hAnsi="Lucida Console" w:cs="Lucida Console"/>
          <w:spacing w:val="2"/>
        </w:rPr>
        <w:t>4</w:t>
      </w:r>
      <w:r>
        <w:rPr>
          <w:rFonts w:ascii="Lucida Console" w:eastAsia="Lucida Console" w:hAnsi="Lucida Console" w:cs="Lucida Console"/>
        </w:rPr>
        <w:t xml:space="preserve">28: </w:t>
      </w:r>
      <w:r>
        <w:rPr>
          <w:rFonts w:ascii="Lucida Console" w:eastAsia="Lucida Console" w:hAnsi="Lucida Console" w:cs="Lucida Console"/>
          <w:spacing w:val="111"/>
        </w:rPr>
        <w:t xml:space="preserve"> </w:t>
      </w:r>
      <w:r>
        <w:rPr>
          <w:rFonts w:ascii="Lucida Console" w:eastAsia="Lucida Console" w:hAnsi="Lucida Console" w:cs="Lucida Console"/>
        </w:rPr>
        <w:t xml:space="preserve">1                               </w:t>
      </w:r>
      <w:r>
        <w:rPr>
          <w:rFonts w:ascii="Lucida Console" w:eastAsia="Lucida Console" w:hAnsi="Lucida Console" w:cs="Lucida Console"/>
          <w:spacing w:val="2"/>
        </w:rPr>
        <w:t xml:space="preserve"> M</w:t>
      </w:r>
      <w:r>
        <w:rPr>
          <w:rFonts w:ascii="Lucida Console" w:eastAsia="Lucida Console" w:hAnsi="Lucida Console" w:cs="Lucida Console"/>
        </w:rPr>
        <w:t>edian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-0.0</w:t>
      </w:r>
      <w:r>
        <w:rPr>
          <w:rFonts w:ascii="Lucida Console" w:eastAsia="Lucida Console" w:hAnsi="Lucida Console" w:cs="Lucida Console"/>
          <w:spacing w:val="2"/>
        </w:rPr>
        <w:t>6</w:t>
      </w:r>
      <w:r>
        <w:rPr>
          <w:rFonts w:ascii="Lucida Console" w:eastAsia="Lucida Console" w:hAnsi="Lucida Console" w:cs="Lucida Console"/>
        </w:rPr>
        <w:t xml:space="preserve">73: </w:t>
      </w:r>
      <w:r>
        <w:rPr>
          <w:rFonts w:ascii="Lucida Console" w:eastAsia="Lucida Console" w:hAnsi="Lucida Console" w:cs="Lucida Console"/>
          <w:spacing w:val="111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</w:rPr>
        <w:t xml:space="preserve">                               </w:t>
      </w:r>
      <w:r>
        <w:rPr>
          <w:rFonts w:ascii="Lucida Console" w:eastAsia="Lucida Console" w:hAnsi="Lucida Console" w:cs="Lucida Console"/>
          <w:spacing w:val="2"/>
        </w:rPr>
        <w:t xml:space="preserve"> M</w:t>
      </w:r>
      <w:r>
        <w:rPr>
          <w:rFonts w:ascii="Lucida Console" w:eastAsia="Lucida Console" w:hAnsi="Lucida Console" w:cs="Lucida Console"/>
        </w:rPr>
        <w:t xml:space="preserve">ean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.73</w:t>
      </w:r>
      <w:r>
        <w:rPr>
          <w:rFonts w:ascii="Lucida Console" w:eastAsia="Lucida Console" w:hAnsi="Lucida Console" w:cs="Lucida Console"/>
          <w:spacing w:val="2"/>
        </w:rPr>
        <w:t>4</w:t>
      </w:r>
      <w:r>
        <w:rPr>
          <w:rFonts w:ascii="Lucida Console" w:eastAsia="Lucida Console" w:hAnsi="Lucida Console" w:cs="Lucida Console"/>
        </w:rPr>
        <w:t>5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-0.0</w:t>
      </w:r>
      <w:r>
        <w:rPr>
          <w:rFonts w:ascii="Lucida Console" w:eastAsia="Lucida Console" w:hAnsi="Lucida Console" w:cs="Lucida Console"/>
          <w:spacing w:val="2"/>
        </w:rPr>
        <w:t>7</w:t>
      </w:r>
      <w:r>
        <w:rPr>
          <w:rFonts w:ascii="Lucida Console" w:eastAsia="Lucida Console" w:hAnsi="Lucida Console" w:cs="Lucida Console"/>
        </w:rPr>
        <w:t xml:space="preserve">32: </w:t>
      </w:r>
      <w:r>
        <w:rPr>
          <w:rFonts w:ascii="Lucida Console" w:eastAsia="Lucida Console" w:hAnsi="Lucida Console" w:cs="Lucida Console"/>
          <w:spacing w:val="111"/>
        </w:rPr>
        <w:t xml:space="preserve"> </w:t>
      </w:r>
      <w:r>
        <w:rPr>
          <w:rFonts w:ascii="Lucida Console" w:eastAsia="Lucida Console" w:hAnsi="Lucida Console" w:cs="Lucida Console"/>
        </w:rPr>
        <w:t xml:space="preserve">1                               </w:t>
      </w:r>
      <w:r>
        <w:rPr>
          <w:rFonts w:ascii="Lucida Console" w:eastAsia="Lucida Console" w:hAnsi="Lucida Console" w:cs="Lucida Console"/>
          <w:spacing w:val="2"/>
        </w:rPr>
        <w:t xml:space="preserve"> 3</w:t>
      </w:r>
      <w:r>
        <w:rPr>
          <w:rFonts w:ascii="Lucida Console" w:eastAsia="Lucida Console" w:hAnsi="Lucida Console" w:cs="Lucida Console"/>
        </w:rPr>
        <w:t>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Q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.: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</w:t>
      </w:r>
    </w:p>
    <w:p w:rsidR="0001585B" w:rsidRDefault="002E39E9">
      <w:pPr>
        <w:spacing w:before="25" w:line="269" w:lineRule="auto"/>
        <w:ind w:left="140" w:right="25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-0.14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 xml:space="preserve">1                               </w:t>
      </w:r>
      <w:r>
        <w:rPr>
          <w:rFonts w:ascii="Lucida Console" w:eastAsia="Lucida Console" w:hAnsi="Lucida Console" w:cs="Lucida Console"/>
          <w:spacing w:val="2"/>
        </w:rPr>
        <w:t xml:space="preserve"> M</w:t>
      </w:r>
      <w:r>
        <w:rPr>
          <w:rFonts w:ascii="Lucida Console" w:eastAsia="Lucida Console" w:hAnsi="Lucida Console" w:cs="Lucida Console"/>
        </w:rPr>
        <w:t xml:space="preserve">ax.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8</w:t>
      </w:r>
      <w:r>
        <w:rPr>
          <w:rFonts w:ascii="Lucida Console" w:eastAsia="Lucida Console" w:hAnsi="Lucida Console" w:cs="Lucida Console"/>
          <w:spacing w:val="2"/>
        </w:rPr>
        <w:t>6</w:t>
      </w:r>
      <w:r>
        <w:rPr>
          <w:rFonts w:ascii="Lucida Console" w:eastAsia="Lucida Console" w:hAnsi="Lucida Console" w:cs="Lucida Console"/>
        </w:rPr>
        <w:t>.90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 max_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icth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102"/>
        </w:rPr>
        <w:t xml:space="preserve"> </w:t>
      </w:r>
      <w:r>
        <w:rPr>
          <w:rFonts w:ascii="Lucida Console" w:eastAsia="Lucida Console" w:hAnsi="Lucida Console" w:cs="Lucida Console"/>
        </w:rPr>
        <w:t>max_y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min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 xml:space="preserve">m  </w:t>
      </w:r>
      <w:r>
        <w:rPr>
          <w:rFonts w:ascii="Lucida Console" w:eastAsia="Lucida Console" w:hAnsi="Lucida Console" w:cs="Lucida Console"/>
          <w:spacing w:val="103"/>
        </w:rPr>
        <w:t xml:space="preserve"> </w:t>
      </w:r>
      <w:r>
        <w:rPr>
          <w:rFonts w:ascii="Lucida Console" w:eastAsia="Lucida Console" w:hAnsi="Lucida Console" w:cs="Lucida Console"/>
        </w:rPr>
        <w:t>min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 xml:space="preserve">rm Min.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:-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52.0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:39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 xml:space="preserve">7 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 xml:space="preserve">Min.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:-</w:t>
      </w:r>
      <w:r>
        <w:rPr>
          <w:rFonts w:ascii="Lucida Console" w:eastAsia="Lucida Console" w:hAnsi="Lucida Console" w:cs="Lucida Console"/>
          <w:spacing w:val="2"/>
        </w:rPr>
        <w:t>6</w:t>
      </w:r>
      <w:r>
        <w:rPr>
          <w:rFonts w:ascii="Lucida Console" w:eastAsia="Lucida Console" w:hAnsi="Lucida Console" w:cs="Lucida Console"/>
        </w:rPr>
        <w:t>4.00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 </w:t>
      </w:r>
      <w:r>
        <w:rPr>
          <w:rFonts w:ascii="Lucida Console" w:eastAsia="Lucida Console" w:hAnsi="Lucida Console" w:cs="Lucida Console"/>
          <w:spacing w:val="110"/>
        </w:rPr>
        <w:t xml:space="preserve"> </w:t>
      </w:r>
      <w:r>
        <w:rPr>
          <w:rFonts w:ascii="Lucida Console" w:eastAsia="Lucida Console" w:hAnsi="Lucida Console" w:cs="Lucida Console"/>
        </w:rPr>
        <w:t xml:space="preserve">Min.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  <w:spacing w:val="1"/>
        </w:rPr>
        <w:t>:</w:t>
      </w:r>
      <w:r>
        <w:rPr>
          <w:rFonts w:ascii="Lucida Console" w:eastAsia="Lucida Console" w:hAnsi="Lucida Console" w:cs="Lucida Console"/>
        </w:rPr>
        <w:t>-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80.00</w:t>
      </w:r>
    </w:p>
    <w:p w:rsidR="0001585B" w:rsidRDefault="002E39E9">
      <w:pPr>
        <w:spacing w:before="1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 xml:space="preserve">u.: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0.0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  <w:spacing w:val="1"/>
        </w:rPr>
        <w:t>-</w:t>
      </w:r>
      <w:r>
        <w:rPr>
          <w:rFonts w:ascii="Lucida Console" w:eastAsia="Lucida Console" w:hAnsi="Lucida Console" w:cs="Lucida Console"/>
        </w:rPr>
        <w:t xml:space="preserve">1.3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 xml:space="preserve">4 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Qu.: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0.00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 xml:space="preserve">Qu.: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0.00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Medi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0.0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>#DIV/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!: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 xml:space="preserve">8 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Med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an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0.00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>Med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an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0.00</w:t>
      </w:r>
    </w:p>
    <w:p w:rsidR="0001585B" w:rsidRDefault="002E39E9">
      <w:pPr>
        <w:spacing w:before="23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2.4</w:t>
      </w:r>
      <w:r>
        <w:rPr>
          <w:rFonts w:ascii="Lucida Console" w:eastAsia="Lucida Console" w:hAnsi="Lucida Console" w:cs="Lucida Console"/>
          <w:spacing w:val="2"/>
        </w:rPr>
        <w:t>4</w:t>
      </w:r>
      <w:r>
        <w:rPr>
          <w:rFonts w:ascii="Lucida Console" w:eastAsia="Lucida Console" w:hAnsi="Lucida Console" w:cs="Lucida Console"/>
        </w:rPr>
        <w:t xml:space="preserve">5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  <w:spacing w:val="1"/>
        </w:rPr>
        <w:t>-</w:t>
      </w:r>
      <w:r>
        <w:rPr>
          <w:rFonts w:ascii="Lucida Console" w:eastAsia="Lucida Console" w:hAnsi="Lucida Console" w:cs="Lucida Console"/>
        </w:rPr>
        <w:t xml:space="preserve">1.5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 xml:space="preserve">6 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0.06</w:t>
      </w:r>
      <w:r>
        <w:rPr>
          <w:rFonts w:ascii="Lucida Console" w:eastAsia="Lucida Console" w:hAnsi="Lucida Console" w:cs="Lucida Console"/>
          <w:spacing w:val="2"/>
        </w:rPr>
        <w:t>5</w:t>
      </w:r>
      <w:r>
        <w:rPr>
          <w:rFonts w:ascii="Lucida Console" w:eastAsia="Lucida Console" w:hAnsi="Lucida Console" w:cs="Lucida Console"/>
        </w:rPr>
        <w:t xml:space="preserve">73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-1.79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 xml:space="preserve">u.: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0.0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  <w:spacing w:val="1"/>
        </w:rPr>
        <w:t>-</w:t>
      </w:r>
      <w:r>
        <w:rPr>
          <w:rFonts w:ascii="Lucida Console" w:eastAsia="Lucida Console" w:hAnsi="Lucida Console" w:cs="Lucida Console"/>
        </w:rPr>
        <w:t xml:space="preserve">0.7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 xml:space="preserve">5 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Qu.: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0.00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 xml:space="preserve">Qu.: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0.00</w:t>
      </w:r>
    </w:p>
    <w:p w:rsidR="0001585B" w:rsidRDefault="002E39E9">
      <w:pPr>
        <w:spacing w:before="25" w:line="271" w:lineRule="auto"/>
        <w:ind w:left="140" w:right="497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80.0</w:t>
      </w:r>
      <w:r>
        <w:rPr>
          <w:rFonts w:ascii="Lucida Console" w:eastAsia="Lucida Console" w:hAnsi="Lucida Console" w:cs="Lucida Console"/>
          <w:spacing w:val="3"/>
        </w:rPr>
        <w:t>0</w:t>
      </w:r>
      <w:r>
        <w:rPr>
          <w:rFonts w:ascii="Lucida Console" w:eastAsia="Lucida Console" w:hAnsi="Lucida Console" w:cs="Lucida Console"/>
        </w:rPr>
        <w:t xml:space="preserve">0 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  <w:spacing w:val="1"/>
        </w:rPr>
        <w:t>-</w:t>
      </w:r>
      <w:r>
        <w:rPr>
          <w:rFonts w:ascii="Lucida Console" w:eastAsia="Lucida Console" w:hAnsi="Lucida Console" w:cs="Lucida Console"/>
        </w:rPr>
        <w:t xml:space="preserve">0.9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 xml:space="preserve">5 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4</w:t>
      </w:r>
      <w:r>
        <w:rPr>
          <w:rFonts w:ascii="Lucida Console" w:eastAsia="Lucida Console" w:hAnsi="Lucida Console" w:cs="Lucida Console"/>
        </w:rPr>
        <w:t>7.50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25.00 min_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am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litud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ampli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ude_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</w:p>
    <w:p w:rsidR="0001585B" w:rsidRDefault="002E39E9">
      <w:pPr>
        <w:spacing w:line="180" w:lineRule="exact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0   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:3</w:t>
      </w:r>
      <w:r>
        <w:rPr>
          <w:rFonts w:ascii="Lucida Console" w:eastAsia="Lucida Console" w:hAnsi="Lucida Console" w:cs="Lucida Console"/>
          <w:spacing w:val="2"/>
        </w:rPr>
        <w:t>9</w:t>
      </w:r>
      <w:r>
        <w:rPr>
          <w:rFonts w:ascii="Lucida Console" w:eastAsia="Lucida Console" w:hAnsi="Lucida Console" w:cs="Lucida Console"/>
        </w:rPr>
        <w:t xml:space="preserve">37 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 xml:space="preserve">.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0.00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    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 xml:space="preserve">Min.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.000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-1.3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 xml:space="preserve">14 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Qu.:</w:t>
      </w:r>
      <w:r>
        <w:rPr>
          <w:rFonts w:ascii="Lucida Console" w:eastAsia="Lucida Console" w:hAnsi="Lucida Console" w:cs="Lucida Console"/>
          <w:spacing w:val="-3"/>
        </w:rPr>
        <w:t xml:space="preserve"> </w:t>
      </w:r>
      <w:r>
        <w:rPr>
          <w:rFonts w:ascii="Lucida Console" w:eastAsia="Lucida Console" w:hAnsi="Lucida Console" w:cs="Lucida Console"/>
        </w:rPr>
        <w:t>0.00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    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Q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.: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.000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#DIV</w:t>
      </w:r>
      <w:r>
        <w:rPr>
          <w:rFonts w:ascii="Lucida Console" w:eastAsia="Lucida Console" w:hAnsi="Lucida Console" w:cs="Lucida Console"/>
          <w:spacing w:val="3"/>
        </w:rPr>
        <w:t>/</w:t>
      </w:r>
      <w:r>
        <w:rPr>
          <w:rFonts w:ascii="Lucida Console" w:eastAsia="Lucida Console" w:hAnsi="Lucida Console" w:cs="Lucida Console"/>
        </w:rPr>
        <w:t xml:space="preserve">0!: 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</w:rPr>
        <w:t xml:space="preserve">8 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ian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0.00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    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>Median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.000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-1.5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 xml:space="preserve">6 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 xml:space="preserve">n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0.66</w:t>
      </w:r>
      <w:r>
        <w:rPr>
          <w:rFonts w:ascii="Lucida Console" w:eastAsia="Lucida Console" w:hAnsi="Lucida Console" w:cs="Lucida Console"/>
          <w:spacing w:val="2"/>
        </w:rPr>
        <w:t>8</w:t>
      </w:r>
      <w:r>
        <w:rPr>
          <w:rFonts w:ascii="Lucida Console" w:eastAsia="Lucida Console" w:hAnsi="Lucida Console" w:cs="Lucida Console"/>
        </w:rPr>
        <w:t xml:space="preserve">7     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4</w:t>
      </w:r>
      <w:r>
        <w:rPr>
          <w:rFonts w:ascii="Lucida Console" w:eastAsia="Lucida Console" w:hAnsi="Lucida Console" w:cs="Lucida Console"/>
        </w:rPr>
        <w:t>.235</w:t>
      </w:r>
    </w:p>
    <w:p w:rsidR="0001585B" w:rsidRDefault="002E39E9">
      <w:pPr>
        <w:spacing w:before="23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-0.7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 xml:space="preserve">5 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Qu.:</w:t>
      </w:r>
      <w:r>
        <w:rPr>
          <w:rFonts w:ascii="Lucida Console" w:eastAsia="Lucida Console" w:hAnsi="Lucida Console" w:cs="Lucida Console"/>
          <w:spacing w:val="-3"/>
        </w:rPr>
        <w:t xml:space="preserve"> </w:t>
      </w:r>
      <w:r>
        <w:rPr>
          <w:rFonts w:ascii="Lucida Console" w:eastAsia="Lucida Console" w:hAnsi="Lucida Console" w:cs="Lucida Console"/>
        </w:rPr>
        <w:t>0.00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    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Q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.: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.000</w:t>
      </w:r>
    </w:p>
    <w:p w:rsidR="0001585B" w:rsidRDefault="002E39E9">
      <w:pPr>
        <w:spacing w:before="25" w:line="270" w:lineRule="auto"/>
        <w:ind w:left="140" w:right="1823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-0.9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 xml:space="preserve">5 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 xml:space="preserve">.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2"/>
        </w:rPr>
        <w:t>7</w:t>
      </w:r>
      <w:r>
        <w:rPr>
          <w:rFonts w:ascii="Lucida Console" w:eastAsia="Lucida Console" w:hAnsi="Lucida Console" w:cs="Lucida Console"/>
        </w:rPr>
        <w:t>7.10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    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:35</w:t>
      </w:r>
      <w:r>
        <w:rPr>
          <w:rFonts w:ascii="Lucida Console" w:eastAsia="Lucida Console" w:hAnsi="Lucida Console" w:cs="Lucida Console"/>
          <w:spacing w:val="2"/>
        </w:rPr>
        <w:t>9</w:t>
      </w:r>
      <w:r>
        <w:rPr>
          <w:rFonts w:ascii="Lucida Console" w:eastAsia="Lucida Console" w:hAnsi="Lucida Console" w:cs="Lucida Console"/>
        </w:rPr>
        <w:t>.000 ampl</w:t>
      </w:r>
      <w:r>
        <w:rPr>
          <w:rFonts w:ascii="Lucida Console" w:eastAsia="Lucida Console" w:hAnsi="Lucida Console" w:cs="Lucida Console"/>
          <w:spacing w:val="3"/>
        </w:rPr>
        <w:t>i</w:t>
      </w:r>
      <w:r>
        <w:rPr>
          <w:rFonts w:ascii="Lucida Console" w:eastAsia="Lucida Console" w:hAnsi="Lucida Console" w:cs="Lucida Console"/>
        </w:rPr>
        <w:t>tude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yaw_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5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al_a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_acc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#DIV</w:t>
      </w:r>
      <w:r>
        <w:rPr>
          <w:rFonts w:ascii="Lucida Console" w:eastAsia="Lucida Console" w:hAnsi="Lucida Console" w:cs="Lucida Console"/>
          <w:spacing w:val="2"/>
        </w:rPr>
        <w:t>/</w:t>
      </w:r>
      <w:r>
        <w:rPr>
          <w:rFonts w:ascii="Lucida Console" w:eastAsia="Lucida Console" w:hAnsi="Lucida Console" w:cs="Lucida Console"/>
        </w:rPr>
        <w:t xml:space="preserve">0!: 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</w:rPr>
        <w:t xml:space="preserve">8        </w:t>
      </w:r>
      <w:r>
        <w:rPr>
          <w:rFonts w:ascii="Lucida Console" w:eastAsia="Lucida Console" w:hAnsi="Lucida Console" w:cs="Lucida Console"/>
          <w:spacing w:val="120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 xml:space="preserve">.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:</w:t>
      </w:r>
      <w:r>
        <w:rPr>
          <w:rFonts w:ascii="Lucida Console" w:eastAsia="Lucida Console" w:hAnsi="Lucida Console" w:cs="Lucida Console"/>
        </w:rPr>
        <w:t xml:space="preserve">10.00   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 xml:space="preserve">.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0.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000</w:t>
      </w:r>
    </w:p>
    <w:p w:rsidR="0001585B" w:rsidRDefault="002E39E9">
      <w:pPr>
        <w:spacing w:before="23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0   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:4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16      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Qu.</w:t>
      </w:r>
      <w:r>
        <w:rPr>
          <w:rFonts w:ascii="Lucida Console" w:eastAsia="Lucida Console" w:hAnsi="Lucida Console" w:cs="Lucida Console"/>
          <w:spacing w:val="2"/>
        </w:rPr>
        <w:t>:</w:t>
      </w:r>
      <w:r>
        <w:rPr>
          <w:rFonts w:ascii="Lucida Console" w:eastAsia="Lucida Console" w:hAnsi="Lucida Console" w:cs="Lucida Console"/>
        </w:rPr>
        <w:t xml:space="preserve">30.00     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Qu.: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0.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000</w:t>
      </w:r>
    </w:p>
    <w:p w:rsidR="0001585B" w:rsidRDefault="002E39E9">
      <w:pPr>
        <w:spacing w:before="25"/>
        <w:ind w:left="2791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ian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:</w:t>
      </w:r>
      <w:r>
        <w:rPr>
          <w:rFonts w:ascii="Lucida Console" w:eastAsia="Lucida Console" w:hAnsi="Lucida Console" w:cs="Lucida Console"/>
        </w:rPr>
        <w:t xml:space="preserve">35.00   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ian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0.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000</w:t>
      </w:r>
    </w:p>
    <w:p w:rsidR="0001585B" w:rsidRDefault="002E39E9">
      <w:pPr>
        <w:spacing w:before="25"/>
        <w:ind w:left="2791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 xml:space="preserve">n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:</w:t>
      </w:r>
      <w:r>
        <w:rPr>
          <w:rFonts w:ascii="Lucida Console" w:eastAsia="Lucida Console" w:hAnsi="Lucida Console" w:cs="Lucida Console"/>
        </w:rPr>
        <w:t xml:space="preserve">34.38   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 xml:space="preserve">n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0.</w:t>
      </w:r>
      <w:r>
        <w:rPr>
          <w:rFonts w:ascii="Lucida Console" w:eastAsia="Lucida Console" w:hAnsi="Lucida Console" w:cs="Lucida Console"/>
          <w:spacing w:val="2"/>
        </w:rPr>
        <w:t>6</w:t>
      </w:r>
      <w:r>
        <w:rPr>
          <w:rFonts w:ascii="Lucida Console" w:eastAsia="Lucida Console" w:hAnsi="Lucida Console" w:cs="Lucida Console"/>
        </w:rPr>
        <w:t>562</w:t>
      </w:r>
    </w:p>
    <w:p w:rsidR="0001585B" w:rsidRDefault="002E39E9">
      <w:pPr>
        <w:spacing w:before="25"/>
        <w:ind w:left="2791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Qu.</w:t>
      </w:r>
      <w:r>
        <w:rPr>
          <w:rFonts w:ascii="Lucida Console" w:eastAsia="Lucida Console" w:hAnsi="Lucida Console" w:cs="Lucida Console"/>
          <w:spacing w:val="2"/>
        </w:rPr>
        <w:t>:</w:t>
      </w:r>
      <w:r>
        <w:rPr>
          <w:rFonts w:ascii="Lucida Console" w:eastAsia="Lucida Console" w:hAnsi="Lucida Console" w:cs="Lucida Console"/>
        </w:rPr>
        <w:t xml:space="preserve">37.00     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Qu.: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0.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000</w:t>
      </w:r>
    </w:p>
    <w:p w:rsidR="0001585B" w:rsidRDefault="002E39E9">
      <w:pPr>
        <w:spacing w:before="23" w:line="271" w:lineRule="auto"/>
        <w:ind w:left="140" w:right="1943" w:firstLine="2650"/>
        <w:rPr>
          <w:rFonts w:ascii="Lucida Console" w:eastAsia="Lucida Console" w:hAnsi="Lucida Console" w:cs="Lucida Console"/>
        </w:rPr>
      </w:pPr>
      <w:r>
        <w:pict>
          <v:shape id="_x0000_s1046" type="#_x0000_t202" style="position:absolute;left:0;text-align:left;margin-left:76pt;margin-top:33.75pt;width:335.25pt;height:23.75pt;z-index:-1403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84"/>
                    <w:gridCol w:w="1085"/>
                    <w:gridCol w:w="1265"/>
                    <w:gridCol w:w="1023"/>
                    <w:gridCol w:w="1507"/>
                    <w:gridCol w:w="641"/>
                  </w:tblGrid>
                  <w:tr w:rsidR="0001585B">
                    <w:trPr>
                      <w:trHeight w:hRule="exact" w:val="238"/>
                    </w:trPr>
                    <w:tc>
                      <w:tcPr>
                        <w:tcW w:w="11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25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1st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Q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u.:</w:t>
                        </w:r>
                      </w:p>
                    </w:tc>
                    <w:tc>
                      <w:tcPr>
                        <w:tcW w:w="10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25"/>
                          <w:ind w:left="18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0.0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00</w:t>
                        </w:r>
                      </w:p>
                    </w:tc>
                    <w:tc>
                      <w:tcPr>
                        <w:tcW w:w="12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25"/>
                          <w:ind w:left="182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1st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Q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u.:</w:t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25"/>
                          <w:ind w:left="12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0.000</w:t>
                        </w:r>
                      </w:p>
                    </w:tc>
                    <w:tc>
                      <w:tcPr>
                        <w:tcW w:w="15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25"/>
                          <w:ind w:left="303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1st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Q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u.:</w:t>
                        </w:r>
                      </w:p>
                    </w:tc>
                    <w:tc>
                      <w:tcPr>
                        <w:tcW w:w="64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25"/>
                          <w:ind w:left="24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0.0</w:t>
                        </w:r>
                      </w:p>
                    </w:tc>
                  </w:tr>
                  <w:tr w:rsidR="0001585B">
                    <w:trPr>
                      <w:trHeight w:hRule="exact" w:val="238"/>
                    </w:trPr>
                    <w:tc>
                      <w:tcPr>
                        <w:tcW w:w="11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1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Medi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a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n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</w:p>
                    </w:tc>
                    <w:tc>
                      <w:tcPr>
                        <w:tcW w:w="10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1"/>
                          <w:ind w:left="18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0.0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00</w:t>
                        </w:r>
                      </w:p>
                    </w:tc>
                    <w:tc>
                      <w:tcPr>
                        <w:tcW w:w="12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1"/>
                          <w:ind w:left="182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Medi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a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n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1"/>
                          <w:ind w:left="12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0.000</w:t>
                        </w:r>
                      </w:p>
                    </w:tc>
                    <w:tc>
                      <w:tcPr>
                        <w:tcW w:w="15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1"/>
                          <w:ind w:left="303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Medi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a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n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</w:p>
                    </w:tc>
                    <w:tc>
                      <w:tcPr>
                        <w:tcW w:w="64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1585B" w:rsidRDefault="002E39E9">
                        <w:pPr>
                          <w:spacing w:before="11"/>
                          <w:ind w:left="24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0.0</w:t>
                        </w:r>
                      </w:p>
                    </w:tc>
                  </w:tr>
                </w:tbl>
                <w:p w:rsidR="0001585B" w:rsidRDefault="0001585B"/>
              </w:txbxContent>
            </v:textbox>
            <w10:wrap anchorx="page"/>
          </v:shape>
        </w:pic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 xml:space="preserve">.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:</w:t>
      </w:r>
      <w:r>
        <w:rPr>
          <w:rFonts w:ascii="Lucida Console" w:eastAsia="Lucida Console" w:hAnsi="Lucida Console" w:cs="Lucida Console"/>
        </w:rPr>
        <w:t xml:space="preserve">59.00   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 xml:space="preserve">.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:</w:t>
      </w:r>
      <w:r>
        <w:rPr>
          <w:rFonts w:ascii="Lucida Console" w:eastAsia="Lucida Console" w:hAnsi="Lucida Console" w:cs="Lucida Console"/>
        </w:rPr>
        <w:t>124.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778 avg_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 xml:space="preserve">m  </w:t>
      </w:r>
      <w:r>
        <w:rPr>
          <w:rFonts w:ascii="Lucida Console" w:eastAsia="Lucida Console" w:hAnsi="Lucida Console" w:cs="Lucida Console"/>
          <w:spacing w:val="103"/>
        </w:rPr>
        <w:t xml:space="preserve"> </w:t>
      </w:r>
      <w:r>
        <w:rPr>
          <w:rFonts w:ascii="Lucida Console" w:eastAsia="Lucida Console" w:hAnsi="Lucida Console" w:cs="Lucida Console"/>
        </w:rPr>
        <w:t>stdd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v_ro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var_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 xml:space="preserve">m Min.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:-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45.1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 xml:space="preserve">95 </w:t>
      </w:r>
      <w:r>
        <w:rPr>
          <w:rFonts w:ascii="Lucida Console" w:eastAsia="Lucida Console" w:hAnsi="Lucida Console" w:cs="Lucida Console"/>
          <w:spacing w:val="110"/>
        </w:rPr>
        <w:t xml:space="preserve"> </w:t>
      </w:r>
      <w:r>
        <w:rPr>
          <w:rFonts w:ascii="Lucida Console" w:eastAsia="Lucida Console" w:hAnsi="Lucida Console" w:cs="Lucida Console"/>
        </w:rPr>
        <w:t xml:space="preserve">Min.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 xml:space="preserve">0.000  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Min.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 xml:space="preserve">: 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0.0</w:t>
      </w:r>
    </w:p>
    <w:p w:rsidR="0001585B" w:rsidRDefault="0001585B">
      <w:pPr>
        <w:spacing w:before="9" w:line="180" w:lineRule="exact"/>
        <w:rPr>
          <w:sz w:val="18"/>
          <w:szCs w:val="18"/>
        </w:rPr>
      </w:pPr>
    </w:p>
    <w:p w:rsidR="0001585B" w:rsidRDefault="0001585B">
      <w:pPr>
        <w:spacing w:line="200" w:lineRule="exact"/>
      </w:pPr>
    </w:p>
    <w:p w:rsidR="0001585B" w:rsidRDefault="002E39E9">
      <w:pPr>
        <w:spacing w:before="59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0.8</w:t>
      </w:r>
      <w:r>
        <w:rPr>
          <w:rFonts w:ascii="Lucida Console" w:eastAsia="Lucida Console" w:hAnsi="Lucida Console" w:cs="Lucida Console"/>
          <w:spacing w:val="2"/>
        </w:rPr>
        <w:t>8</w:t>
      </w:r>
      <w:r>
        <w:rPr>
          <w:rFonts w:ascii="Lucida Console" w:eastAsia="Lucida Console" w:hAnsi="Lucida Console" w:cs="Lucida Console"/>
        </w:rPr>
        <w:t xml:space="preserve">09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 xml:space="preserve">1.482  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199.9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 xml:space="preserve">u.: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0.0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 xml:space="preserve">0.000  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 xml:space="preserve">u.: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0.0</w:t>
      </w:r>
    </w:p>
    <w:p w:rsidR="0001585B" w:rsidRDefault="002E39E9">
      <w:pPr>
        <w:spacing w:before="25" w:line="269" w:lineRule="auto"/>
        <w:ind w:left="140" w:right="2063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51.2</w:t>
      </w:r>
      <w:r>
        <w:rPr>
          <w:rFonts w:ascii="Lucida Console" w:eastAsia="Lucida Console" w:hAnsi="Lucida Console" w:cs="Lucida Console"/>
          <w:spacing w:val="2"/>
        </w:rPr>
        <w:t>5</w:t>
      </w:r>
      <w:r>
        <w:rPr>
          <w:rFonts w:ascii="Lucida Console" w:eastAsia="Lucida Console" w:hAnsi="Lucida Console" w:cs="Lucida Console"/>
        </w:rPr>
        <w:t xml:space="preserve">00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:1</w:t>
      </w:r>
      <w:r>
        <w:rPr>
          <w:rFonts w:ascii="Lucida Console" w:eastAsia="Lucida Console" w:hAnsi="Lucida Console" w:cs="Lucida Console"/>
          <w:spacing w:val="2"/>
        </w:rPr>
        <w:t>7</w:t>
      </w:r>
      <w:r>
        <w:rPr>
          <w:rFonts w:ascii="Lucida Console" w:eastAsia="Lucida Console" w:hAnsi="Lucida Console" w:cs="Lucida Console"/>
        </w:rPr>
        <w:t xml:space="preserve">6.478  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:3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144.6 avg_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102"/>
        </w:rPr>
        <w:t xml:space="preserve"> </w:t>
      </w:r>
      <w:r>
        <w:rPr>
          <w:rFonts w:ascii="Lucida Console" w:eastAsia="Lucida Console" w:hAnsi="Lucida Console" w:cs="Lucida Console"/>
        </w:rPr>
        <w:t>stdde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var_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 xml:space="preserve">rm Min.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:-</w:t>
      </w:r>
      <w:r>
        <w:rPr>
          <w:rFonts w:ascii="Lucida Console" w:eastAsia="Lucida Console" w:hAnsi="Lucida Console" w:cs="Lucida Console"/>
          <w:spacing w:val="2"/>
        </w:rPr>
        <w:t>6</w:t>
      </w:r>
      <w:r>
        <w:rPr>
          <w:rFonts w:ascii="Lucida Console" w:eastAsia="Lucida Console" w:hAnsi="Lucida Console" w:cs="Lucida Console"/>
        </w:rPr>
        <w:t>3.90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</w:rPr>
        <w:t xml:space="preserve">Min.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0000   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 xml:space="preserve">Min.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0.000</w:t>
      </w:r>
    </w:p>
    <w:p w:rsidR="0001585B" w:rsidRDefault="002E39E9">
      <w:pPr>
        <w:spacing w:before="1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0.00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Q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.: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0000   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0.000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Medi</w:t>
      </w:r>
      <w:r>
        <w:rPr>
          <w:rFonts w:ascii="Lucida Console" w:eastAsia="Lucida Console" w:hAnsi="Lucida Console" w:cs="Lucida Console"/>
          <w:spacing w:val="3"/>
        </w:rPr>
        <w:t>a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0.00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>Median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0000   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>Medi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0.000</w:t>
      </w:r>
    </w:p>
    <w:p w:rsidR="0001585B" w:rsidRDefault="002E39E9">
      <w:pPr>
        <w:spacing w:before="23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0.38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 xml:space="preserve">7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2087   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3.371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  <w:sectPr w:rsidR="0001585B">
          <w:pgSz w:w="12240" w:h="15840"/>
          <w:pgMar w:top="1360" w:right="1720" w:bottom="280" w:left="1420" w:header="720" w:footer="720" w:gutter="0"/>
          <w:cols w:space="720"/>
        </w:sectPr>
      </w:pP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0.00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Q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.: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0000   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0.000</w:t>
      </w:r>
    </w:p>
    <w:p w:rsidR="0001585B" w:rsidRDefault="0001585B">
      <w:pPr>
        <w:spacing w:before="2" w:line="100" w:lineRule="exact"/>
        <w:rPr>
          <w:sz w:val="10"/>
          <w:szCs w:val="10"/>
        </w:rPr>
      </w:pPr>
    </w:p>
    <w:p w:rsidR="0001585B" w:rsidRDefault="002E39E9">
      <w:pPr>
        <w:ind w:left="2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6</w:t>
      </w:r>
      <w:r>
        <w:rPr>
          <w:rFonts w:ascii="Lucida Console" w:eastAsia="Lucida Console" w:hAnsi="Lucida Console" w:cs="Lucida Console"/>
        </w:rPr>
        <w:t>8.16</w:t>
      </w:r>
      <w:r>
        <w:rPr>
          <w:rFonts w:ascii="Lucida Console" w:eastAsia="Lucida Console" w:hAnsi="Lucida Console" w:cs="Lucida Console"/>
          <w:spacing w:val="2"/>
        </w:rPr>
        <w:t>8</w:t>
      </w:r>
      <w:r>
        <w:rPr>
          <w:rFonts w:ascii="Lucida Console" w:eastAsia="Lucida Console" w:hAnsi="Lucida Console" w:cs="Lucida Console"/>
        </w:rPr>
        <w:t xml:space="preserve">2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:26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7293   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:7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4.453</w:t>
      </w:r>
    </w:p>
    <w:p w:rsidR="0001585B" w:rsidRDefault="002E39E9">
      <w:pPr>
        <w:spacing w:before="26"/>
        <w:ind w:left="2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avg_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 xml:space="preserve">rearm   </w:t>
      </w:r>
      <w:r>
        <w:rPr>
          <w:rFonts w:ascii="Lucida Console" w:eastAsia="Lucida Console" w:hAnsi="Lucida Console" w:cs="Lucida Console"/>
          <w:spacing w:val="106"/>
        </w:rPr>
        <w:t xml:space="preserve"> </w:t>
      </w:r>
      <w:r>
        <w:rPr>
          <w:rFonts w:ascii="Lucida Console" w:eastAsia="Lucida Console" w:hAnsi="Lucida Console" w:cs="Lucida Console"/>
        </w:rPr>
        <w:t>stdd</w:t>
      </w:r>
      <w:r>
        <w:rPr>
          <w:rFonts w:ascii="Lucida Console" w:eastAsia="Lucida Console" w:hAnsi="Lucida Console" w:cs="Lucida Console"/>
          <w:spacing w:val="3"/>
        </w:rPr>
        <w:t>e</w:t>
      </w:r>
      <w:r>
        <w:rPr>
          <w:rFonts w:ascii="Lucida Console" w:eastAsia="Lucida Console" w:hAnsi="Lucida Console" w:cs="Lucida Console"/>
        </w:rPr>
        <w:t>v_ya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var_y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 xml:space="preserve">earm </w:t>
      </w:r>
      <w:r>
        <w:rPr>
          <w:rFonts w:ascii="Lucida Console" w:eastAsia="Lucida Console" w:hAnsi="Lucida Console" w:cs="Lucida Console"/>
          <w:spacing w:val="104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_x</w:t>
      </w:r>
    </w:p>
    <w:p w:rsidR="0001585B" w:rsidRDefault="002E39E9">
      <w:pPr>
        <w:spacing w:before="25"/>
        <w:ind w:left="2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Min.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:-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52.3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 xml:space="preserve">33 </w:t>
      </w:r>
      <w:r>
        <w:rPr>
          <w:rFonts w:ascii="Lucida Console" w:eastAsia="Lucida Console" w:hAnsi="Lucida Console" w:cs="Lucida Console"/>
          <w:spacing w:val="110"/>
        </w:rPr>
        <w:t xml:space="preserve"> </w:t>
      </w:r>
      <w:r>
        <w:rPr>
          <w:rFonts w:ascii="Lucida Console" w:eastAsia="Lucida Console" w:hAnsi="Lucida Console" w:cs="Lucida Console"/>
        </w:rPr>
        <w:t xml:space="preserve">Min.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 xml:space="preserve">0.000 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 xml:space="preserve">Min.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 xml:space="preserve">: 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 xml:space="preserve">0.0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 xml:space="preserve">n.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:</w:t>
      </w:r>
      <w:r>
        <w:rPr>
          <w:rFonts w:ascii="Lucida Console" w:eastAsia="Lucida Console" w:hAnsi="Lucida Console" w:cs="Lucida Console"/>
        </w:rPr>
        <w:t>-1.8</w:t>
      </w:r>
      <w:r>
        <w:rPr>
          <w:rFonts w:ascii="Lucida Console" w:eastAsia="Lucida Console" w:hAnsi="Lucida Console" w:cs="Lucida Console"/>
          <w:spacing w:val="2"/>
        </w:rPr>
        <w:t>8</w:t>
      </w:r>
      <w:r>
        <w:rPr>
          <w:rFonts w:ascii="Lucida Console" w:eastAsia="Lucida Console" w:hAnsi="Lucida Console" w:cs="Lucida Console"/>
        </w:rPr>
        <w:t>00</w:t>
      </w:r>
    </w:p>
    <w:p w:rsidR="0001585B" w:rsidRDefault="002E39E9">
      <w:pPr>
        <w:spacing w:before="23"/>
        <w:ind w:left="2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 xml:space="preserve">u.: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0.0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 xml:space="preserve">0.000 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Q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 xml:space="preserve">.: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 xml:space="preserve">0.0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Qu.</w:t>
      </w:r>
      <w:r>
        <w:rPr>
          <w:rFonts w:ascii="Lucida Console" w:eastAsia="Lucida Console" w:hAnsi="Lucida Console" w:cs="Lucida Console"/>
          <w:spacing w:val="3"/>
        </w:rPr>
        <w:t>:</w:t>
      </w:r>
      <w:r>
        <w:rPr>
          <w:rFonts w:ascii="Lucida Console" w:eastAsia="Lucida Console" w:hAnsi="Lucida Console" w:cs="Lucida Console"/>
        </w:rPr>
        <w:t>-0.1</w:t>
      </w:r>
      <w:r>
        <w:rPr>
          <w:rFonts w:ascii="Lucida Console" w:eastAsia="Lucida Console" w:hAnsi="Lucida Console" w:cs="Lucida Console"/>
          <w:spacing w:val="2"/>
        </w:rPr>
        <w:t>4</w:t>
      </w:r>
      <w:r>
        <w:rPr>
          <w:rFonts w:ascii="Lucida Console" w:eastAsia="Lucida Console" w:hAnsi="Lucida Console" w:cs="Lucida Console"/>
        </w:rPr>
        <w:t>00</w:t>
      </w:r>
    </w:p>
    <w:p w:rsidR="0001585B" w:rsidRDefault="002E39E9">
      <w:pPr>
        <w:spacing w:before="25"/>
        <w:ind w:left="2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Medi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0.0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>Medi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 xml:space="preserve">0.000 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Median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 xml:space="preserve">: 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 xml:space="preserve">0.0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dian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0.0</w:t>
      </w:r>
      <w:r>
        <w:rPr>
          <w:rFonts w:ascii="Lucida Console" w:eastAsia="Lucida Console" w:hAnsi="Lucida Console" w:cs="Lucida Console"/>
          <w:spacing w:val="2"/>
        </w:rPr>
        <w:t>6</w:t>
      </w:r>
      <w:r>
        <w:rPr>
          <w:rFonts w:ascii="Lucida Console" w:eastAsia="Lucida Console" w:hAnsi="Lucida Console" w:cs="Lucida Console"/>
        </w:rPr>
        <w:t>00</w:t>
      </w:r>
    </w:p>
    <w:p w:rsidR="0001585B" w:rsidRDefault="002E39E9">
      <w:pPr>
        <w:spacing w:before="25"/>
        <w:ind w:left="2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0.4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 xml:space="preserve">21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: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 xml:space="preserve">1.354 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 xml:space="preserve">57.2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 xml:space="preserve">an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0.1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76</w:t>
      </w:r>
    </w:p>
    <w:p w:rsidR="0001585B" w:rsidRDefault="002E39E9">
      <w:pPr>
        <w:spacing w:before="25"/>
        <w:ind w:left="2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 xml:space="preserve">u.: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0.0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 xml:space="preserve">0.000 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Q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 xml:space="preserve">.: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 xml:space="preserve">0.0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3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Qu.: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0.4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>00</w:t>
      </w:r>
    </w:p>
    <w:p w:rsidR="0001585B" w:rsidRDefault="002E39E9">
      <w:pPr>
        <w:spacing w:before="23" w:line="270" w:lineRule="auto"/>
        <w:ind w:left="220" w:right="55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32.5</w:t>
      </w:r>
      <w:r>
        <w:rPr>
          <w:rFonts w:ascii="Lucida Console" w:eastAsia="Lucida Console" w:hAnsi="Lucida Console" w:cs="Lucida Console"/>
          <w:spacing w:val="2"/>
        </w:rPr>
        <w:t>8</w:t>
      </w:r>
      <w:r>
        <w:rPr>
          <w:rFonts w:ascii="Lucida Console" w:eastAsia="Lucida Console" w:hAnsi="Lucida Console" w:cs="Lucida Console"/>
        </w:rPr>
        <w:t xml:space="preserve">54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:1</w:t>
      </w:r>
      <w:r>
        <w:rPr>
          <w:rFonts w:ascii="Lucida Console" w:eastAsia="Lucida Console" w:hAnsi="Lucida Console" w:cs="Lucida Console"/>
          <w:spacing w:val="2"/>
        </w:rPr>
        <w:t>9</w:t>
      </w:r>
      <w:r>
        <w:rPr>
          <w:rFonts w:ascii="Lucida Console" w:eastAsia="Lucida Console" w:hAnsi="Lucida Console" w:cs="Lucida Console"/>
        </w:rPr>
        <w:t xml:space="preserve">7.508 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:39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09.3 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 xml:space="preserve">x.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1.8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00 gyro</w:t>
      </w:r>
      <w:r>
        <w:rPr>
          <w:rFonts w:ascii="Lucida Console" w:eastAsia="Lucida Console" w:hAnsi="Lucida Console" w:cs="Lucida Console"/>
          <w:spacing w:val="3"/>
        </w:rPr>
        <w:t>s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 xml:space="preserve">arm_y   </w:t>
      </w:r>
      <w:r>
        <w:rPr>
          <w:rFonts w:ascii="Lucida Console" w:eastAsia="Lucida Console" w:hAnsi="Lucida Console" w:cs="Lucida Console"/>
          <w:spacing w:val="105"/>
        </w:rPr>
        <w:t xml:space="preserve"> </w:t>
      </w:r>
      <w:r>
        <w:rPr>
          <w:rFonts w:ascii="Lucida Console" w:eastAsia="Lucida Console" w:hAnsi="Lucida Console" w:cs="Lucida Console"/>
        </w:rPr>
        <w:t>gyro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 xml:space="preserve">arm_z  </w:t>
      </w:r>
      <w:r>
        <w:rPr>
          <w:rFonts w:ascii="Lucida Console" w:eastAsia="Lucida Console" w:hAnsi="Lucida Console" w:cs="Lucida Console"/>
          <w:spacing w:val="106"/>
        </w:rPr>
        <w:t xml:space="preserve"> </w:t>
      </w:r>
      <w:r>
        <w:rPr>
          <w:rFonts w:ascii="Lucida Console" w:eastAsia="Lucida Console" w:hAnsi="Lucida Console" w:cs="Lucida Console"/>
        </w:rPr>
        <w:t>accel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rm_x</w:t>
      </w:r>
    </w:p>
    <w:p w:rsidR="0001585B" w:rsidRDefault="002E39E9">
      <w:pPr>
        <w:ind w:left="2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Min.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:-</w:t>
      </w:r>
      <w:r>
        <w:rPr>
          <w:rFonts w:ascii="Lucida Console" w:eastAsia="Lucida Console" w:hAnsi="Lucida Console" w:cs="Lucida Console"/>
          <w:spacing w:val="2"/>
        </w:rPr>
        <w:t>5</w:t>
      </w:r>
      <w:r>
        <w:rPr>
          <w:rFonts w:ascii="Lucida Console" w:eastAsia="Lucida Console" w:hAnsi="Lucida Console" w:cs="Lucida Console"/>
        </w:rPr>
        <w:t>.730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 </w:t>
      </w:r>
      <w:r>
        <w:rPr>
          <w:rFonts w:ascii="Lucida Console" w:eastAsia="Lucida Console" w:hAnsi="Lucida Console" w:cs="Lucida Console"/>
          <w:spacing w:val="110"/>
        </w:rPr>
        <w:t xml:space="preserve"> </w:t>
      </w:r>
      <w:r>
        <w:rPr>
          <w:rFonts w:ascii="Lucida Console" w:eastAsia="Lucida Console" w:hAnsi="Lucida Console" w:cs="Lucida Console"/>
        </w:rPr>
        <w:t xml:space="preserve">Min.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:-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>.580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</w:rPr>
        <w:t xml:space="preserve">Min.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:-3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>8.000</w:t>
      </w:r>
    </w:p>
    <w:p w:rsidR="0001585B" w:rsidRDefault="002E39E9">
      <w:pPr>
        <w:spacing w:before="25"/>
        <w:ind w:left="2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u.:-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.780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 </w:t>
      </w:r>
      <w:r>
        <w:rPr>
          <w:rFonts w:ascii="Lucida Console" w:eastAsia="Lucida Console" w:hAnsi="Lucida Console" w:cs="Lucida Console"/>
          <w:spacing w:val="107"/>
        </w:rPr>
        <w:t xml:space="preserve"> </w:t>
      </w: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u.:-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.310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</w:t>
      </w:r>
      <w:r>
        <w:rPr>
          <w:rFonts w:ascii="Lucida Console" w:eastAsia="Lucida Console" w:hAnsi="Lucida Console" w:cs="Lucida Console"/>
          <w:spacing w:val="108"/>
        </w:rPr>
        <w:t xml:space="preserve"> </w:t>
      </w: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Q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.:-1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7.000</w:t>
      </w:r>
    </w:p>
    <w:p w:rsidR="0001585B" w:rsidRDefault="002E39E9">
      <w:pPr>
        <w:spacing w:before="23"/>
        <w:ind w:left="2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Medi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:-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.020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 </w:t>
      </w:r>
      <w:r>
        <w:rPr>
          <w:rFonts w:ascii="Lucida Console" w:eastAsia="Lucida Console" w:hAnsi="Lucida Console" w:cs="Lucida Console"/>
          <w:spacing w:val="110"/>
        </w:rPr>
        <w:t xml:space="preserve"> </w:t>
      </w:r>
      <w:r>
        <w:rPr>
          <w:rFonts w:ascii="Lucida Console" w:eastAsia="Lucida Console" w:hAnsi="Lucida Console" w:cs="Lucida Console"/>
        </w:rPr>
        <w:t>Medi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:-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.020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</w:rPr>
        <w:t>Median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-</w:t>
      </w:r>
      <w:r>
        <w:rPr>
          <w:rFonts w:ascii="Lucida Console" w:eastAsia="Lucida Console" w:hAnsi="Lucida Console" w:cs="Lucida Console"/>
        </w:rPr>
        <w:t>6.000</w:t>
      </w:r>
    </w:p>
    <w:p w:rsidR="0001585B" w:rsidRDefault="002E39E9">
      <w:pPr>
        <w:spacing w:before="25"/>
        <w:ind w:left="2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:-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.004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 xml:space="preserve">08 </w:t>
      </w:r>
      <w:r>
        <w:rPr>
          <w:rFonts w:ascii="Lucida Console" w:eastAsia="Lucida Console" w:hAnsi="Lucida Console" w:cs="Lucida Console"/>
          <w:spacing w:val="110"/>
        </w:rPr>
        <w:t xml:space="preserve"> </w:t>
      </w: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.093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2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-</w:t>
      </w:r>
      <w:r>
        <w:rPr>
          <w:rFonts w:ascii="Lucida Console" w:eastAsia="Lucida Console" w:hAnsi="Lucida Console" w:cs="Lucida Console"/>
        </w:rPr>
        <w:t>6.445</w:t>
      </w:r>
    </w:p>
    <w:p w:rsidR="0001585B" w:rsidRDefault="002E39E9">
      <w:pPr>
        <w:spacing w:before="25"/>
        <w:ind w:left="2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.830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.480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Q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.: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3.000</w:t>
      </w:r>
    </w:p>
    <w:p w:rsidR="0001585B" w:rsidRDefault="002E39E9">
      <w:pPr>
        <w:spacing w:before="25" w:line="269" w:lineRule="auto"/>
        <w:ind w:left="220" w:right="1038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5</w:t>
      </w:r>
      <w:r>
        <w:rPr>
          <w:rFonts w:ascii="Lucida Console" w:eastAsia="Lucida Console" w:hAnsi="Lucida Console" w:cs="Lucida Console"/>
        </w:rPr>
        <w:t>.170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>.350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2</w:t>
      </w:r>
      <w:r>
        <w:rPr>
          <w:rFonts w:ascii="Lucida Console" w:eastAsia="Lucida Console" w:hAnsi="Lucida Console" w:cs="Lucida Console"/>
          <w:spacing w:val="2"/>
        </w:rPr>
        <w:t>7</w:t>
      </w:r>
      <w:r>
        <w:rPr>
          <w:rFonts w:ascii="Lucida Console" w:eastAsia="Lucida Console" w:hAnsi="Lucida Console" w:cs="Lucida Console"/>
        </w:rPr>
        <w:t>9.000 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 xml:space="preserve">arm_y </w:t>
      </w:r>
      <w:r>
        <w:rPr>
          <w:rFonts w:ascii="Lucida Console" w:eastAsia="Lucida Console" w:hAnsi="Lucida Console" w:cs="Lucida Console"/>
          <w:spacing w:val="103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t_for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arm_x</w:t>
      </w:r>
      <w:r>
        <w:rPr>
          <w:rFonts w:ascii="Lucida Console" w:eastAsia="Lucida Console" w:hAnsi="Lucida Console" w:cs="Lucida Console"/>
          <w:spacing w:val="103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 xml:space="preserve">m_y Min.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:-</w:t>
      </w:r>
      <w:r>
        <w:rPr>
          <w:rFonts w:ascii="Lucida Console" w:eastAsia="Lucida Console" w:hAnsi="Lucida Console" w:cs="Lucida Console"/>
          <w:spacing w:val="2"/>
        </w:rPr>
        <w:t>4</w:t>
      </w:r>
      <w:r>
        <w:rPr>
          <w:rFonts w:ascii="Lucida Console" w:eastAsia="Lucida Console" w:hAnsi="Lucida Console" w:cs="Lucida Console"/>
        </w:rPr>
        <w:t xml:space="preserve">67.00 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 xml:space="preserve">in.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 xml:space="preserve">:-366 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 xml:space="preserve">in.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:-1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 xml:space="preserve">60.0 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 xml:space="preserve">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:-725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</w:t>
      </w:r>
    </w:p>
    <w:p w:rsidR="0001585B" w:rsidRDefault="002E39E9">
      <w:pPr>
        <w:spacing w:before="1"/>
        <w:ind w:left="2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 xml:space="preserve">75.75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Qu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:-210  </w:t>
      </w:r>
      <w:r>
        <w:rPr>
          <w:rFonts w:ascii="Lucida Console" w:eastAsia="Lucida Console" w:hAnsi="Lucida Console" w:cs="Lucida Console"/>
          <w:spacing w:val="11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-</w:t>
      </w:r>
      <w:r>
        <w:rPr>
          <w:rFonts w:ascii="Lucida Console" w:eastAsia="Lucida Console" w:hAnsi="Lucida Console" w:cs="Lucida Console"/>
          <w:spacing w:val="2"/>
        </w:rPr>
        <w:t>5</w:t>
      </w:r>
      <w:r>
        <w:rPr>
          <w:rFonts w:ascii="Lucida Console" w:eastAsia="Lucida Console" w:hAnsi="Lucida Console" w:cs="Lucida Console"/>
        </w:rPr>
        <w:t xml:space="preserve">89.0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Qu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-76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</w:t>
      </w:r>
    </w:p>
    <w:p w:rsidR="0001585B" w:rsidRDefault="002E39E9">
      <w:pPr>
        <w:spacing w:before="25"/>
        <w:ind w:left="2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Medi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 xml:space="preserve">29.50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edian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 xml:space="preserve">:-181 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edi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-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 xml:space="preserve">30.5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ian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653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</w:t>
      </w:r>
    </w:p>
    <w:p w:rsidR="0001585B" w:rsidRDefault="002E39E9">
      <w:pPr>
        <w:spacing w:before="23"/>
        <w:ind w:left="2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 xml:space="preserve">71.47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 xml:space="preserve">ean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 xml:space="preserve">:-163 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 xml:space="preserve">ean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-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 xml:space="preserve">48.7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 xml:space="preserve">n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358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6</w:t>
      </w:r>
    </w:p>
    <w:p w:rsidR="0001585B" w:rsidRDefault="002E39E9">
      <w:pPr>
        <w:spacing w:before="25"/>
        <w:ind w:left="2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 xml:space="preserve">97.00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>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Qu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:-150  </w:t>
      </w:r>
      <w:r>
        <w:rPr>
          <w:rFonts w:ascii="Lucida Console" w:eastAsia="Lucida Console" w:hAnsi="Lucida Console" w:cs="Lucida Console"/>
          <w:spacing w:val="11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>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-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 xml:space="preserve">52.0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Qu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747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</w:t>
      </w:r>
    </w:p>
    <w:p w:rsidR="0001585B" w:rsidRDefault="002E39E9">
      <w:pPr>
        <w:spacing w:before="25" w:line="270" w:lineRule="auto"/>
        <w:ind w:left="220" w:right="1277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5</w:t>
      </w:r>
      <w:r>
        <w:rPr>
          <w:rFonts w:ascii="Lucida Console" w:eastAsia="Lucida Console" w:hAnsi="Lucida Console" w:cs="Lucida Console"/>
        </w:rPr>
        <w:t xml:space="preserve">75.00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 xml:space="preserve">ax.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 xml:space="preserve">239 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 xml:space="preserve">ax.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4</w:t>
      </w:r>
      <w:r>
        <w:rPr>
          <w:rFonts w:ascii="Lucida Console" w:eastAsia="Lucida Console" w:hAnsi="Lucida Console" w:cs="Lucida Console"/>
        </w:rPr>
        <w:t xml:space="preserve">13.0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 xml:space="preserve">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:1440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 magn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t_fo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c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asse</w:t>
      </w:r>
    </w:p>
    <w:p w:rsidR="0001585B" w:rsidRDefault="002E39E9">
      <w:pPr>
        <w:spacing w:line="180" w:lineRule="exact"/>
        <w:ind w:left="2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Min.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:-</w:t>
      </w:r>
      <w:r>
        <w:rPr>
          <w:rFonts w:ascii="Lucida Console" w:eastAsia="Lucida Console" w:hAnsi="Lucida Console" w:cs="Lucida Console"/>
          <w:spacing w:val="2"/>
        </w:rPr>
        <w:t>8</w:t>
      </w:r>
      <w:r>
        <w:rPr>
          <w:rFonts w:ascii="Lucida Console" w:eastAsia="Lucida Console" w:hAnsi="Lucida Console" w:cs="Lucida Console"/>
        </w:rPr>
        <w:t xml:space="preserve">76.0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:</w:t>
      </w:r>
      <w:r>
        <w:rPr>
          <w:rFonts w:ascii="Lucida Console" w:eastAsia="Lucida Console" w:hAnsi="Lucida Console" w:cs="Lucida Console"/>
        </w:rPr>
        <w:t>1365</w:t>
      </w:r>
    </w:p>
    <w:p w:rsidR="0001585B" w:rsidRDefault="002E39E9">
      <w:pPr>
        <w:spacing w:before="25"/>
        <w:ind w:left="2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 xml:space="preserve">70.8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>B: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901</w:t>
      </w:r>
    </w:p>
    <w:p w:rsidR="0001585B" w:rsidRDefault="002E39E9">
      <w:pPr>
        <w:spacing w:before="25"/>
        <w:ind w:left="2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Medi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5</w:t>
      </w:r>
      <w:r>
        <w:rPr>
          <w:rFonts w:ascii="Lucida Console" w:eastAsia="Lucida Console" w:hAnsi="Lucida Console" w:cs="Lucida Console"/>
        </w:rPr>
        <w:t xml:space="preserve">60.0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>C: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112</w:t>
      </w:r>
    </w:p>
    <w:p w:rsidR="0001585B" w:rsidRDefault="002E39E9">
      <w:pPr>
        <w:spacing w:before="25"/>
        <w:ind w:left="2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Mean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4</w:t>
      </w:r>
      <w:r>
        <w:rPr>
          <w:rFonts w:ascii="Lucida Console" w:eastAsia="Lucida Console" w:hAnsi="Lucida Console" w:cs="Lucida Console"/>
        </w:rPr>
        <w:t xml:space="preserve">75.2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>D: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276</w:t>
      </w:r>
    </w:p>
    <w:p w:rsidR="0001585B" w:rsidRDefault="002E39E9">
      <w:pPr>
        <w:spacing w:before="23"/>
        <w:ind w:left="2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6</w:t>
      </w:r>
      <w:r>
        <w:rPr>
          <w:rFonts w:ascii="Lucida Console" w:eastAsia="Lucida Console" w:hAnsi="Lucida Console" w:cs="Lucida Console"/>
        </w:rPr>
        <w:t xml:space="preserve">70.0 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>E</w:t>
      </w:r>
      <w:r>
        <w:rPr>
          <w:rFonts w:ascii="Lucida Console" w:eastAsia="Lucida Console" w:hAnsi="Lucida Console" w:cs="Lucida Console"/>
          <w:spacing w:val="2"/>
        </w:rPr>
        <w:t>:</w:t>
      </w:r>
      <w:r>
        <w:rPr>
          <w:rFonts w:ascii="Lucida Console" w:eastAsia="Lucida Console" w:hAnsi="Lucida Console" w:cs="Lucida Console"/>
        </w:rPr>
        <w:t>1370</w:t>
      </w:r>
    </w:p>
    <w:p w:rsidR="0001585B" w:rsidRDefault="002E39E9">
      <w:pPr>
        <w:spacing w:before="25"/>
        <w:ind w:left="2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:1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40.0</w:t>
      </w:r>
    </w:p>
    <w:p w:rsidR="0001585B" w:rsidRDefault="002E39E9">
      <w:pPr>
        <w:spacing w:before="25"/>
        <w:ind w:left="2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[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ched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</w:rPr>
        <w:t>getO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tio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("max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prin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")</w:t>
      </w:r>
      <w:r>
        <w:rPr>
          <w:rFonts w:ascii="Lucida Console" w:eastAsia="Lucida Console" w:hAnsi="Lucida Console" w:cs="Lucida Console"/>
          <w:spacing w:val="-26"/>
        </w:rPr>
        <w:t xml:space="preserve"> </w:t>
      </w:r>
      <w:r>
        <w:rPr>
          <w:rFonts w:ascii="Lucida Console" w:eastAsia="Lucida Console" w:hAnsi="Lucida Console" w:cs="Lucida Console"/>
        </w:rPr>
        <w:t>-- om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tted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row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]</w:t>
      </w:r>
    </w:p>
    <w:p w:rsidR="0001585B" w:rsidRDefault="002E39E9">
      <w:pPr>
        <w:spacing w:before="26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pai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s(da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a[8: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5])</w:t>
      </w:r>
    </w:p>
    <w:p w:rsidR="0001585B" w:rsidRDefault="002E39E9">
      <w:pPr>
        <w:spacing w:before="23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#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la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(c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ass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)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and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prior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1"/>
        </w:rPr>
        <w:t>(</w:t>
      </w:r>
      <w:r>
        <w:rPr>
          <w:rFonts w:ascii="Lucida Console" w:eastAsia="Lucida Console" w:hAnsi="Lucida Console" w:cs="Lucida Console"/>
        </w:rPr>
        <w:t>-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las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e)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co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umn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ndex</w:t>
      </w:r>
    </w:p>
    <w:p w:rsidR="0001585B" w:rsidRDefault="002E39E9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last</w:t>
      </w:r>
      <w:r>
        <w:rPr>
          <w:rFonts w:ascii="Lucida Console" w:eastAsia="Lucida Console" w:hAnsi="Lucida Console" w:cs="Lucida Console"/>
          <w:spacing w:val="-3"/>
        </w:rPr>
        <w:t xml:space="preserve"> </w:t>
      </w:r>
      <w:r>
        <w:rPr>
          <w:rFonts w:ascii="Lucida Console" w:eastAsia="Lucida Console" w:hAnsi="Lucida Console" w:cs="Lucida Console"/>
        </w:rPr>
        <w:t>&lt;-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s.nu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eri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(ncol</w:t>
      </w:r>
      <w:r>
        <w:rPr>
          <w:rFonts w:ascii="Lucida Console" w:eastAsia="Lucida Console" w:hAnsi="Lucida Console" w:cs="Lucida Console"/>
          <w:spacing w:val="2"/>
        </w:rPr>
        <w:t>(</w:t>
      </w:r>
      <w:r>
        <w:rPr>
          <w:rFonts w:ascii="Lucida Console" w:eastAsia="Lucida Console" w:hAnsi="Lucida Console" w:cs="Lucida Console"/>
        </w:rPr>
        <w:t>data</w:t>
      </w:r>
      <w:r>
        <w:rPr>
          <w:rFonts w:ascii="Lucida Console" w:eastAsia="Lucida Console" w:hAnsi="Lucida Console" w:cs="Lucida Console"/>
          <w:spacing w:val="2"/>
        </w:rPr>
        <w:t>)</w:t>
      </w:r>
      <w:r>
        <w:rPr>
          <w:rFonts w:ascii="Lucida Console" w:eastAsia="Lucida Console" w:hAnsi="Lucida Console" w:cs="Lucida Console"/>
        </w:rPr>
        <w:t>)</w:t>
      </w:r>
    </w:p>
    <w:p w:rsidR="0001585B" w:rsidRDefault="002E39E9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pri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</w:rPr>
        <w:t>&lt;- last</w:t>
      </w:r>
      <w:r>
        <w:rPr>
          <w:rFonts w:ascii="Lucida Console" w:eastAsia="Lucida Console" w:hAnsi="Lucida Console" w:cs="Lucida Console"/>
          <w:spacing w:val="-3"/>
        </w:rPr>
        <w:t xml:space="preserve"> </w:t>
      </w:r>
      <w:r>
        <w:rPr>
          <w:rFonts w:ascii="Lucida Console" w:eastAsia="Lucida Console" w:hAnsi="Lucida Console" w:cs="Lucida Console"/>
        </w:rPr>
        <w:t>-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</w:p>
    <w:p w:rsidR="0001585B" w:rsidRDefault="002E39E9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#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iabl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to nume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ics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c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rre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ation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chec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,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ex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ept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the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"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lass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"</w:t>
      </w:r>
    </w:p>
    <w:p w:rsidR="0001585B" w:rsidRDefault="002E39E9">
      <w:pPr>
        <w:spacing w:before="23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for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(i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in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1:p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ior)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{</w:t>
      </w:r>
    </w:p>
    <w:p w:rsidR="0001585B" w:rsidRDefault="002E39E9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+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d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ta[,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]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&lt;- as.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umeri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(dat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[,i]</w:t>
      </w:r>
      <w:r>
        <w:rPr>
          <w:rFonts w:ascii="Lucida Console" w:eastAsia="Lucida Console" w:hAnsi="Lucida Console" w:cs="Lucida Console"/>
          <w:spacing w:val="2"/>
        </w:rPr>
        <w:t>)</w:t>
      </w:r>
      <w:r>
        <w:rPr>
          <w:rFonts w:ascii="Lucida Console" w:eastAsia="Lucida Console" w:hAnsi="Lucida Console" w:cs="Lucida Console"/>
        </w:rPr>
        <w:t>}</w:t>
      </w:r>
    </w:p>
    <w:p w:rsidR="0001585B" w:rsidRDefault="002E39E9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</w:p>
    <w:p w:rsidR="0001585B" w:rsidRDefault="002E39E9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#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e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able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mult</w:t>
      </w:r>
      <w:r>
        <w:rPr>
          <w:rFonts w:ascii="Lucida Console" w:eastAsia="Lucida Console" w:hAnsi="Lucida Console" w:cs="Lucida Console"/>
          <w:spacing w:val="3"/>
        </w:rPr>
        <w:t>i</w:t>
      </w:r>
      <w:r>
        <w:rPr>
          <w:rFonts w:ascii="Lucida Console" w:eastAsia="Lucida Console" w:hAnsi="Lucida Console" w:cs="Lucida Console"/>
        </w:rPr>
        <w:t>-co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pro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essi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g</w:t>
      </w:r>
    </w:p>
    <w:p w:rsidR="0001585B" w:rsidRDefault="002E39E9">
      <w:pPr>
        <w:spacing w:before="23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lib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ary(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oPar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lle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)</w:t>
      </w:r>
    </w:p>
    <w:p w:rsidR="0001585B" w:rsidRDefault="002E39E9">
      <w:pPr>
        <w:spacing w:before="25" w:line="270" w:lineRule="auto"/>
        <w:ind w:left="100" w:right="5136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Loadi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re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uired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pa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kage: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ch Loadi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re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uired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pa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kage: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iter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tors Loadi</w:t>
      </w:r>
      <w:r>
        <w:rPr>
          <w:rFonts w:ascii="Lucida Console" w:eastAsia="Lucida Console" w:hAnsi="Lucida Console" w:cs="Lucida Console"/>
          <w:spacing w:val="3"/>
        </w:rPr>
        <w:t>n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re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uired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pa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kage: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para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lel</w:t>
      </w:r>
    </w:p>
    <w:p w:rsidR="0001585B" w:rsidRDefault="002E39E9">
      <w:pPr>
        <w:spacing w:line="180" w:lineRule="exact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#cl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&lt;-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keCl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ste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(dete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tCor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s())</w:t>
      </w:r>
    </w:p>
    <w:p w:rsidR="0001585B" w:rsidRDefault="002E39E9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reg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ster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oPar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lle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()</w:t>
      </w:r>
    </w:p>
    <w:p w:rsidR="0001585B" w:rsidRDefault="002E39E9">
      <w:pPr>
        <w:spacing w:before="26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set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seed</w:t>
      </w:r>
      <w:r>
        <w:rPr>
          <w:rFonts w:ascii="Lucida Console" w:eastAsia="Lucida Console" w:hAnsi="Lucida Console" w:cs="Lucida Console"/>
          <w:spacing w:val="2"/>
        </w:rPr>
        <w:t>(</w:t>
      </w:r>
      <w:r>
        <w:rPr>
          <w:rFonts w:ascii="Lucida Console" w:eastAsia="Lucida Console" w:hAnsi="Lucida Console" w:cs="Lucida Console"/>
        </w:rPr>
        <w:t>1234</w:t>
      </w:r>
      <w:r>
        <w:rPr>
          <w:rFonts w:ascii="Lucida Console" w:eastAsia="Lucida Console" w:hAnsi="Lucida Console" w:cs="Lucida Console"/>
          <w:spacing w:val="2"/>
        </w:rPr>
        <w:t>5</w:t>
      </w:r>
      <w:r>
        <w:rPr>
          <w:rFonts w:ascii="Lucida Console" w:eastAsia="Lucida Console" w:hAnsi="Lucida Console" w:cs="Lucida Console"/>
        </w:rPr>
        <w:t>)</w:t>
      </w:r>
    </w:p>
    <w:p w:rsidR="0001585B" w:rsidRDefault="002E39E9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dat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Trai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&lt;-da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a[1</w:t>
      </w:r>
      <w:r>
        <w:rPr>
          <w:rFonts w:ascii="Lucida Console" w:eastAsia="Lucida Console" w:hAnsi="Lucida Console" w:cs="Lucida Console"/>
          <w:spacing w:val="2"/>
        </w:rPr>
        <w:t>:</w:t>
      </w:r>
      <w:r>
        <w:rPr>
          <w:rFonts w:ascii="Lucida Console" w:eastAsia="Lucida Console" w:hAnsi="Lucida Console" w:cs="Lucida Console"/>
        </w:rPr>
        <w:t>4004,]</w:t>
      </w:r>
    </w:p>
    <w:p w:rsidR="0001585B" w:rsidRDefault="002E39E9">
      <w:pPr>
        <w:spacing w:before="23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dat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Test</w:t>
      </w:r>
      <w:r>
        <w:rPr>
          <w:rFonts w:ascii="Lucida Console" w:eastAsia="Lucida Console" w:hAnsi="Lucida Console" w:cs="Lucida Console"/>
          <w:spacing w:val="2"/>
        </w:rPr>
        <w:t>&lt;</w:t>
      </w:r>
      <w:r>
        <w:rPr>
          <w:rFonts w:ascii="Lucida Console" w:eastAsia="Lucida Console" w:hAnsi="Lucida Console" w:cs="Lucida Console"/>
        </w:rPr>
        <w:t>-dat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[40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5:402</w:t>
      </w:r>
      <w:r>
        <w:rPr>
          <w:rFonts w:ascii="Lucida Console" w:eastAsia="Lucida Console" w:hAnsi="Lucida Console" w:cs="Lucida Console"/>
          <w:spacing w:val="2"/>
        </w:rPr>
        <w:t>4</w:t>
      </w:r>
      <w:r>
        <w:rPr>
          <w:rFonts w:ascii="Lucida Console" w:eastAsia="Lucida Console" w:hAnsi="Lucida Console" w:cs="Lucida Console"/>
        </w:rPr>
        <w:t>,]</w:t>
      </w:r>
    </w:p>
    <w:p w:rsidR="0001585B" w:rsidRDefault="002E39E9">
      <w:pPr>
        <w:spacing w:before="25" w:line="270" w:lineRule="auto"/>
        <w:ind w:left="100" w:right="441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cor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check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&lt;-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or(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ataTr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in[,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-c(l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st)</w:t>
      </w:r>
      <w:r>
        <w:rPr>
          <w:rFonts w:ascii="Lucida Console" w:eastAsia="Lucida Console" w:hAnsi="Lucida Console" w:cs="Lucida Console"/>
          <w:spacing w:val="2"/>
        </w:rPr>
        <w:t>]</w:t>
      </w:r>
      <w:r>
        <w:rPr>
          <w:rFonts w:ascii="Lucida Console" w:eastAsia="Lucida Console" w:hAnsi="Lucida Console" w:cs="Lucida Console"/>
        </w:rPr>
        <w:t>) Warni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sage:</w:t>
      </w:r>
    </w:p>
    <w:p w:rsidR="0001585B" w:rsidRDefault="002E39E9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In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co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(dat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Trai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[,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-</w:t>
      </w:r>
      <w:r>
        <w:rPr>
          <w:rFonts w:ascii="Lucida Console" w:eastAsia="Lucida Console" w:hAnsi="Lucida Console" w:cs="Lucida Console"/>
        </w:rPr>
        <w:t>c(las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)])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: the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sta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dard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evia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ion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ro</w:t>
      </w:r>
    </w:p>
    <w:p w:rsidR="0001585B" w:rsidRDefault="002E39E9">
      <w:pPr>
        <w:spacing w:before="23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dia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(cor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chec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)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&lt;-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</w:p>
    <w:p w:rsidR="0001585B" w:rsidRDefault="002E39E9">
      <w:pPr>
        <w:spacing w:before="25" w:line="270" w:lineRule="auto"/>
        <w:ind w:left="100" w:right="76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plo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(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</w:rPr>
        <w:t>le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elpl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t(c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r.che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k,ma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-29"/>
        </w:rPr>
        <w:t xml:space="preserve"> </w:t>
      </w:r>
      <w:r>
        <w:rPr>
          <w:rFonts w:ascii="Lucida Console" w:eastAsia="Lucida Console" w:hAnsi="Lucida Console" w:cs="Lucida Console"/>
        </w:rPr>
        <w:t>="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orr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lation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mat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ix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WLE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feat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res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 train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ng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t",</w:t>
      </w:r>
    </w:p>
    <w:p w:rsidR="0001585B" w:rsidRDefault="002E39E9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+              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ales=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ist(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=lis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(ro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=90),</w:t>
      </w:r>
      <w:r>
        <w:rPr>
          <w:rFonts w:ascii="Lucida Console" w:eastAsia="Lucida Console" w:hAnsi="Lucida Console" w:cs="Lucida Console"/>
          <w:spacing w:val="-31"/>
        </w:rPr>
        <w:t xml:space="preserve"> </w:t>
      </w:r>
      <w:r>
        <w:rPr>
          <w:rFonts w:ascii="Lucida Console" w:eastAsia="Lucida Console" w:hAnsi="Lucida Console" w:cs="Lucida Console"/>
        </w:rPr>
        <w:t>cex=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.0)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)</w:t>
      </w:r>
      <w:r>
        <w:rPr>
          <w:rFonts w:ascii="Lucida Console" w:eastAsia="Lucida Console" w:hAnsi="Lucida Console" w:cs="Lucida Console"/>
        </w:rPr>
        <w:t>)</w:t>
      </w:r>
    </w:p>
    <w:p w:rsidR="0001585B" w:rsidRDefault="002E39E9">
      <w:pPr>
        <w:spacing w:before="23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#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gist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re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res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ion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del:</w:t>
      </w:r>
    </w:p>
    <w:p w:rsidR="0001585B" w:rsidRDefault="002E39E9">
      <w:pPr>
        <w:spacing w:before="25"/>
        <w:ind w:left="100"/>
        <w:rPr>
          <w:rFonts w:ascii="Lucida Console" w:eastAsia="Lucida Console" w:hAnsi="Lucida Console" w:cs="Lucida Console"/>
        </w:rPr>
        <w:sectPr w:rsidR="0001585B">
          <w:pgSz w:w="12240" w:h="15840"/>
          <w:pgMar w:top="1360" w:right="1420" w:bottom="280" w:left="1340" w:header="720" w:footer="720" w:gutter="0"/>
          <w:cols w:space="720"/>
        </w:sect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fit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&lt;-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m(cl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sse</w:t>
      </w:r>
      <w:r>
        <w:rPr>
          <w:rFonts w:ascii="Lucida Console" w:eastAsia="Lucida Console" w:hAnsi="Lucida Console" w:cs="Lucida Console"/>
          <w:spacing w:val="2"/>
        </w:rPr>
        <w:t>~</w:t>
      </w:r>
      <w:r>
        <w:rPr>
          <w:rFonts w:ascii="Lucida Console" w:eastAsia="Lucida Console" w:hAnsi="Lucida Console" w:cs="Lucida Console"/>
        </w:rPr>
        <w:t>.</w:t>
      </w:r>
      <w:r>
        <w:rPr>
          <w:rFonts w:ascii="Lucida Console" w:eastAsia="Lucida Console" w:hAnsi="Lucida Console" w:cs="Lucida Console"/>
          <w:spacing w:val="1"/>
        </w:rPr>
        <w:t>,</w:t>
      </w:r>
      <w:r>
        <w:rPr>
          <w:rFonts w:ascii="Lucida Console" w:eastAsia="Lucida Console" w:hAnsi="Lucida Console" w:cs="Lucida Console"/>
        </w:rPr>
        <w:t>data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=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d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taTr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in,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amily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=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bi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omia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(li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k='lo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it'))</w:t>
      </w:r>
    </w:p>
    <w:p w:rsidR="0001585B" w:rsidRDefault="0001585B">
      <w:pPr>
        <w:spacing w:before="2" w:line="100" w:lineRule="exact"/>
        <w:rPr>
          <w:sz w:val="10"/>
          <w:szCs w:val="10"/>
        </w:rPr>
      </w:pP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Warni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sage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:</w:t>
      </w:r>
    </w:p>
    <w:p w:rsidR="0001585B" w:rsidRDefault="002E39E9">
      <w:pPr>
        <w:spacing w:before="26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1: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In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draw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etai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s(x,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reco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ding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=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FA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SE)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rea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hed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laps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d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li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it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2: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gl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.fit: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alg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rit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did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not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onve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ge</w:t>
      </w:r>
    </w:p>
    <w:p w:rsidR="0001585B" w:rsidRDefault="002E39E9">
      <w:pPr>
        <w:spacing w:before="23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3: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gl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.fit: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fit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ed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robab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liti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nu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eri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ally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0 or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1 occ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rred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sum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ary(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it)</w:t>
      </w:r>
    </w:p>
    <w:p w:rsidR="0001585B" w:rsidRDefault="0001585B">
      <w:pPr>
        <w:spacing w:before="11" w:line="240" w:lineRule="exact"/>
        <w:rPr>
          <w:sz w:val="24"/>
          <w:szCs w:val="24"/>
        </w:rPr>
      </w:pP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Call:</w:t>
      </w:r>
    </w:p>
    <w:p w:rsidR="0001585B" w:rsidRDefault="002E39E9">
      <w:pPr>
        <w:spacing w:before="23" w:line="270" w:lineRule="auto"/>
        <w:ind w:left="620" w:right="1822" w:hanging="4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glm(f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rmula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=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c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asse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., fami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=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ino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ial(l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nk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=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"log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t"), d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ta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=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data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rai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)</w:t>
      </w:r>
    </w:p>
    <w:p w:rsidR="0001585B" w:rsidRDefault="0001585B">
      <w:pPr>
        <w:spacing w:before="6" w:line="220" w:lineRule="exact"/>
        <w:rPr>
          <w:sz w:val="22"/>
          <w:szCs w:val="22"/>
        </w:rPr>
      </w:pP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Devia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ce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sidu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ls: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1506"/>
        <w:gridCol w:w="1446"/>
        <w:gridCol w:w="1445"/>
        <w:gridCol w:w="1306"/>
      </w:tblGrid>
      <w:tr w:rsidR="0001585B">
        <w:trPr>
          <w:trHeight w:hRule="exact" w:val="23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23"/>
              <w:ind w:left="8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Min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23"/>
              <w:ind w:right="18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1Q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23"/>
              <w:ind w:left="54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Me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ian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23"/>
              <w:ind w:right="18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3Q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23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  <w:w w:val="99"/>
              </w:rPr>
              <w:t>M</w:t>
            </w:r>
            <w:r>
              <w:rPr>
                <w:rFonts w:ascii="Lucida Console" w:eastAsia="Lucida Console" w:hAnsi="Lucida Console" w:cs="Lucida Console"/>
                <w:w w:val="99"/>
              </w:rPr>
              <w:t>ax</w:t>
            </w:r>
          </w:p>
        </w:tc>
      </w:tr>
      <w:tr w:rsidR="0001585B">
        <w:trPr>
          <w:trHeight w:hRule="exact" w:val="312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-3.06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e-04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00e</w:t>
            </w: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08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.000</w:t>
            </w:r>
            <w:r>
              <w:rPr>
                <w:rFonts w:ascii="Lucida Console" w:eastAsia="Lucida Console" w:hAnsi="Lucida Console" w:cs="Lucida Console"/>
                <w:spacing w:val="3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-08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00</w:t>
            </w:r>
            <w:r>
              <w:rPr>
                <w:rFonts w:ascii="Lucida Console" w:eastAsia="Lucida Console" w:hAnsi="Lucida Console" w:cs="Lucida Console"/>
                <w:spacing w:val="1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-08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324e</w:t>
            </w: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04</w:t>
            </w:r>
          </w:p>
        </w:tc>
      </w:tr>
    </w:tbl>
    <w:p w:rsidR="0001585B" w:rsidRDefault="0001585B">
      <w:pPr>
        <w:spacing w:before="1" w:line="140" w:lineRule="exact"/>
        <w:rPr>
          <w:sz w:val="15"/>
          <w:szCs w:val="15"/>
        </w:rPr>
      </w:pP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Coeff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cien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s: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(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4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def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ned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ecau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e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of sing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lari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ies)</w:t>
      </w:r>
    </w:p>
    <w:p w:rsidR="0001585B" w:rsidRDefault="002E39E9">
      <w:pPr>
        <w:spacing w:before="23" w:line="270" w:lineRule="auto"/>
        <w:ind w:left="140" w:right="1460" w:firstLine="3253"/>
        <w:jc w:val="both"/>
        <w:rPr>
          <w:rFonts w:ascii="Lucida Console" w:eastAsia="Lucida Console" w:hAnsi="Lucida Console" w:cs="Lucida Console"/>
        </w:rPr>
        <w:sectPr w:rsidR="0001585B">
          <w:pgSz w:w="12240" w:h="15840"/>
          <w:pgMar w:top="1360" w:right="1720" w:bottom="280" w:left="1300" w:header="720" w:footer="720" w:gutter="0"/>
          <w:cols w:space="720"/>
        </w:sectPr>
      </w:pPr>
      <w:r>
        <w:rPr>
          <w:rFonts w:ascii="Lucida Console" w:eastAsia="Lucida Console" w:hAnsi="Lucida Console" w:cs="Lucida Console"/>
        </w:rPr>
        <w:t>Est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mate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Std.</w:t>
      </w:r>
      <w:r>
        <w:rPr>
          <w:rFonts w:ascii="Lucida Console" w:eastAsia="Lucida Console" w:hAnsi="Lucida Console" w:cs="Lucida Console"/>
          <w:spacing w:val="-3"/>
        </w:rPr>
        <w:t xml:space="preserve"> </w:t>
      </w:r>
      <w:r>
        <w:rPr>
          <w:rFonts w:ascii="Lucida Console" w:eastAsia="Lucida Console" w:hAnsi="Lucida Console" w:cs="Lucida Console"/>
        </w:rPr>
        <w:t>Error</w:t>
      </w:r>
      <w:r>
        <w:rPr>
          <w:rFonts w:ascii="Lucida Console" w:eastAsia="Lucida Console" w:hAnsi="Lucida Console" w:cs="Lucida Console"/>
          <w:spacing w:val="-3"/>
        </w:rPr>
        <w:t xml:space="preserve"> 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lue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r(&gt;</w:t>
      </w:r>
      <w:r>
        <w:rPr>
          <w:rFonts w:ascii="Lucida Console" w:eastAsia="Lucida Console" w:hAnsi="Lucida Console" w:cs="Lucida Console"/>
          <w:spacing w:val="2"/>
        </w:rPr>
        <w:t>|</w:t>
      </w:r>
      <w:r>
        <w:rPr>
          <w:rFonts w:ascii="Lucida Console" w:eastAsia="Lucida Console" w:hAnsi="Lucida Console" w:cs="Lucida Console"/>
        </w:rPr>
        <w:t>z|) (Inte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cept)              4.57</w:t>
      </w:r>
      <w:r>
        <w:rPr>
          <w:rFonts w:ascii="Lucida Console" w:eastAsia="Lucida Console" w:hAnsi="Lucida Console" w:cs="Lucida Console"/>
          <w:spacing w:val="2"/>
        </w:rPr>
        <w:t>6</w:t>
      </w:r>
      <w:r>
        <w:rPr>
          <w:rFonts w:ascii="Lucida Console" w:eastAsia="Lucida Console" w:hAnsi="Lucida Console" w:cs="Lucida Console"/>
        </w:rPr>
        <w:t>e+05 1.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>30e+09  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 </w:t>
      </w:r>
      <w:r>
        <w:rPr>
          <w:rFonts w:ascii="Lucida Console" w:eastAsia="Lucida Console" w:hAnsi="Lucida Console" w:cs="Lucida Console"/>
          <w:spacing w:val="3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 user_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 xml:space="preserve">ame               </w:t>
      </w:r>
      <w:r>
        <w:rPr>
          <w:rFonts w:ascii="Lucida Console" w:eastAsia="Lucida Console" w:hAnsi="Lucida Console" w:cs="Lucida Console"/>
          <w:spacing w:val="2"/>
        </w:rPr>
        <w:t>-</w:t>
      </w:r>
      <w:r>
        <w:rPr>
          <w:rFonts w:ascii="Lucida Console" w:eastAsia="Lucida Console" w:hAnsi="Lucida Console" w:cs="Lucida Console"/>
        </w:rPr>
        <w:t>5.21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e+01 1.</w:t>
      </w:r>
      <w:r>
        <w:rPr>
          <w:rFonts w:ascii="Lucida Console" w:eastAsia="Lucida Console" w:hAnsi="Lucida Console" w:cs="Lucida Console"/>
          <w:spacing w:val="2"/>
        </w:rPr>
        <w:t>8</w:t>
      </w:r>
      <w:r>
        <w:rPr>
          <w:rFonts w:ascii="Lucida Console" w:eastAsia="Lucida Console" w:hAnsi="Lucida Console" w:cs="Lucida Console"/>
        </w:rPr>
        <w:t xml:space="preserve">49e+05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 </w:t>
      </w:r>
      <w:r>
        <w:rPr>
          <w:rFonts w:ascii="Lucida Console" w:eastAsia="Lucida Console" w:hAnsi="Lucida Console" w:cs="Lucida Console"/>
          <w:spacing w:val="4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 raw_t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mest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mp_p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 xml:space="preserve">rt_1    </w:t>
      </w:r>
      <w:r>
        <w:rPr>
          <w:rFonts w:ascii="Lucida Console" w:eastAsia="Lucida Console" w:hAnsi="Lucida Console" w:cs="Lucida Console"/>
          <w:spacing w:val="2"/>
        </w:rPr>
        <w:t>-</w:t>
      </w:r>
      <w:r>
        <w:rPr>
          <w:rFonts w:ascii="Lucida Console" w:eastAsia="Lucida Console" w:hAnsi="Lucida Console" w:cs="Lucida Console"/>
        </w:rPr>
        <w:t>3.45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e-04</w:t>
      </w:r>
      <w:r>
        <w:rPr>
          <w:rFonts w:ascii="Lucida Console" w:eastAsia="Lucida Console" w:hAnsi="Lucida Console" w:cs="Lucida Console"/>
          <w:spacing w:val="13"/>
        </w:rPr>
        <w:t xml:space="preserve"> </w:t>
      </w:r>
      <w:r>
        <w:rPr>
          <w:rFonts w:ascii="Lucida Console" w:eastAsia="Lucida Console" w:hAnsi="Lucida Console" w:cs="Lucida Console"/>
        </w:rPr>
        <w:t>9.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>93</w:t>
      </w:r>
      <w:r>
        <w:rPr>
          <w:rFonts w:ascii="Lucida Console" w:eastAsia="Lucida Console" w:hAnsi="Lucida Console" w:cs="Lucida Console"/>
          <w:spacing w:val="1"/>
        </w:rPr>
        <w:t>e</w:t>
      </w:r>
      <w:r>
        <w:rPr>
          <w:rFonts w:ascii="Lucida Console" w:eastAsia="Lucida Console" w:hAnsi="Lucida Console" w:cs="Lucida Console"/>
        </w:rPr>
        <w:t xml:space="preserve">-01 </w:t>
      </w:r>
      <w:r>
        <w:rPr>
          <w:rFonts w:ascii="Lucida Console" w:eastAsia="Lucida Console" w:hAnsi="Lucida Console" w:cs="Lucida Console"/>
          <w:spacing w:val="13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 </w:t>
      </w:r>
      <w:r>
        <w:rPr>
          <w:rFonts w:ascii="Lucida Console" w:eastAsia="Lucida Console" w:hAnsi="Lucida Console" w:cs="Lucida Console"/>
          <w:spacing w:val="17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 raw_t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mest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mp_p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rt_2     1.04</w:t>
      </w:r>
      <w:r>
        <w:rPr>
          <w:rFonts w:ascii="Lucida Console" w:eastAsia="Lucida Console" w:hAnsi="Lucida Console" w:cs="Lucida Console"/>
          <w:spacing w:val="2"/>
        </w:rPr>
        <w:t>5</w:t>
      </w:r>
      <w:r>
        <w:rPr>
          <w:rFonts w:ascii="Lucida Console" w:eastAsia="Lucida Console" w:hAnsi="Lucida Console" w:cs="Lucida Console"/>
        </w:rPr>
        <w:t>e-05</w:t>
      </w:r>
      <w:r>
        <w:rPr>
          <w:rFonts w:ascii="Lucida Console" w:eastAsia="Lucida Console" w:hAnsi="Lucida Console" w:cs="Lucida Console"/>
          <w:spacing w:val="12"/>
        </w:rPr>
        <w:t xml:space="preserve"> </w:t>
      </w:r>
      <w:r>
        <w:rPr>
          <w:rFonts w:ascii="Lucida Console" w:eastAsia="Lucida Console" w:hAnsi="Lucida Console" w:cs="Lucida Console"/>
        </w:rPr>
        <w:t>2.</w:t>
      </w:r>
      <w:r>
        <w:rPr>
          <w:rFonts w:ascii="Lucida Console" w:eastAsia="Lucida Console" w:hAnsi="Lucida Console" w:cs="Lucida Console"/>
          <w:spacing w:val="2"/>
        </w:rPr>
        <w:t>4</w:t>
      </w:r>
      <w:r>
        <w:rPr>
          <w:rFonts w:ascii="Lucida Console" w:eastAsia="Lucida Console" w:hAnsi="Lucida Console" w:cs="Lucida Console"/>
        </w:rPr>
        <w:t>51</w:t>
      </w:r>
      <w:r>
        <w:rPr>
          <w:rFonts w:ascii="Lucida Console" w:eastAsia="Lucida Console" w:hAnsi="Lucida Console" w:cs="Lucida Console"/>
          <w:spacing w:val="1"/>
        </w:rPr>
        <w:t>e</w:t>
      </w:r>
      <w:r>
        <w:rPr>
          <w:rFonts w:ascii="Lucida Console" w:eastAsia="Lucida Console" w:hAnsi="Lucida Console" w:cs="Lucida Console"/>
        </w:rPr>
        <w:t xml:space="preserve">-02 </w:t>
      </w:r>
      <w:r>
        <w:rPr>
          <w:rFonts w:ascii="Lucida Console" w:eastAsia="Lucida Console" w:hAnsi="Lucida Console" w:cs="Lucida Console"/>
          <w:spacing w:val="11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 </w:t>
      </w:r>
      <w:r>
        <w:rPr>
          <w:rFonts w:ascii="Lucida Console" w:eastAsia="Lucida Console" w:hAnsi="Lucida Console" w:cs="Lucida Console"/>
          <w:spacing w:val="15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 cvtd_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imes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 xml:space="preserve">amp          </w:t>
      </w:r>
      <w:r>
        <w:rPr>
          <w:rFonts w:ascii="Lucida Console" w:eastAsia="Lucida Console" w:hAnsi="Lucida Console" w:cs="Lucida Console"/>
          <w:spacing w:val="2"/>
        </w:rPr>
        <w:t>-</w:t>
      </w:r>
      <w:r>
        <w:rPr>
          <w:rFonts w:ascii="Lucida Console" w:eastAsia="Lucida Console" w:hAnsi="Lucida Console" w:cs="Lucida Console"/>
        </w:rPr>
        <w:t>2.20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>e+01</w:t>
      </w:r>
      <w:r>
        <w:rPr>
          <w:rFonts w:ascii="Lucida Console" w:eastAsia="Lucida Console" w:hAnsi="Lucida Console" w:cs="Lucida Console"/>
          <w:spacing w:val="7"/>
        </w:rPr>
        <w:t xml:space="preserve"> </w:t>
      </w:r>
      <w:r>
        <w:rPr>
          <w:rFonts w:ascii="Lucida Console" w:eastAsia="Lucida Console" w:hAnsi="Lucida Console" w:cs="Lucida Console"/>
        </w:rPr>
        <w:t>8.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60e+04 </w:t>
      </w:r>
      <w:r>
        <w:rPr>
          <w:rFonts w:ascii="Lucida Console" w:eastAsia="Lucida Console" w:hAnsi="Lucida Console" w:cs="Lucida Console"/>
          <w:spacing w:val="8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 </w:t>
      </w:r>
      <w:r>
        <w:rPr>
          <w:rFonts w:ascii="Lucida Console" w:eastAsia="Lucida Console" w:hAnsi="Lucida Console" w:cs="Lucida Console"/>
          <w:spacing w:val="11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 new_w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 xml:space="preserve">ndow              </w:t>
      </w:r>
      <w:r>
        <w:rPr>
          <w:rFonts w:ascii="Lucida Console" w:eastAsia="Lucida Console" w:hAnsi="Lucida Console" w:cs="Lucida Console"/>
          <w:spacing w:val="2"/>
        </w:rPr>
        <w:t>-</w:t>
      </w:r>
      <w:r>
        <w:rPr>
          <w:rFonts w:ascii="Lucida Console" w:eastAsia="Lucida Console" w:hAnsi="Lucida Console" w:cs="Lucida Console"/>
        </w:rPr>
        <w:t>7.58</w:t>
      </w:r>
      <w:r>
        <w:rPr>
          <w:rFonts w:ascii="Lucida Console" w:eastAsia="Lucida Console" w:hAnsi="Lucida Console" w:cs="Lucida Console"/>
          <w:spacing w:val="2"/>
        </w:rPr>
        <w:t>4</w:t>
      </w:r>
      <w:r>
        <w:rPr>
          <w:rFonts w:ascii="Lucida Console" w:eastAsia="Lucida Console" w:hAnsi="Lucida Console" w:cs="Lucida Console"/>
        </w:rPr>
        <w:t>e+02 6.</w:t>
      </w:r>
      <w:r>
        <w:rPr>
          <w:rFonts w:ascii="Lucida Console" w:eastAsia="Lucida Console" w:hAnsi="Lucida Console" w:cs="Lucida Console"/>
          <w:spacing w:val="2"/>
        </w:rPr>
        <w:t>4</w:t>
      </w:r>
      <w:r>
        <w:rPr>
          <w:rFonts w:ascii="Lucida Console" w:eastAsia="Lucida Console" w:hAnsi="Lucida Console" w:cs="Lucida Console"/>
        </w:rPr>
        <w:t xml:space="preserve">02e+06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 </w:t>
      </w:r>
      <w:r>
        <w:rPr>
          <w:rFonts w:ascii="Lucida Console" w:eastAsia="Lucida Console" w:hAnsi="Lucida Console" w:cs="Lucida Console"/>
          <w:spacing w:val="4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 num_w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 xml:space="preserve">ndow             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6.76</w:t>
      </w:r>
      <w:r>
        <w:rPr>
          <w:rFonts w:ascii="Lucida Console" w:eastAsia="Lucida Console" w:hAnsi="Lucida Console" w:cs="Lucida Console"/>
          <w:spacing w:val="2"/>
        </w:rPr>
        <w:t>7</w:t>
      </w:r>
      <w:r>
        <w:rPr>
          <w:rFonts w:ascii="Lucida Console" w:eastAsia="Lucida Console" w:hAnsi="Lucida Console" w:cs="Lucida Console"/>
        </w:rPr>
        <w:t>e+00 3.</w:t>
      </w:r>
      <w:r>
        <w:rPr>
          <w:rFonts w:ascii="Lucida Console" w:eastAsia="Lucida Console" w:hAnsi="Lucida Console" w:cs="Lucida Console"/>
          <w:spacing w:val="2"/>
        </w:rPr>
        <w:t>5</w:t>
      </w:r>
      <w:r>
        <w:rPr>
          <w:rFonts w:ascii="Lucida Console" w:eastAsia="Lucida Console" w:hAnsi="Lucida Console" w:cs="Lucida Console"/>
        </w:rPr>
        <w:t>20e+03  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002  </w:t>
      </w:r>
      <w:r>
        <w:rPr>
          <w:rFonts w:ascii="Lucida Console" w:eastAsia="Lucida Console" w:hAnsi="Lucida Console" w:cs="Lucida Console"/>
          <w:spacing w:val="3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998 roll_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 xml:space="preserve">elt              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8.70</w:t>
      </w:r>
      <w:r>
        <w:rPr>
          <w:rFonts w:ascii="Lucida Console" w:eastAsia="Lucida Console" w:hAnsi="Lucida Console" w:cs="Lucida Console"/>
          <w:spacing w:val="2"/>
        </w:rPr>
        <w:t>5</w:t>
      </w:r>
      <w:r>
        <w:rPr>
          <w:rFonts w:ascii="Lucida Console" w:eastAsia="Lucida Console" w:hAnsi="Lucida Console" w:cs="Lucida Console"/>
        </w:rPr>
        <w:t>e-01 3.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>50e+03  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 </w:t>
      </w:r>
      <w:r>
        <w:rPr>
          <w:rFonts w:ascii="Lucida Console" w:eastAsia="Lucida Console" w:hAnsi="Lucida Console" w:cs="Lucida Console"/>
          <w:spacing w:val="3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 pitch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 xml:space="preserve">belt             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3.32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e+00 5.</w:t>
      </w:r>
      <w:r>
        <w:rPr>
          <w:rFonts w:ascii="Lucida Console" w:eastAsia="Lucida Console" w:hAnsi="Lucida Console" w:cs="Lucida Console"/>
          <w:spacing w:val="2"/>
        </w:rPr>
        <w:t>7</w:t>
      </w:r>
      <w:r>
        <w:rPr>
          <w:rFonts w:ascii="Lucida Console" w:eastAsia="Lucida Console" w:hAnsi="Lucida Console" w:cs="Lucida Console"/>
        </w:rPr>
        <w:t>62e+03  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001  </w:t>
      </w:r>
      <w:r>
        <w:rPr>
          <w:rFonts w:ascii="Lucida Console" w:eastAsia="Lucida Console" w:hAnsi="Lucida Console" w:cs="Lucida Console"/>
          <w:spacing w:val="3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 yaw_b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 xml:space="preserve">lt                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9.78</w:t>
      </w:r>
      <w:r>
        <w:rPr>
          <w:rFonts w:ascii="Lucida Console" w:eastAsia="Lucida Console" w:hAnsi="Lucida Console" w:cs="Lucida Console"/>
          <w:spacing w:val="2"/>
        </w:rPr>
        <w:t>4</w:t>
      </w:r>
      <w:r>
        <w:rPr>
          <w:rFonts w:ascii="Lucida Console" w:eastAsia="Lucida Console" w:hAnsi="Lucida Console" w:cs="Lucida Console"/>
        </w:rPr>
        <w:t>e-02 9.</w:t>
      </w:r>
      <w:r>
        <w:rPr>
          <w:rFonts w:ascii="Lucida Console" w:eastAsia="Lucida Console" w:hAnsi="Lucida Console" w:cs="Lucida Console"/>
          <w:spacing w:val="2"/>
        </w:rPr>
        <w:t>7</w:t>
      </w:r>
      <w:r>
        <w:rPr>
          <w:rFonts w:ascii="Lucida Console" w:eastAsia="Lucida Console" w:hAnsi="Lucida Console" w:cs="Lucida Console"/>
        </w:rPr>
        <w:t>81e+02  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 </w:t>
      </w:r>
      <w:r>
        <w:rPr>
          <w:rFonts w:ascii="Lucida Console" w:eastAsia="Lucida Console" w:hAnsi="Lucida Console" w:cs="Lucida Console"/>
          <w:spacing w:val="3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 total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 xml:space="preserve">_belt        </w:t>
      </w:r>
      <w:r>
        <w:rPr>
          <w:rFonts w:ascii="Lucida Console" w:eastAsia="Lucida Console" w:hAnsi="Lucida Console" w:cs="Lucida Console"/>
          <w:spacing w:val="2"/>
        </w:rPr>
        <w:t>-</w:t>
      </w:r>
      <w:r>
        <w:rPr>
          <w:rFonts w:ascii="Lucida Console" w:eastAsia="Lucida Console" w:hAnsi="Lucida Console" w:cs="Lucida Console"/>
        </w:rPr>
        <w:t>4.04</w:t>
      </w:r>
      <w:r>
        <w:rPr>
          <w:rFonts w:ascii="Lucida Console" w:eastAsia="Lucida Console" w:hAnsi="Lucida Console" w:cs="Lucida Console"/>
          <w:spacing w:val="2"/>
        </w:rPr>
        <w:t>4</w:t>
      </w:r>
      <w:r>
        <w:rPr>
          <w:rFonts w:ascii="Lucida Console" w:eastAsia="Lucida Console" w:hAnsi="Lucida Console" w:cs="Lucida Console"/>
        </w:rPr>
        <w:t>e+00</w:t>
      </w:r>
      <w:r>
        <w:rPr>
          <w:rFonts w:ascii="Lucida Console" w:eastAsia="Lucida Console" w:hAnsi="Lucida Console" w:cs="Lucida Console"/>
          <w:spacing w:val="7"/>
        </w:rPr>
        <w:t xml:space="preserve"> </w:t>
      </w:r>
      <w:r>
        <w:rPr>
          <w:rFonts w:ascii="Lucida Console" w:eastAsia="Lucida Console" w:hAnsi="Lucida Console" w:cs="Lucida Console"/>
        </w:rPr>
        <w:t>1.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 xml:space="preserve">89e+04 </w:t>
      </w:r>
      <w:r>
        <w:rPr>
          <w:rFonts w:ascii="Lucida Console" w:eastAsia="Lucida Console" w:hAnsi="Lucida Console" w:cs="Lucida Console"/>
          <w:spacing w:val="8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 </w:t>
      </w:r>
      <w:r>
        <w:rPr>
          <w:rFonts w:ascii="Lucida Console" w:eastAsia="Lucida Console" w:hAnsi="Lucida Console" w:cs="Lucida Console"/>
          <w:spacing w:val="11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 kurto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       1.50</w:t>
      </w:r>
      <w:r>
        <w:rPr>
          <w:rFonts w:ascii="Lucida Console" w:eastAsia="Lucida Console" w:hAnsi="Lucida Console" w:cs="Lucida Console"/>
          <w:spacing w:val="2"/>
        </w:rPr>
        <w:t>7</w:t>
      </w:r>
      <w:r>
        <w:rPr>
          <w:rFonts w:ascii="Lucida Console" w:eastAsia="Lucida Console" w:hAnsi="Lucida Console" w:cs="Lucida Console"/>
        </w:rPr>
        <w:t>e+03</w:t>
      </w:r>
      <w:r>
        <w:rPr>
          <w:rFonts w:ascii="Lucida Console" w:eastAsia="Lucida Console" w:hAnsi="Lucida Console" w:cs="Lucida Console"/>
          <w:spacing w:val="10"/>
        </w:rPr>
        <w:t xml:space="preserve"> </w:t>
      </w:r>
      <w:r>
        <w:rPr>
          <w:rFonts w:ascii="Lucida Console" w:eastAsia="Lucida Console" w:hAnsi="Lucida Console" w:cs="Lucida Console"/>
        </w:rPr>
        <w:t>2.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 xml:space="preserve">20e+07 </w:t>
      </w:r>
      <w:r>
        <w:rPr>
          <w:rFonts w:ascii="Lucida Console" w:eastAsia="Lucida Console" w:hAnsi="Lucida Console" w:cs="Lucida Console"/>
          <w:spacing w:val="10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 </w:t>
      </w:r>
      <w:r>
        <w:rPr>
          <w:rFonts w:ascii="Lucida Console" w:eastAsia="Lucida Console" w:hAnsi="Lucida Console" w:cs="Lucida Console"/>
          <w:spacing w:val="13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 kurto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 xml:space="preserve">elt     </w:t>
      </w:r>
      <w:r>
        <w:rPr>
          <w:rFonts w:ascii="Lucida Console" w:eastAsia="Lucida Console" w:hAnsi="Lucida Console" w:cs="Lucida Console"/>
          <w:spacing w:val="2"/>
        </w:rPr>
        <w:t>-</w:t>
      </w:r>
      <w:r>
        <w:rPr>
          <w:rFonts w:ascii="Lucida Console" w:eastAsia="Lucida Console" w:hAnsi="Lucida Console" w:cs="Lucida Console"/>
        </w:rPr>
        <w:t>3.10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>e+00</w:t>
      </w:r>
      <w:r>
        <w:rPr>
          <w:rFonts w:ascii="Lucida Console" w:eastAsia="Lucida Console" w:hAnsi="Lucida Console" w:cs="Lucida Console"/>
          <w:spacing w:val="13"/>
        </w:rPr>
        <w:t xml:space="preserve"> </w:t>
      </w:r>
      <w:r>
        <w:rPr>
          <w:rFonts w:ascii="Lucida Console" w:eastAsia="Lucida Console" w:hAnsi="Lucida Console" w:cs="Lucida Console"/>
        </w:rPr>
        <w:t>4.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 xml:space="preserve">25e+04 </w:t>
      </w:r>
      <w:r>
        <w:rPr>
          <w:rFonts w:ascii="Lucida Console" w:eastAsia="Lucida Console" w:hAnsi="Lucida Console" w:cs="Lucida Console"/>
          <w:spacing w:val="14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 </w:t>
      </w:r>
      <w:r>
        <w:rPr>
          <w:rFonts w:ascii="Lucida Console" w:eastAsia="Lucida Console" w:hAnsi="Lucida Console" w:cs="Lucida Console"/>
          <w:spacing w:val="17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 kurto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 xml:space="preserve">t               NA       </w:t>
      </w:r>
      <w:r>
        <w:rPr>
          <w:rFonts w:ascii="Lucida Console" w:eastAsia="Lucida Console" w:hAnsi="Lucida Console" w:cs="Lucida Console"/>
          <w:spacing w:val="18"/>
        </w:rPr>
        <w:t xml:space="preserve"> </w:t>
      </w:r>
      <w:r>
        <w:rPr>
          <w:rFonts w:ascii="Lucida Console" w:eastAsia="Lucida Console" w:hAnsi="Lucida Console" w:cs="Lucida Console"/>
        </w:rPr>
        <w:t xml:space="preserve">NA    </w:t>
      </w:r>
      <w:r>
        <w:rPr>
          <w:rFonts w:ascii="Lucida Console" w:eastAsia="Lucida Console" w:hAnsi="Lucida Console" w:cs="Lucida Console"/>
          <w:spacing w:val="18"/>
        </w:rPr>
        <w:t xml:space="preserve"> </w:t>
      </w:r>
      <w:r>
        <w:rPr>
          <w:rFonts w:ascii="Lucida Console" w:eastAsia="Lucida Console" w:hAnsi="Lucida Console" w:cs="Lucida Console"/>
        </w:rPr>
        <w:t xml:space="preserve">NA     </w:t>
      </w:r>
      <w:r>
        <w:rPr>
          <w:rFonts w:ascii="Lucida Console" w:eastAsia="Lucida Console" w:hAnsi="Lucida Console" w:cs="Lucida Console"/>
          <w:spacing w:val="18"/>
        </w:rPr>
        <w:t xml:space="preserve"> </w:t>
      </w:r>
      <w:r>
        <w:rPr>
          <w:rFonts w:ascii="Lucida Console" w:eastAsia="Lucida Console" w:hAnsi="Lucida Console" w:cs="Lucida Console"/>
        </w:rPr>
        <w:t>NA skewn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       6.59</w:t>
      </w:r>
      <w:r>
        <w:rPr>
          <w:rFonts w:ascii="Lucida Console" w:eastAsia="Lucida Console" w:hAnsi="Lucida Console" w:cs="Lucida Console"/>
          <w:spacing w:val="2"/>
        </w:rPr>
        <w:t>5</w:t>
      </w:r>
      <w:r>
        <w:rPr>
          <w:rFonts w:ascii="Lucida Console" w:eastAsia="Lucida Console" w:hAnsi="Lucida Console" w:cs="Lucida Console"/>
        </w:rPr>
        <w:t>e+01</w:t>
      </w:r>
      <w:r>
        <w:rPr>
          <w:rFonts w:ascii="Lucida Console" w:eastAsia="Lucida Console" w:hAnsi="Lucida Console" w:cs="Lucida Console"/>
          <w:spacing w:val="10"/>
        </w:rPr>
        <w:t xml:space="preserve"> </w:t>
      </w:r>
      <w:r>
        <w:rPr>
          <w:rFonts w:ascii="Lucida Console" w:eastAsia="Lucida Console" w:hAnsi="Lucida Console" w:cs="Lucida Console"/>
        </w:rPr>
        <w:t>6.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 xml:space="preserve">59e+05 </w:t>
      </w:r>
      <w:r>
        <w:rPr>
          <w:rFonts w:ascii="Lucida Console" w:eastAsia="Lucida Console" w:hAnsi="Lucida Console" w:cs="Lucida Console"/>
          <w:spacing w:val="10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 </w:t>
      </w:r>
      <w:r>
        <w:rPr>
          <w:rFonts w:ascii="Lucida Console" w:eastAsia="Lucida Console" w:hAnsi="Lucida Console" w:cs="Lucida Console"/>
          <w:spacing w:val="13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 skewn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 xml:space="preserve">lt.1     </w:t>
      </w:r>
      <w:r>
        <w:rPr>
          <w:rFonts w:ascii="Lucida Console" w:eastAsia="Lucida Console" w:hAnsi="Lucida Console" w:cs="Lucida Console"/>
        </w:rPr>
        <w:t>7.31</w:t>
      </w:r>
      <w:r>
        <w:rPr>
          <w:rFonts w:ascii="Lucida Console" w:eastAsia="Lucida Console" w:hAnsi="Lucida Console" w:cs="Lucida Console"/>
          <w:spacing w:val="2"/>
        </w:rPr>
        <w:t>5</w:t>
      </w:r>
      <w:r>
        <w:rPr>
          <w:rFonts w:ascii="Lucida Console" w:eastAsia="Lucida Console" w:hAnsi="Lucida Console" w:cs="Lucida Console"/>
        </w:rPr>
        <w:t>e-01</w:t>
      </w:r>
      <w:r>
        <w:rPr>
          <w:rFonts w:ascii="Lucida Console" w:eastAsia="Lucida Console" w:hAnsi="Lucida Console" w:cs="Lucida Console"/>
          <w:spacing w:val="12"/>
        </w:rPr>
        <w:t xml:space="preserve"> </w:t>
      </w:r>
      <w:r>
        <w:rPr>
          <w:rFonts w:ascii="Lucida Console" w:eastAsia="Lucida Console" w:hAnsi="Lucida Console" w:cs="Lucida Console"/>
        </w:rPr>
        <w:t>1.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 xml:space="preserve">52e+04 </w:t>
      </w:r>
      <w:r>
        <w:rPr>
          <w:rFonts w:ascii="Lucida Console" w:eastAsia="Lucida Console" w:hAnsi="Lucida Console" w:cs="Lucida Console"/>
          <w:spacing w:val="12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 </w:t>
      </w:r>
      <w:r>
        <w:rPr>
          <w:rFonts w:ascii="Lucida Console" w:eastAsia="Lucida Console" w:hAnsi="Lucida Console" w:cs="Lucida Console"/>
          <w:spacing w:val="15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 skewn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 xml:space="preserve">t               NA       </w:t>
      </w:r>
      <w:r>
        <w:rPr>
          <w:rFonts w:ascii="Lucida Console" w:eastAsia="Lucida Console" w:hAnsi="Lucida Console" w:cs="Lucida Console"/>
          <w:spacing w:val="18"/>
        </w:rPr>
        <w:t xml:space="preserve"> </w:t>
      </w:r>
      <w:r>
        <w:rPr>
          <w:rFonts w:ascii="Lucida Console" w:eastAsia="Lucida Console" w:hAnsi="Lucida Console" w:cs="Lucida Console"/>
        </w:rPr>
        <w:t xml:space="preserve">NA    </w:t>
      </w:r>
      <w:r>
        <w:rPr>
          <w:rFonts w:ascii="Lucida Console" w:eastAsia="Lucida Console" w:hAnsi="Lucida Console" w:cs="Lucida Console"/>
          <w:spacing w:val="18"/>
        </w:rPr>
        <w:t xml:space="preserve"> </w:t>
      </w:r>
      <w:r>
        <w:rPr>
          <w:rFonts w:ascii="Lucida Console" w:eastAsia="Lucida Console" w:hAnsi="Lucida Console" w:cs="Lucida Console"/>
        </w:rPr>
        <w:t xml:space="preserve">NA     </w:t>
      </w:r>
      <w:r>
        <w:rPr>
          <w:rFonts w:ascii="Lucida Console" w:eastAsia="Lucida Console" w:hAnsi="Lucida Console" w:cs="Lucida Console"/>
          <w:spacing w:val="18"/>
        </w:rPr>
        <w:t xml:space="preserve"> </w:t>
      </w:r>
      <w:r>
        <w:rPr>
          <w:rFonts w:ascii="Lucida Console" w:eastAsia="Lucida Console" w:hAnsi="Lucida Console" w:cs="Lucida Console"/>
        </w:rPr>
        <w:t>NA max_r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 xml:space="preserve">lt           </w:t>
      </w:r>
      <w:r>
        <w:rPr>
          <w:rFonts w:ascii="Lucida Console" w:eastAsia="Lucida Console" w:hAnsi="Lucida Console" w:cs="Lucida Console"/>
          <w:spacing w:val="2"/>
        </w:rPr>
        <w:t>-</w:t>
      </w:r>
      <w:r>
        <w:rPr>
          <w:rFonts w:ascii="Lucida Console" w:eastAsia="Lucida Console" w:hAnsi="Lucida Console" w:cs="Lucida Console"/>
        </w:rPr>
        <w:t>2.53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e+02</w:t>
      </w:r>
      <w:r>
        <w:rPr>
          <w:rFonts w:ascii="Lucida Console" w:eastAsia="Lucida Console" w:hAnsi="Lucida Console" w:cs="Lucida Console"/>
          <w:spacing w:val="6"/>
        </w:rPr>
        <w:t xml:space="preserve"> </w:t>
      </w:r>
      <w:r>
        <w:rPr>
          <w:rFonts w:ascii="Lucida Console" w:eastAsia="Lucida Console" w:hAnsi="Lucida Console" w:cs="Lucida Console"/>
        </w:rPr>
        <w:t>6.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 xml:space="preserve">33e+06 </w:t>
      </w:r>
      <w:r>
        <w:rPr>
          <w:rFonts w:ascii="Lucida Console" w:eastAsia="Lucida Console" w:hAnsi="Lucida Console" w:cs="Lucida Console"/>
          <w:spacing w:val="7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 </w:t>
      </w:r>
      <w:r>
        <w:rPr>
          <w:rFonts w:ascii="Lucida Console" w:eastAsia="Lucida Console" w:hAnsi="Lucida Console" w:cs="Lucida Console"/>
          <w:spacing w:val="10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 max_p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 xml:space="preserve">elt          </w:t>
      </w:r>
      <w:r>
        <w:rPr>
          <w:rFonts w:ascii="Lucida Console" w:eastAsia="Lucida Console" w:hAnsi="Lucida Console" w:cs="Lucida Console"/>
          <w:spacing w:val="2"/>
        </w:rPr>
        <w:t>-</w:t>
      </w:r>
      <w:r>
        <w:rPr>
          <w:rFonts w:ascii="Lucida Console" w:eastAsia="Lucida Console" w:hAnsi="Lucida Console" w:cs="Lucida Console"/>
        </w:rPr>
        <w:t>3.09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e+01</w:t>
      </w:r>
      <w:r>
        <w:rPr>
          <w:rFonts w:ascii="Lucida Console" w:eastAsia="Lucida Console" w:hAnsi="Lucida Console" w:cs="Lucida Console"/>
          <w:spacing w:val="7"/>
        </w:rPr>
        <w:t xml:space="preserve"> </w:t>
      </w:r>
      <w:r>
        <w:rPr>
          <w:rFonts w:ascii="Lucida Console" w:eastAsia="Lucida Console" w:hAnsi="Lucida Console" w:cs="Lucida Console"/>
        </w:rPr>
        <w:t>4.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 xml:space="preserve">99e+05 </w:t>
      </w:r>
      <w:r>
        <w:rPr>
          <w:rFonts w:ascii="Lucida Console" w:eastAsia="Lucida Console" w:hAnsi="Lucida Console" w:cs="Lucida Console"/>
          <w:spacing w:val="8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 </w:t>
      </w:r>
      <w:r>
        <w:rPr>
          <w:rFonts w:ascii="Lucida Console" w:eastAsia="Lucida Console" w:hAnsi="Lucida Console" w:cs="Lucida Console"/>
          <w:spacing w:val="11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 max_y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 xml:space="preserve">t            </w:t>
      </w:r>
      <w:r>
        <w:rPr>
          <w:rFonts w:ascii="Lucida Console" w:eastAsia="Lucida Console" w:hAnsi="Lucida Console" w:cs="Lucida Console"/>
          <w:spacing w:val="2"/>
        </w:rPr>
        <w:t>-</w:t>
      </w:r>
      <w:r>
        <w:rPr>
          <w:rFonts w:ascii="Lucida Console" w:eastAsia="Lucida Console" w:hAnsi="Lucida Console" w:cs="Lucida Console"/>
        </w:rPr>
        <w:t>1.50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>e+03</w:t>
      </w:r>
      <w:r>
        <w:rPr>
          <w:rFonts w:ascii="Lucida Console" w:eastAsia="Lucida Console" w:hAnsi="Lucida Console" w:cs="Lucida Console"/>
          <w:spacing w:val="4"/>
        </w:rPr>
        <w:t xml:space="preserve"> </w:t>
      </w:r>
      <w:r>
        <w:rPr>
          <w:rFonts w:ascii="Lucida Console" w:eastAsia="Lucida Console" w:hAnsi="Lucida Console" w:cs="Lucida Console"/>
        </w:rPr>
        <w:t>2.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 xml:space="preserve">21e+07 </w:t>
      </w:r>
      <w:r>
        <w:rPr>
          <w:rFonts w:ascii="Lucida Console" w:eastAsia="Lucida Console" w:hAnsi="Lucida Console" w:cs="Lucida Console"/>
          <w:spacing w:val="6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 </w:t>
      </w:r>
      <w:r>
        <w:rPr>
          <w:rFonts w:ascii="Lucida Console" w:eastAsia="Lucida Console" w:hAnsi="Lucida Console" w:cs="Lucida Console"/>
          <w:spacing w:val="8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 min_r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            2.08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>e+02</w:t>
      </w:r>
      <w:r>
        <w:rPr>
          <w:rFonts w:ascii="Lucida Console" w:eastAsia="Lucida Console" w:hAnsi="Lucida Console" w:cs="Lucida Console"/>
          <w:spacing w:val="4"/>
        </w:rPr>
        <w:t xml:space="preserve"> </w:t>
      </w:r>
      <w:r>
        <w:rPr>
          <w:rFonts w:ascii="Lucida Console" w:eastAsia="Lucida Console" w:hAnsi="Lucida Console" w:cs="Lucida Console"/>
        </w:rPr>
        <w:t>5.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 xml:space="preserve">22e+06 </w:t>
      </w:r>
      <w:r>
        <w:rPr>
          <w:rFonts w:ascii="Lucida Console" w:eastAsia="Lucida Console" w:hAnsi="Lucida Console" w:cs="Lucida Console"/>
          <w:spacing w:val="4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 </w:t>
      </w:r>
      <w:r>
        <w:rPr>
          <w:rFonts w:ascii="Lucida Console" w:eastAsia="Lucida Console" w:hAnsi="Lucida Console" w:cs="Lucida Console"/>
          <w:spacing w:val="7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 min_p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           9.59</w:t>
      </w:r>
      <w:r>
        <w:rPr>
          <w:rFonts w:ascii="Lucida Console" w:eastAsia="Lucida Console" w:hAnsi="Lucida Console" w:cs="Lucida Console"/>
          <w:spacing w:val="2"/>
        </w:rPr>
        <w:t>9</w:t>
      </w:r>
      <w:r>
        <w:rPr>
          <w:rFonts w:ascii="Lucida Console" w:eastAsia="Lucida Console" w:hAnsi="Lucida Console" w:cs="Lucida Console"/>
        </w:rPr>
        <w:t>e+01</w:t>
      </w:r>
      <w:r>
        <w:rPr>
          <w:rFonts w:ascii="Lucida Console" w:eastAsia="Lucida Console" w:hAnsi="Lucida Console" w:cs="Lucida Console"/>
          <w:spacing w:val="5"/>
        </w:rPr>
        <w:t xml:space="preserve"> </w:t>
      </w:r>
      <w:r>
        <w:rPr>
          <w:rFonts w:ascii="Lucida Console" w:eastAsia="Lucida Console" w:hAnsi="Lucida Console" w:cs="Lucida Console"/>
        </w:rPr>
        <w:t>8.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 xml:space="preserve">00e+05 </w:t>
      </w:r>
      <w:r>
        <w:rPr>
          <w:rFonts w:ascii="Lucida Console" w:eastAsia="Lucida Console" w:hAnsi="Lucida Console" w:cs="Lucida Console"/>
          <w:spacing w:val="5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 </w:t>
      </w:r>
      <w:r>
        <w:rPr>
          <w:rFonts w:ascii="Lucida Console" w:eastAsia="Lucida Console" w:hAnsi="Lucida Console" w:cs="Lucida Console"/>
          <w:spacing w:val="8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 min_y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 xml:space="preserve">t                    NA       </w:t>
      </w:r>
      <w:r>
        <w:rPr>
          <w:rFonts w:ascii="Lucida Console" w:eastAsia="Lucida Console" w:hAnsi="Lucida Console" w:cs="Lucida Console"/>
          <w:spacing w:val="12"/>
        </w:rPr>
        <w:t xml:space="preserve"> </w:t>
      </w:r>
      <w:r>
        <w:rPr>
          <w:rFonts w:ascii="Lucida Console" w:eastAsia="Lucida Console" w:hAnsi="Lucida Console" w:cs="Lucida Console"/>
        </w:rPr>
        <w:t xml:space="preserve">NA    </w:t>
      </w:r>
      <w:r>
        <w:rPr>
          <w:rFonts w:ascii="Lucida Console" w:eastAsia="Lucida Console" w:hAnsi="Lucida Console" w:cs="Lucida Console"/>
          <w:spacing w:val="12"/>
        </w:rPr>
        <w:t xml:space="preserve"> </w:t>
      </w:r>
      <w:r>
        <w:rPr>
          <w:rFonts w:ascii="Lucida Console" w:eastAsia="Lucida Console" w:hAnsi="Lucida Console" w:cs="Lucida Console"/>
        </w:rPr>
        <w:t xml:space="preserve">NA     </w:t>
      </w:r>
      <w:r>
        <w:rPr>
          <w:rFonts w:ascii="Lucida Console" w:eastAsia="Lucida Console" w:hAnsi="Lucida Console" w:cs="Lucida Console"/>
          <w:spacing w:val="12"/>
        </w:rPr>
        <w:t xml:space="preserve"> </w:t>
      </w:r>
      <w:r>
        <w:rPr>
          <w:rFonts w:ascii="Lucida Console" w:eastAsia="Lucida Console" w:hAnsi="Lucida Console" w:cs="Lucida Console"/>
        </w:rPr>
        <w:t>NA ampli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ude_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      3.14</w:t>
      </w:r>
      <w:r>
        <w:rPr>
          <w:rFonts w:ascii="Lucida Console" w:eastAsia="Lucida Console" w:hAnsi="Lucida Console" w:cs="Lucida Console"/>
          <w:spacing w:val="2"/>
        </w:rPr>
        <w:t>9</w:t>
      </w:r>
      <w:r>
        <w:rPr>
          <w:rFonts w:ascii="Lucida Console" w:eastAsia="Lucida Console" w:hAnsi="Lucida Console" w:cs="Lucida Console"/>
        </w:rPr>
        <w:t>e+02</w:t>
      </w:r>
      <w:r>
        <w:rPr>
          <w:rFonts w:ascii="Lucida Console" w:eastAsia="Lucida Console" w:hAnsi="Lucida Console" w:cs="Lucida Console"/>
          <w:spacing w:val="11"/>
        </w:rPr>
        <w:t xml:space="preserve"> </w:t>
      </w:r>
      <w:r>
        <w:rPr>
          <w:rFonts w:ascii="Lucida Console" w:eastAsia="Lucida Console" w:hAnsi="Lucida Console" w:cs="Lucida Console"/>
        </w:rPr>
        <w:t>5.</w:t>
      </w:r>
      <w:r>
        <w:rPr>
          <w:rFonts w:ascii="Lucida Console" w:eastAsia="Lucida Console" w:hAnsi="Lucida Console" w:cs="Lucida Console"/>
          <w:spacing w:val="2"/>
        </w:rPr>
        <w:t>8</w:t>
      </w:r>
      <w:r>
        <w:rPr>
          <w:rFonts w:ascii="Lucida Console" w:eastAsia="Lucida Console" w:hAnsi="Lucida Console" w:cs="Lucida Console"/>
        </w:rPr>
        <w:t xml:space="preserve">52e+06 </w:t>
      </w:r>
      <w:r>
        <w:rPr>
          <w:rFonts w:ascii="Lucida Console" w:eastAsia="Lucida Console" w:hAnsi="Lucida Console" w:cs="Lucida Console"/>
          <w:spacing w:val="11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 </w:t>
      </w:r>
      <w:r>
        <w:rPr>
          <w:rFonts w:ascii="Lucida Console" w:eastAsia="Lucida Console" w:hAnsi="Lucida Console" w:cs="Lucida Console"/>
          <w:spacing w:val="14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 ampli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ude_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 xml:space="preserve">belt            NA       </w:t>
      </w:r>
      <w:r>
        <w:rPr>
          <w:rFonts w:ascii="Lucida Console" w:eastAsia="Lucida Console" w:hAnsi="Lucida Console" w:cs="Lucida Console"/>
          <w:spacing w:val="21"/>
        </w:rPr>
        <w:t xml:space="preserve"> </w:t>
      </w:r>
      <w:r>
        <w:rPr>
          <w:rFonts w:ascii="Lucida Console" w:eastAsia="Lucida Console" w:hAnsi="Lucida Console" w:cs="Lucida Console"/>
        </w:rPr>
        <w:t xml:space="preserve">NA    </w:t>
      </w:r>
      <w:r>
        <w:rPr>
          <w:rFonts w:ascii="Lucida Console" w:eastAsia="Lucida Console" w:hAnsi="Lucida Console" w:cs="Lucida Console"/>
          <w:spacing w:val="21"/>
        </w:rPr>
        <w:t xml:space="preserve"> </w:t>
      </w:r>
      <w:r>
        <w:rPr>
          <w:rFonts w:ascii="Lucida Console" w:eastAsia="Lucida Console" w:hAnsi="Lucida Console" w:cs="Lucida Console"/>
        </w:rPr>
        <w:t xml:space="preserve">NA     </w:t>
      </w:r>
      <w:r>
        <w:rPr>
          <w:rFonts w:ascii="Lucida Console" w:eastAsia="Lucida Console" w:hAnsi="Lucida Console" w:cs="Lucida Console"/>
          <w:spacing w:val="21"/>
        </w:rPr>
        <w:t xml:space="preserve"> </w:t>
      </w:r>
      <w:r>
        <w:rPr>
          <w:rFonts w:ascii="Lucida Console" w:eastAsia="Lucida Console" w:hAnsi="Lucida Console" w:cs="Lucida Console"/>
        </w:rPr>
        <w:t>NA ampli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ude_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 xml:space="preserve">lt              NA       </w:t>
      </w:r>
      <w:r>
        <w:rPr>
          <w:rFonts w:ascii="Lucida Console" w:eastAsia="Lucida Console" w:hAnsi="Lucida Console" w:cs="Lucida Console"/>
          <w:spacing w:val="19"/>
        </w:rPr>
        <w:t xml:space="preserve"> </w:t>
      </w:r>
      <w:r>
        <w:rPr>
          <w:rFonts w:ascii="Lucida Console" w:eastAsia="Lucida Console" w:hAnsi="Lucida Console" w:cs="Lucida Console"/>
        </w:rPr>
        <w:t xml:space="preserve">NA    </w:t>
      </w:r>
      <w:r>
        <w:rPr>
          <w:rFonts w:ascii="Lucida Console" w:eastAsia="Lucida Console" w:hAnsi="Lucida Console" w:cs="Lucida Console"/>
          <w:spacing w:val="19"/>
        </w:rPr>
        <w:t xml:space="preserve"> </w:t>
      </w:r>
      <w:r>
        <w:rPr>
          <w:rFonts w:ascii="Lucida Console" w:eastAsia="Lucida Console" w:hAnsi="Lucida Console" w:cs="Lucida Console"/>
        </w:rPr>
        <w:t xml:space="preserve">NA     </w:t>
      </w:r>
      <w:r>
        <w:rPr>
          <w:rFonts w:ascii="Lucida Console" w:eastAsia="Lucida Console" w:hAnsi="Lucida Console" w:cs="Lucida Console"/>
          <w:spacing w:val="19"/>
        </w:rPr>
        <w:t xml:space="preserve"> </w:t>
      </w:r>
      <w:r>
        <w:rPr>
          <w:rFonts w:ascii="Lucida Console" w:eastAsia="Lucida Console" w:hAnsi="Lucida Console" w:cs="Lucida Console"/>
        </w:rPr>
        <w:t>NA var_t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tal_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     8.92</w:t>
      </w:r>
      <w:r>
        <w:rPr>
          <w:rFonts w:ascii="Lucida Console" w:eastAsia="Lucida Console" w:hAnsi="Lucida Console" w:cs="Lucida Console"/>
          <w:spacing w:val="2"/>
        </w:rPr>
        <w:t>6</w:t>
      </w:r>
      <w:r>
        <w:rPr>
          <w:rFonts w:ascii="Lucida Console" w:eastAsia="Lucida Console" w:hAnsi="Lucida Console" w:cs="Lucida Console"/>
        </w:rPr>
        <w:t>e+01</w:t>
      </w:r>
      <w:r>
        <w:rPr>
          <w:rFonts w:ascii="Lucida Console" w:eastAsia="Lucida Console" w:hAnsi="Lucida Console" w:cs="Lucida Console"/>
          <w:spacing w:val="12"/>
        </w:rPr>
        <w:t xml:space="preserve"> </w:t>
      </w:r>
      <w:r>
        <w:rPr>
          <w:rFonts w:ascii="Lucida Console" w:eastAsia="Lucida Console" w:hAnsi="Lucida Console" w:cs="Lucida Console"/>
        </w:rPr>
        <w:t>9.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 xml:space="preserve">88e+05 </w:t>
      </w:r>
      <w:r>
        <w:rPr>
          <w:rFonts w:ascii="Lucida Console" w:eastAsia="Lucida Console" w:hAnsi="Lucida Console" w:cs="Lucida Console"/>
          <w:spacing w:val="12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 </w:t>
      </w:r>
      <w:r>
        <w:rPr>
          <w:rFonts w:ascii="Lucida Console" w:eastAsia="Lucida Console" w:hAnsi="Lucida Console" w:cs="Lucida Console"/>
          <w:spacing w:val="15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 avg_r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 xml:space="preserve">lt           </w:t>
      </w:r>
      <w:r>
        <w:rPr>
          <w:rFonts w:ascii="Lucida Console" w:eastAsia="Lucida Console" w:hAnsi="Lucida Console" w:cs="Lucida Console"/>
          <w:spacing w:val="2"/>
        </w:rPr>
        <w:t>-</w:t>
      </w:r>
      <w:r>
        <w:rPr>
          <w:rFonts w:ascii="Lucida Console" w:eastAsia="Lucida Console" w:hAnsi="Lucida Console" w:cs="Lucida Console"/>
        </w:rPr>
        <w:t>7.72</w:t>
      </w:r>
      <w:r>
        <w:rPr>
          <w:rFonts w:ascii="Lucida Console" w:eastAsia="Lucida Console" w:hAnsi="Lucida Console" w:cs="Lucida Console"/>
          <w:spacing w:val="2"/>
        </w:rPr>
        <w:t>7</w:t>
      </w:r>
      <w:r>
        <w:rPr>
          <w:rFonts w:ascii="Lucida Console" w:eastAsia="Lucida Console" w:hAnsi="Lucida Console" w:cs="Lucida Console"/>
        </w:rPr>
        <w:t>e-01</w:t>
      </w:r>
      <w:r>
        <w:rPr>
          <w:rFonts w:ascii="Lucida Console" w:eastAsia="Lucida Console" w:hAnsi="Lucida Console" w:cs="Lucida Console"/>
          <w:spacing w:val="6"/>
        </w:rPr>
        <w:t xml:space="preserve"> </w:t>
      </w:r>
      <w:r>
        <w:rPr>
          <w:rFonts w:ascii="Lucida Console" w:eastAsia="Lucida Console" w:hAnsi="Lucida Console" w:cs="Lucida Console"/>
        </w:rPr>
        <w:t>4.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 xml:space="preserve">12e+04 </w:t>
      </w:r>
      <w:r>
        <w:rPr>
          <w:rFonts w:ascii="Lucida Console" w:eastAsia="Lucida Console" w:hAnsi="Lucida Console" w:cs="Lucida Console"/>
          <w:spacing w:val="7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 </w:t>
      </w:r>
      <w:r>
        <w:rPr>
          <w:rFonts w:ascii="Lucida Console" w:eastAsia="Lucida Console" w:hAnsi="Lucida Console" w:cs="Lucida Console"/>
          <w:spacing w:val="10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 stdde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 xml:space="preserve">_belt        </w:t>
      </w:r>
      <w:r>
        <w:rPr>
          <w:rFonts w:ascii="Lucida Console" w:eastAsia="Lucida Console" w:hAnsi="Lucida Console" w:cs="Lucida Console"/>
          <w:spacing w:val="2"/>
        </w:rPr>
        <w:t>-</w:t>
      </w:r>
      <w:r>
        <w:rPr>
          <w:rFonts w:ascii="Lucida Console" w:eastAsia="Lucida Console" w:hAnsi="Lucida Console" w:cs="Lucida Console"/>
        </w:rPr>
        <w:t>9.43</w:t>
      </w:r>
      <w:r>
        <w:rPr>
          <w:rFonts w:ascii="Lucida Console" w:eastAsia="Lucida Console" w:hAnsi="Lucida Console" w:cs="Lucida Console"/>
          <w:spacing w:val="2"/>
        </w:rPr>
        <w:t>9</w:t>
      </w:r>
      <w:r>
        <w:rPr>
          <w:rFonts w:ascii="Lucida Console" w:eastAsia="Lucida Console" w:hAnsi="Lucida Console" w:cs="Lucida Console"/>
        </w:rPr>
        <w:t>e+01</w:t>
      </w:r>
      <w:r>
        <w:rPr>
          <w:rFonts w:ascii="Lucida Console" w:eastAsia="Lucida Console" w:hAnsi="Lucida Console" w:cs="Lucida Console"/>
          <w:spacing w:val="7"/>
        </w:rPr>
        <w:t xml:space="preserve"> </w:t>
      </w:r>
      <w:r>
        <w:rPr>
          <w:rFonts w:ascii="Lucida Console" w:eastAsia="Lucida Console" w:hAnsi="Lucida Console" w:cs="Lucida Console"/>
        </w:rPr>
        <w:t>1.</w:t>
      </w:r>
      <w:r>
        <w:rPr>
          <w:rFonts w:ascii="Lucida Console" w:eastAsia="Lucida Console" w:hAnsi="Lucida Console" w:cs="Lucida Console"/>
          <w:spacing w:val="2"/>
        </w:rPr>
        <w:t>7</w:t>
      </w:r>
      <w:r>
        <w:rPr>
          <w:rFonts w:ascii="Lucida Console" w:eastAsia="Lucida Console" w:hAnsi="Lucida Console" w:cs="Lucida Console"/>
        </w:rPr>
        <w:t xml:space="preserve">08e+06 </w:t>
      </w:r>
      <w:r>
        <w:rPr>
          <w:rFonts w:ascii="Lucida Console" w:eastAsia="Lucida Console" w:hAnsi="Lucida Console" w:cs="Lucida Console"/>
          <w:spacing w:val="8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 </w:t>
      </w:r>
      <w:r>
        <w:rPr>
          <w:rFonts w:ascii="Lucida Console" w:eastAsia="Lucida Console" w:hAnsi="Lucida Console" w:cs="Lucida Console"/>
          <w:spacing w:val="11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 var_r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            6.17</w:t>
      </w:r>
      <w:r>
        <w:rPr>
          <w:rFonts w:ascii="Lucida Console" w:eastAsia="Lucida Console" w:hAnsi="Lucida Console" w:cs="Lucida Console"/>
          <w:spacing w:val="2"/>
        </w:rPr>
        <w:t>6</w:t>
      </w:r>
      <w:r>
        <w:rPr>
          <w:rFonts w:ascii="Lucida Console" w:eastAsia="Lucida Console" w:hAnsi="Lucida Console" w:cs="Lucida Console"/>
        </w:rPr>
        <w:t>e+00</w:t>
      </w:r>
      <w:r>
        <w:rPr>
          <w:rFonts w:ascii="Lucida Console" w:eastAsia="Lucida Console" w:hAnsi="Lucida Console" w:cs="Lucida Console"/>
          <w:spacing w:val="4"/>
        </w:rPr>
        <w:t xml:space="preserve"> </w:t>
      </w:r>
      <w:r>
        <w:rPr>
          <w:rFonts w:ascii="Lucida Console" w:eastAsia="Lucida Console" w:hAnsi="Lucida Console" w:cs="Lucida Console"/>
        </w:rPr>
        <w:t>1.</w:t>
      </w:r>
      <w:r>
        <w:rPr>
          <w:rFonts w:ascii="Lucida Console" w:eastAsia="Lucida Console" w:hAnsi="Lucida Console" w:cs="Lucida Console"/>
          <w:spacing w:val="2"/>
        </w:rPr>
        <w:t>6</w:t>
      </w:r>
      <w:r>
        <w:rPr>
          <w:rFonts w:ascii="Lucida Console" w:eastAsia="Lucida Console" w:hAnsi="Lucida Console" w:cs="Lucida Console"/>
        </w:rPr>
        <w:t xml:space="preserve">42e+05 </w:t>
      </w:r>
      <w:r>
        <w:rPr>
          <w:rFonts w:ascii="Lucida Console" w:eastAsia="Lucida Console" w:hAnsi="Lucida Console" w:cs="Lucida Console"/>
          <w:spacing w:val="4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 </w:t>
      </w:r>
      <w:r>
        <w:rPr>
          <w:rFonts w:ascii="Lucida Console" w:eastAsia="Lucida Console" w:hAnsi="Lucida Console" w:cs="Lucida Console"/>
          <w:spacing w:val="7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 avg_p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 xml:space="preserve">elt          </w:t>
      </w:r>
      <w:r>
        <w:rPr>
          <w:rFonts w:ascii="Lucida Console" w:eastAsia="Lucida Console" w:hAnsi="Lucida Console" w:cs="Lucida Console"/>
          <w:spacing w:val="2"/>
        </w:rPr>
        <w:t>-</w:t>
      </w:r>
      <w:r>
        <w:rPr>
          <w:rFonts w:ascii="Lucida Console" w:eastAsia="Lucida Console" w:hAnsi="Lucida Console" w:cs="Lucida Console"/>
        </w:rPr>
        <w:t>1.39</w:t>
      </w:r>
      <w:r>
        <w:rPr>
          <w:rFonts w:ascii="Lucida Console" w:eastAsia="Lucida Console" w:hAnsi="Lucida Console" w:cs="Lucida Console"/>
          <w:spacing w:val="2"/>
        </w:rPr>
        <w:t>8</w:t>
      </w:r>
      <w:r>
        <w:rPr>
          <w:rFonts w:ascii="Lucida Console" w:eastAsia="Lucida Console" w:hAnsi="Lucida Console" w:cs="Lucida Console"/>
        </w:rPr>
        <w:t>e+01</w:t>
      </w:r>
      <w:r>
        <w:rPr>
          <w:rFonts w:ascii="Lucida Console" w:eastAsia="Lucida Console" w:hAnsi="Lucida Console" w:cs="Lucida Console"/>
          <w:spacing w:val="7"/>
        </w:rPr>
        <w:t xml:space="preserve"> </w:t>
      </w:r>
      <w:r>
        <w:rPr>
          <w:rFonts w:ascii="Lucida Console" w:eastAsia="Lucida Console" w:hAnsi="Lucida Console" w:cs="Lucida Console"/>
        </w:rPr>
        <w:t>1.</w:t>
      </w:r>
      <w:r>
        <w:rPr>
          <w:rFonts w:ascii="Lucida Console" w:eastAsia="Lucida Console" w:hAnsi="Lucida Console" w:cs="Lucida Console"/>
          <w:spacing w:val="2"/>
        </w:rPr>
        <w:t>4</w:t>
      </w:r>
      <w:r>
        <w:rPr>
          <w:rFonts w:ascii="Lucida Console" w:eastAsia="Lucida Console" w:hAnsi="Lucida Console" w:cs="Lucida Console"/>
        </w:rPr>
        <w:t xml:space="preserve">18e+05 </w:t>
      </w:r>
      <w:r>
        <w:rPr>
          <w:rFonts w:ascii="Lucida Console" w:eastAsia="Lucida Console" w:hAnsi="Lucida Console" w:cs="Lucida Console"/>
          <w:spacing w:val="8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 </w:t>
      </w:r>
      <w:r>
        <w:rPr>
          <w:rFonts w:ascii="Lucida Console" w:eastAsia="Lucida Console" w:hAnsi="Lucida Console" w:cs="Lucida Console"/>
          <w:spacing w:val="11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 stdde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        2.68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>e+02</w:t>
      </w:r>
      <w:r>
        <w:rPr>
          <w:rFonts w:ascii="Lucida Console" w:eastAsia="Lucida Console" w:hAnsi="Lucida Console" w:cs="Lucida Console"/>
          <w:spacing w:val="10"/>
        </w:rPr>
        <w:t xml:space="preserve"> </w:t>
      </w:r>
      <w:r>
        <w:rPr>
          <w:rFonts w:ascii="Lucida Console" w:eastAsia="Lucida Console" w:hAnsi="Lucida Console" w:cs="Lucida Console"/>
        </w:rPr>
        <w:t>2.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00e+06 </w:t>
      </w:r>
      <w:r>
        <w:rPr>
          <w:rFonts w:ascii="Lucida Console" w:eastAsia="Lucida Console" w:hAnsi="Lucida Console" w:cs="Lucida Console"/>
          <w:spacing w:val="10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 </w:t>
      </w:r>
      <w:r>
        <w:rPr>
          <w:rFonts w:ascii="Lucida Console" w:eastAsia="Lucida Console" w:hAnsi="Lucida Console" w:cs="Lucida Console"/>
          <w:spacing w:val="12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 var_p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 xml:space="preserve">elt          </w:t>
      </w:r>
      <w:r>
        <w:rPr>
          <w:rFonts w:ascii="Lucida Console" w:eastAsia="Lucida Console" w:hAnsi="Lucida Console" w:cs="Lucida Console"/>
          <w:spacing w:val="2"/>
        </w:rPr>
        <w:t>-</w:t>
      </w:r>
      <w:r>
        <w:rPr>
          <w:rFonts w:ascii="Lucida Console" w:eastAsia="Lucida Console" w:hAnsi="Lucida Console" w:cs="Lucida Console"/>
        </w:rPr>
        <w:t>9.80</w:t>
      </w:r>
      <w:r>
        <w:rPr>
          <w:rFonts w:ascii="Lucida Console" w:eastAsia="Lucida Console" w:hAnsi="Lucida Console" w:cs="Lucida Console"/>
          <w:spacing w:val="2"/>
        </w:rPr>
        <w:t>8</w:t>
      </w:r>
      <w:r>
        <w:rPr>
          <w:rFonts w:ascii="Lucida Console" w:eastAsia="Lucida Console" w:hAnsi="Lucida Console" w:cs="Lucida Console"/>
        </w:rPr>
        <w:t>e+01</w:t>
      </w:r>
      <w:r>
        <w:rPr>
          <w:rFonts w:ascii="Lucida Console" w:eastAsia="Lucida Console" w:hAnsi="Lucida Console" w:cs="Lucida Console"/>
          <w:spacing w:val="7"/>
        </w:rPr>
        <w:t xml:space="preserve"> </w:t>
      </w:r>
      <w:r>
        <w:rPr>
          <w:rFonts w:ascii="Lucida Console" w:eastAsia="Lucida Console" w:hAnsi="Lucida Console" w:cs="Lucida Console"/>
        </w:rPr>
        <w:t>6.</w:t>
      </w:r>
      <w:r>
        <w:rPr>
          <w:rFonts w:ascii="Lucida Console" w:eastAsia="Lucida Console" w:hAnsi="Lucida Console" w:cs="Lucida Console"/>
          <w:spacing w:val="2"/>
        </w:rPr>
        <w:t>8</w:t>
      </w:r>
      <w:r>
        <w:rPr>
          <w:rFonts w:ascii="Lucida Console" w:eastAsia="Lucida Console" w:hAnsi="Lucida Console" w:cs="Lucida Console"/>
        </w:rPr>
        <w:t xml:space="preserve">33e+05 </w:t>
      </w:r>
      <w:r>
        <w:rPr>
          <w:rFonts w:ascii="Lucida Console" w:eastAsia="Lucida Console" w:hAnsi="Lucida Console" w:cs="Lucida Console"/>
          <w:spacing w:val="8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 </w:t>
      </w:r>
      <w:r>
        <w:rPr>
          <w:rFonts w:ascii="Lucida Console" w:eastAsia="Lucida Console" w:hAnsi="Lucida Console" w:cs="Lucida Console"/>
          <w:spacing w:val="11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 avg_y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             3.63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e+01</w:t>
      </w:r>
      <w:r>
        <w:rPr>
          <w:rFonts w:ascii="Lucida Console" w:eastAsia="Lucida Console" w:hAnsi="Lucida Console" w:cs="Lucida Console"/>
          <w:spacing w:val="4"/>
        </w:rPr>
        <w:t xml:space="preserve"> </w:t>
      </w:r>
      <w:r>
        <w:rPr>
          <w:rFonts w:ascii="Lucida Console" w:eastAsia="Lucida Console" w:hAnsi="Lucida Console" w:cs="Lucida Console"/>
        </w:rPr>
        <w:t>1.</w:t>
      </w:r>
      <w:r>
        <w:rPr>
          <w:rFonts w:ascii="Lucida Console" w:eastAsia="Lucida Console" w:hAnsi="Lucida Console" w:cs="Lucida Console"/>
          <w:spacing w:val="2"/>
        </w:rPr>
        <w:t>4</w:t>
      </w:r>
      <w:r>
        <w:rPr>
          <w:rFonts w:ascii="Lucida Console" w:eastAsia="Lucida Console" w:hAnsi="Lucida Console" w:cs="Lucida Console"/>
        </w:rPr>
        <w:t xml:space="preserve">75e+06 </w:t>
      </w:r>
      <w:r>
        <w:rPr>
          <w:rFonts w:ascii="Lucida Console" w:eastAsia="Lucida Console" w:hAnsi="Lucida Console" w:cs="Lucida Console"/>
          <w:spacing w:val="4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 </w:t>
      </w:r>
      <w:r>
        <w:rPr>
          <w:rFonts w:ascii="Lucida Console" w:eastAsia="Lucida Console" w:hAnsi="Lucida Console" w:cs="Lucida Console"/>
          <w:spacing w:val="6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 stdde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_yaw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 xml:space="preserve">belt         </w:t>
      </w:r>
      <w:r>
        <w:rPr>
          <w:rFonts w:ascii="Lucida Console" w:eastAsia="Lucida Console" w:hAnsi="Lucida Console" w:cs="Lucida Console"/>
          <w:spacing w:val="2"/>
        </w:rPr>
        <w:t>-</w:t>
      </w:r>
      <w:r>
        <w:rPr>
          <w:rFonts w:ascii="Lucida Console" w:eastAsia="Lucida Console" w:hAnsi="Lucida Console" w:cs="Lucida Console"/>
        </w:rPr>
        <w:t>2.05</w:t>
      </w:r>
      <w:r>
        <w:rPr>
          <w:rFonts w:ascii="Lucida Console" w:eastAsia="Lucida Console" w:hAnsi="Lucida Console" w:cs="Lucida Console"/>
          <w:spacing w:val="2"/>
        </w:rPr>
        <w:t>7</w:t>
      </w:r>
      <w:r>
        <w:rPr>
          <w:rFonts w:ascii="Lucida Console" w:eastAsia="Lucida Console" w:hAnsi="Lucida Console" w:cs="Lucida Console"/>
        </w:rPr>
        <w:t>e+02</w:t>
      </w:r>
      <w:r>
        <w:rPr>
          <w:rFonts w:ascii="Lucida Console" w:eastAsia="Lucida Console" w:hAnsi="Lucida Console" w:cs="Lucida Console"/>
          <w:spacing w:val="6"/>
        </w:rPr>
        <w:t xml:space="preserve"> </w:t>
      </w:r>
      <w:r>
        <w:rPr>
          <w:rFonts w:ascii="Lucida Console" w:eastAsia="Lucida Console" w:hAnsi="Lucida Console" w:cs="Lucida Console"/>
        </w:rPr>
        <w:t>2.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 xml:space="preserve">43e+06 </w:t>
      </w:r>
      <w:r>
        <w:rPr>
          <w:rFonts w:ascii="Lucida Console" w:eastAsia="Lucida Console" w:hAnsi="Lucida Console" w:cs="Lucida Console"/>
          <w:spacing w:val="7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 </w:t>
      </w:r>
      <w:r>
        <w:rPr>
          <w:rFonts w:ascii="Lucida Console" w:eastAsia="Lucida Console" w:hAnsi="Lucida Console" w:cs="Lucida Console"/>
          <w:spacing w:val="10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 var_y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             1.58</w:t>
      </w:r>
      <w:r>
        <w:rPr>
          <w:rFonts w:ascii="Lucida Console" w:eastAsia="Lucida Console" w:hAnsi="Lucida Console" w:cs="Lucida Console"/>
          <w:spacing w:val="2"/>
        </w:rPr>
        <w:t>4</w:t>
      </w:r>
      <w:r>
        <w:rPr>
          <w:rFonts w:ascii="Lucida Console" w:eastAsia="Lucida Console" w:hAnsi="Lucida Console" w:cs="Lucida Console"/>
        </w:rPr>
        <w:t>e-01</w:t>
      </w:r>
      <w:r>
        <w:rPr>
          <w:rFonts w:ascii="Lucida Console" w:eastAsia="Lucida Console" w:hAnsi="Lucida Console" w:cs="Lucida Console"/>
          <w:spacing w:val="4"/>
        </w:rPr>
        <w:t xml:space="preserve"> </w:t>
      </w:r>
      <w:r>
        <w:rPr>
          <w:rFonts w:ascii="Lucida Console" w:eastAsia="Lucida Console" w:hAnsi="Lucida Console" w:cs="Lucida Console"/>
        </w:rPr>
        <w:t>5.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 xml:space="preserve">67e+03 </w:t>
      </w:r>
      <w:r>
        <w:rPr>
          <w:rFonts w:ascii="Lucida Console" w:eastAsia="Lucida Console" w:hAnsi="Lucida Console" w:cs="Lucida Console"/>
          <w:spacing w:val="4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 </w:t>
      </w:r>
      <w:r>
        <w:rPr>
          <w:rFonts w:ascii="Lucida Console" w:eastAsia="Lucida Console" w:hAnsi="Lucida Console" w:cs="Lucida Console"/>
          <w:spacing w:val="6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 gyros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             1.75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>e+00</w:t>
      </w:r>
      <w:r>
        <w:rPr>
          <w:rFonts w:ascii="Lucida Console" w:eastAsia="Lucida Console" w:hAnsi="Lucida Console" w:cs="Lucida Console"/>
          <w:spacing w:val="4"/>
        </w:rPr>
        <w:t xml:space="preserve"> </w:t>
      </w:r>
      <w:r>
        <w:rPr>
          <w:rFonts w:ascii="Lucida Console" w:eastAsia="Lucida Console" w:hAnsi="Lucida Console" w:cs="Lucida Console"/>
        </w:rPr>
        <w:t>1.</w:t>
      </w:r>
      <w:r>
        <w:rPr>
          <w:rFonts w:ascii="Lucida Console" w:eastAsia="Lucida Console" w:hAnsi="Lucida Console" w:cs="Lucida Console"/>
          <w:spacing w:val="2"/>
        </w:rPr>
        <w:t>6</w:t>
      </w:r>
      <w:r>
        <w:rPr>
          <w:rFonts w:ascii="Lucida Console" w:eastAsia="Lucida Console" w:hAnsi="Lucida Console" w:cs="Lucida Console"/>
        </w:rPr>
        <w:t xml:space="preserve">07e+05 </w:t>
      </w:r>
      <w:r>
        <w:rPr>
          <w:rFonts w:ascii="Lucida Console" w:eastAsia="Lucida Console" w:hAnsi="Lucida Console" w:cs="Lucida Console"/>
          <w:spacing w:val="4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 </w:t>
      </w:r>
      <w:r>
        <w:rPr>
          <w:rFonts w:ascii="Lucida Console" w:eastAsia="Lucida Console" w:hAnsi="Lucida Console" w:cs="Lucida Console"/>
          <w:spacing w:val="6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 gyros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             2.19</w:t>
      </w:r>
      <w:r>
        <w:rPr>
          <w:rFonts w:ascii="Lucida Console" w:eastAsia="Lucida Console" w:hAnsi="Lucida Console" w:cs="Lucida Console"/>
          <w:spacing w:val="2"/>
        </w:rPr>
        <w:t>5</w:t>
      </w:r>
      <w:r>
        <w:rPr>
          <w:rFonts w:ascii="Lucida Console" w:eastAsia="Lucida Console" w:hAnsi="Lucida Console" w:cs="Lucida Console"/>
        </w:rPr>
        <w:t>e+02</w:t>
      </w:r>
      <w:r>
        <w:rPr>
          <w:rFonts w:ascii="Lucida Console" w:eastAsia="Lucida Console" w:hAnsi="Lucida Console" w:cs="Lucida Console"/>
          <w:spacing w:val="4"/>
        </w:rPr>
        <w:t xml:space="preserve"> </w:t>
      </w:r>
      <w:r>
        <w:rPr>
          <w:rFonts w:ascii="Lucida Console" w:eastAsia="Lucida Console" w:hAnsi="Lucida Console" w:cs="Lucida Console"/>
        </w:rPr>
        <w:t>4.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 xml:space="preserve">06e+05 </w:t>
      </w:r>
      <w:r>
        <w:rPr>
          <w:rFonts w:ascii="Lucida Console" w:eastAsia="Lucida Console" w:hAnsi="Lucida Console" w:cs="Lucida Console"/>
          <w:spacing w:val="4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001  </w:t>
      </w:r>
      <w:r>
        <w:rPr>
          <w:rFonts w:ascii="Lucida Console" w:eastAsia="Lucida Console" w:hAnsi="Lucida Console" w:cs="Lucida Console"/>
          <w:spacing w:val="6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 gyros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 xml:space="preserve">z            </w:t>
      </w:r>
      <w:r>
        <w:rPr>
          <w:rFonts w:ascii="Lucida Console" w:eastAsia="Lucida Console" w:hAnsi="Lucida Console" w:cs="Lucida Console"/>
          <w:spacing w:val="2"/>
        </w:rPr>
        <w:t>-</w:t>
      </w:r>
      <w:r>
        <w:rPr>
          <w:rFonts w:ascii="Lucida Console" w:eastAsia="Lucida Console" w:hAnsi="Lucida Console" w:cs="Lucida Console"/>
        </w:rPr>
        <w:t>2.90</w:t>
      </w:r>
      <w:r>
        <w:rPr>
          <w:rFonts w:ascii="Lucida Console" w:eastAsia="Lucida Console" w:hAnsi="Lucida Console" w:cs="Lucida Console"/>
          <w:spacing w:val="2"/>
        </w:rPr>
        <w:t>4</w:t>
      </w:r>
      <w:r>
        <w:rPr>
          <w:rFonts w:ascii="Lucida Console" w:eastAsia="Lucida Console" w:hAnsi="Lucida Console" w:cs="Lucida Console"/>
        </w:rPr>
        <w:t>e+01</w:t>
      </w:r>
      <w:r>
        <w:rPr>
          <w:rFonts w:ascii="Lucida Console" w:eastAsia="Lucida Console" w:hAnsi="Lucida Console" w:cs="Lucida Console"/>
          <w:spacing w:val="4"/>
        </w:rPr>
        <w:t xml:space="preserve"> </w:t>
      </w:r>
      <w:r>
        <w:rPr>
          <w:rFonts w:ascii="Lucida Console" w:eastAsia="Lucida Console" w:hAnsi="Lucida Console" w:cs="Lucida Console"/>
        </w:rPr>
        <w:t>1.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 xml:space="preserve">10e+05 </w:t>
      </w:r>
      <w:r>
        <w:rPr>
          <w:rFonts w:ascii="Lucida Console" w:eastAsia="Lucida Console" w:hAnsi="Lucida Console" w:cs="Lucida Console"/>
          <w:spacing w:val="6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 </w:t>
      </w:r>
      <w:r>
        <w:rPr>
          <w:rFonts w:ascii="Lucida Console" w:eastAsia="Lucida Console" w:hAnsi="Lucida Console" w:cs="Lucida Console"/>
          <w:spacing w:val="8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 accel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             3.49</w:t>
      </w:r>
      <w:r>
        <w:rPr>
          <w:rFonts w:ascii="Lucida Console" w:eastAsia="Lucida Console" w:hAnsi="Lucida Console" w:cs="Lucida Console"/>
          <w:spacing w:val="2"/>
        </w:rPr>
        <w:t>6</w:t>
      </w:r>
      <w:r>
        <w:rPr>
          <w:rFonts w:ascii="Lucida Console" w:eastAsia="Lucida Console" w:hAnsi="Lucida Console" w:cs="Lucida Console"/>
        </w:rPr>
        <w:t>e-01</w:t>
      </w:r>
      <w:r>
        <w:rPr>
          <w:rFonts w:ascii="Lucida Console" w:eastAsia="Lucida Console" w:hAnsi="Lucida Console" w:cs="Lucida Console"/>
          <w:spacing w:val="4"/>
        </w:rPr>
        <w:t xml:space="preserve"> </w:t>
      </w:r>
      <w:r>
        <w:rPr>
          <w:rFonts w:ascii="Lucida Console" w:eastAsia="Lucida Console" w:hAnsi="Lucida Console" w:cs="Lucida Console"/>
        </w:rPr>
        <w:t>1.</w:t>
      </w:r>
      <w:r>
        <w:rPr>
          <w:rFonts w:ascii="Lucida Console" w:eastAsia="Lucida Console" w:hAnsi="Lucida Console" w:cs="Lucida Console"/>
          <w:spacing w:val="2"/>
        </w:rPr>
        <w:t>7</w:t>
      </w:r>
      <w:r>
        <w:rPr>
          <w:rFonts w:ascii="Lucida Console" w:eastAsia="Lucida Console" w:hAnsi="Lucida Console" w:cs="Lucida Console"/>
        </w:rPr>
        <w:t xml:space="preserve">58e+03 </w:t>
      </w:r>
      <w:r>
        <w:rPr>
          <w:rFonts w:ascii="Lucida Console" w:eastAsia="Lucida Console" w:hAnsi="Lucida Console" w:cs="Lucida Console"/>
          <w:spacing w:val="4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 </w:t>
      </w:r>
      <w:r>
        <w:rPr>
          <w:rFonts w:ascii="Lucida Console" w:eastAsia="Lucida Console" w:hAnsi="Lucida Console" w:cs="Lucida Console"/>
          <w:spacing w:val="6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 accel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 xml:space="preserve">y            </w:t>
      </w:r>
      <w:r>
        <w:rPr>
          <w:rFonts w:ascii="Lucida Console" w:eastAsia="Lucida Console" w:hAnsi="Lucida Console" w:cs="Lucida Console"/>
          <w:spacing w:val="108"/>
        </w:rPr>
        <w:t xml:space="preserve"> </w:t>
      </w:r>
      <w:r>
        <w:rPr>
          <w:rFonts w:ascii="Lucida Console" w:eastAsia="Lucida Console" w:hAnsi="Lucida Console" w:cs="Lucida Console"/>
        </w:rPr>
        <w:t>7.42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e-01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</w:rPr>
        <w:t>2.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 xml:space="preserve">53e+03 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 xml:space="preserve">000 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000</w:t>
      </w:r>
    </w:p>
    <w:p w:rsidR="0001585B" w:rsidRDefault="0001585B">
      <w:pPr>
        <w:spacing w:before="3" w:line="100" w:lineRule="exact"/>
        <w:rPr>
          <w:sz w:val="10"/>
          <w:szCs w:val="1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0"/>
        <w:gridCol w:w="1447"/>
        <w:gridCol w:w="1325"/>
        <w:gridCol w:w="1085"/>
        <w:gridCol w:w="884"/>
      </w:tblGrid>
      <w:tr w:rsidR="0001585B">
        <w:trPr>
          <w:trHeight w:hRule="exact" w:val="313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accel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belt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z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2.40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2.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43e+03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magne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_bel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3.76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7.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41e+02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magne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_bel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_y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1.43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16e+03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magne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_bel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3.06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6.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58e+02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roll_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2.98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11e+02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pitch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8.00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8.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14e+02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001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999</w:t>
            </w:r>
          </w:p>
        </w:tc>
      </w:tr>
      <w:tr w:rsidR="0001585B">
        <w:trPr>
          <w:trHeight w:hRule="exact" w:val="224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yaw_a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7.70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e-03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41e+02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total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acce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_arm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4.61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2.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65e+03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var_a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cel_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2.12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e+00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31e+04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avg_r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ll_a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3.24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6.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89e+03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stdde</w:t>
            </w:r>
            <w:r>
              <w:rPr>
                <w:rFonts w:ascii="Lucida Console" w:eastAsia="Lucida Console" w:hAnsi="Lucida Console" w:cs="Lucida Console"/>
                <w:spacing w:val="2"/>
              </w:rPr>
              <w:t>v</w:t>
            </w:r>
            <w:r>
              <w:rPr>
                <w:rFonts w:ascii="Lucida Console" w:eastAsia="Lucida Console" w:hAnsi="Lucida Console" w:cs="Lucida Console"/>
              </w:rPr>
              <w:t>_rol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_arm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2.48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e+00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4.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18e+04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var_r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ll_a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6.34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e-03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2.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74e+02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avg_p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tch_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8.20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e+00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62e+05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stdde</w:t>
            </w:r>
            <w:r>
              <w:rPr>
                <w:rFonts w:ascii="Lucida Console" w:eastAsia="Lucida Console" w:hAnsi="Lucida Console" w:cs="Lucida Console"/>
                <w:spacing w:val="2"/>
              </w:rPr>
              <w:t>v</w:t>
            </w:r>
            <w:r>
              <w:rPr>
                <w:rFonts w:ascii="Lucida Console" w:eastAsia="Lucida Console" w:hAnsi="Lucida Console" w:cs="Lucida Console"/>
              </w:rPr>
              <w:t>_pit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h_arm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3.29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e+01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3.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73e+05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var_p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tch_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2.91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3.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77e+03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5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avg_y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w_arm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2.14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e+00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31e+04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stdde</w:t>
            </w:r>
            <w:r>
              <w:rPr>
                <w:rFonts w:ascii="Lucida Console" w:eastAsia="Lucida Console" w:hAnsi="Lucida Console" w:cs="Lucida Console"/>
                <w:spacing w:val="2"/>
              </w:rPr>
              <w:t>v</w:t>
            </w:r>
            <w:r>
              <w:rPr>
                <w:rFonts w:ascii="Lucida Console" w:eastAsia="Lucida Console" w:hAnsi="Lucida Console" w:cs="Lucida Console"/>
              </w:rPr>
              <w:t>_yaw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4.88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e+00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5.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53e+04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var_y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w_arm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1.40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3.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64e+02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gyros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arm_x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6.67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e+00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2.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68e+04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gyros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arm_y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1.57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e+01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5.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20e+04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gyros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arm_z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1.13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e+01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2.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80e+04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accel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arm_x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2.14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5.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07e+02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accel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arm_y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6.87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7.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16e+02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001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999</w:t>
            </w:r>
          </w:p>
        </w:tc>
      </w:tr>
      <w:tr w:rsidR="0001585B">
        <w:trPr>
          <w:trHeight w:hRule="exact" w:val="224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accel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arm_z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2.38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3.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28e+02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001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magne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x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5.61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98e+02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magne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3.83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4.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20e+02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001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999</w:t>
            </w:r>
          </w:p>
        </w:tc>
      </w:tr>
      <w:tr w:rsidR="0001585B">
        <w:trPr>
          <w:trHeight w:hRule="exact" w:val="224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magne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z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6.49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2.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05e+02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kurto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is_r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ll_a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2.29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e+00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75e+04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kurto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is_p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cth_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2.02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9.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16e+03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kurto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is_y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w_arm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1.04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e+00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03e+04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5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skewn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ss_r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ll_a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9.19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52e+04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skewn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ss_p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tch_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1.52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e+00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65e+04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skewn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ss_y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w_arm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4.07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77e+04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max_r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ll_a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8.21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e+02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2.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50e+07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max_p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cth_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5.54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e+02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2.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52e+07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max_y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w_arm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7.55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e+00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9.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83e+04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min_r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ll_a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8.10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e+02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2.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44e+07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min_p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tch_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5.57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e+02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2.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52e+07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min_y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w_arm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1.05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e+01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9.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02e+04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ampli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ude_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oll_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8.03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e+02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2.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38e+07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ampli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ude_</w:t>
            </w:r>
            <w:r>
              <w:rPr>
                <w:rFonts w:ascii="Lucida Console" w:eastAsia="Lucida Console" w:hAnsi="Lucida Console" w:cs="Lucida Console"/>
                <w:spacing w:val="2"/>
              </w:rPr>
              <w:t>p</w:t>
            </w:r>
            <w:r>
              <w:rPr>
                <w:rFonts w:ascii="Lucida Console" w:eastAsia="Lucida Console" w:hAnsi="Lucida Console" w:cs="Lucida Console"/>
              </w:rPr>
              <w:t>itch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5.57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e+02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2.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52e+07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ampli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ude_</w:t>
            </w:r>
            <w:r>
              <w:rPr>
                <w:rFonts w:ascii="Lucida Console" w:eastAsia="Lucida Console" w:hAnsi="Lucida Console" w:cs="Lucida Console"/>
                <w:spacing w:val="2"/>
              </w:rPr>
              <w:t>y</w:t>
            </w:r>
            <w:r>
              <w:rPr>
                <w:rFonts w:ascii="Lucida Console" w:eastAsia="Lucida Console" w:hAnsi="Lucida Console" w:cs="Lucida Console"/>
              </w:rPr>
              <w:t>aw_a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12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NA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12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NA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NA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NA</w:t>
            </w:r>
          </w:p>
        </w:tc>
      </w:tr>
      <w:tr w:rsidR="0001585B">
        <w:trPr>
          <w:trHeight w:hRule="exact" w:val="224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roll_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umbb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3.11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6.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37e+02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pitch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dumb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ell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6.75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28e+03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yaw_d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1.26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4.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11e+02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kurto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is_r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ll_d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24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1.01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e+02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9.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64e+06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449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 w:line="267" w:lineRule="auto"/>
              <w:ind w:left="40" w:right="9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kurto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is_p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cth_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umb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ell kurto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is_y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w_du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12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  <w:w w:val="99"/>
              </w:rPr>
              <w:t>-</w:t>
            </w:r>
            <w:r>
              <w:rPr>
                <w:rFonts w:ascii="Lucida Console" w:eastAsia="Lucida Console" w:hAnsi="Lucida Console" w:cs="Lucida Console"/>
                <w:w w:val="99"/>
              </w:rPr>
              <w:t>8.04</w:t>
            </w:r>
            <w:r>
              <w:rPr>
                <w:rFonts w:ascii="Lucida Console" w:eastAsia="Lucida Console" w:hAnsi="Lucida Console" w:cs="Lucida Console"/>
                <w:spacing w:val="2"/>
                <w:w w:val="99"/>
              </w:rPr>
              <w:t>0</w:t>
            </w:r>
            <w:r>
              <w:rPr>
                <w:rFonts w:ascii="Lucida Console" w:eastAsia="Lucida Console" w:hAnsi="Lucida Console" w:cs="Lucida Console"/>
                <w:w w:val="99"/>
              </w:rPr>
              <w:t>e-01</w:t>
            </w:r>
          </w:p>
          <w:p w:rsidR="0001585B" w:rsidRDefault="002E39E9">
            <w:pPr>
              <w:spacing w:before="23"/>
              <w:ind w:right="12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NA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122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  <w:w w:val="99"/>
              </w:rPr>
              <w:t>2</w:t>
            </w:r>
            <w:r>
              <w:rPr>
                <w:rFonts w:ascii="Lucida Console" w:eastAsia="Lucida Console" w:hAnsi="Lucida Console" w:cs="Lucida Console"/>
                <w:w w:val="99"/>
              </w:rPr>
              <w:t>66e+05</w:t>
            </w:r>
          </w:p>
          <w:p w:rsidR="0001585B" w:rsidRDefault="002E39E9">
            <w:pPr>
              <w:spacing w:before="23"/>
              <w:ind w:right="12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NA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  <w:p w:rsidR="0001585B" w:rsidRDefault="002E39E9">
            <w:pPr>
              <w:spacing w:before="23"/>
              <w:ind w:left="60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NA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  <w:w w:val="99"/>
              </w:rPr>
              <w:t>.</w:t>
            </w:r>
            <w:r>
              <w:rPr>
                <w:rFonts w:ascii="Lucida Console" w:eastAsia="Lucida Console" w:hAnsi="Lucida Console" w:cs="Lucida Console"/>
                <w:w w:val="99"/>
              </w:rPr>
              <w:t>000</w:t>
            </w:r>
          </w:p>
          <w:p w:rsidR="0001585B" w:rsidRDefault="002E39E9">
            <w:pPr>
              <w:spacing w:before="23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NA</w:t>
            </w:r>
          </w:p>
        </w:tc>
      </w:tr>
      <w:tr w:rsidR="0001585B">
        <w:trPr>
          <w:trHeight w:hRule="exact" w:val="226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skewn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ss_r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ll_d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8.21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e+01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9.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59e+05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skewn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ss_p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tch_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umb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ell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6.29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e+01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7.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74e+05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449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 w:line="267" w:lineRule="auto"/>
              <w:ind w:left="40" w:right="33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skewn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ss_y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w_du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 max_r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ll_d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12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NA</w:t>
            </w:r>
          </w:p>
          <w:p w:rsidR="0001585B" w:rsidRDefault="002E39E9">
            <w:pPr>
              <w:spacing w:before="23"/>
              <w:ind w:right="12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1.12</w:t>
            </w:r>
            <w:r>
              <w:rPr>
                <w:rFonts w:ascii="Lucida Console" w:eastAsia="Lucida Console" w:hAnsi="Lucida Console" w:cs="Lucida Console"/>
                <w:spacing w:val="2"/>
                <w:w w:val="99"/>
              </w:rPr>
              <w:t>2</w:t>
            </w:r>
            <w:r>
              <w:rPr>
                <w:rFonts w:ascii="Lucida Console" w:eastAsia="Lucida Console" w:hAnsi="Lucida Console" w:cs="Lucida Console"/>
                <w:w w:val="99"/>
              </w:rPr>
              <w:t>e+03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12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NA</w:t>
            </w:r>
          </w:p>
          <w:p w:rsidR="0001585B" w:rsidRDefault="002E39E9">
            <w:pPr>
              <w:spacing w:before="23"/>
              <w:ind w:right="122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9.</w:t>
            </w:r>
            <w:r>
              <w:rPr>
                <w:rFonts w:ascii="Lucida Console" w:eastAsia="Lucida Console" w:hAnsi="Lucida Console" w:cs="Lucida Console"/>
                <w:spacing w:val="2"/>
                <w:w w:val="99"/>
              </w:rPr>
              <w:t>9</w:t>
            </w:r>
            <w:r>
              <w:rPr>
                <w:rFonts w:ascii="Lucida Console" w:eastAsia="Lucida Console" w:hAnsi="Lucida Console" w:cs="Lucida Console"/>
                <w:w w:val="99"/>
              </w:rPr>
              <w:t>51e+06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NA</w:t>
            </w:r>
          </w:p>
          <w:p w:rsidR="0001585B" w:rsidRDefault="002E39E9">
            <w:pPr>
              <w:spacing w:before="23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NA</w:t>
            </w:r>
          </w:p>
          <w:p w:rsidR="0001585B" w:rsidRDefault="002E39E9">
            <w:pPr>
              <w:spacing w:before="23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  <w:w w:val="99"/>
              </w:rPr>
              <w:t>.</w:t>
            </w:r>
            <w:r>
              <w:rPr>
                <w:rFonts w:ascii="Lucida Console" w:eastAsia="Lucida Console" w:hAnsi="Lucida Console" w:cs="Lucida Console"/>
                <w:w w:val="99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max_p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cth_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umbb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2.24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e+02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4.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17e+06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max_y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w_du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bbell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8.49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e+01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9.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21e+06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min_r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ll_d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1.11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e+03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9.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87e+06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min_p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tch_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umbb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2.22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e+02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4.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14e+06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312"/>
        </w:trPr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min_y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w_du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bbell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12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NA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12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NA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NA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NA</w:t>
            </w:r>
          </w:p>
        </w:tc>
      </w:tr>
    </w:tbl>
    <w:p w:rsidR="0001585B" w:rsidRDefault="0001585B">
      <w:pPr>
        <w:sectPr w:rsidR="0001585B">
          <w:pgSz w:w="12240" w:h="15840"/>
          <w:pgMar w:top="1260" w:right="1720" w:bottom="280" w:left="1300" w:header="720" w:footer="720" w:gutter="0"/>
          <w:cols w:space="720"/>
        </w:sectPr>
      </w:pPr>
    </w:p>
    <w:p w:rsidR="0001585B" w:rsidRDefault="0001585B">
      <w:pPr>
        <w:spacing w:before="3" w:line="100" w:lineRule="exact"/>
        <w:rPr>
          <w:sz w:val="10"/>
          <w:szCs w:val="1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0"/>
        <w:gridCol w:w="1386"/>
        <w:gridCol w:w="1385"/>
        <w:gridCol w:w="1025"/>
        <w:gridCol w:w="884"/>
      </w:tblGrid>
      <w:tr w:rsidR="0001585B">
        <w:trPr>
          <w:trHeight w:hRule="exact" w:val="313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ampli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ude_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oll_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umb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ell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1.11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e+03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9.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32e+06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ampli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ude_</w:t>
            </w:r>
            <w:r>
              <w:rPr>
                <w:rFonts w:ascii="Lucida Console" w:eastAsia="Lucida Console" w:hAnsi="Lucida Console" w:cs="Lucida Console"/>
                <w:spacing w:val="2"/>
              </w:rPr>
              <w:t>p</w:t>
            </w:r>
            <w:r>
              <w:rPr>
                <w:rFonts w:ascii="Lucida Console" w:eastAsia="Lucida Console" w:hAnsi="Lucida Console" w:cs="Lucida Console"/>
              </w:rPr>
              <w:t>itch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2.19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e+02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4.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42e+06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449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 w:line="267" w:lineRule="auto"/>
              <w:ind w:left="40" w:right="27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ampli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ude_</w:t>
            </w:r>
            <w:r>
              <w:rPr>
                <w:rFonts w:ascii="Lucida Console" w:eastAsia="Lucida Console" w:hAnsi="Lucida Console" w:cs="Lucida Console"/>
                <w:spacing w:val="2"/>
              </w:rPr>
              <w:t>y</w:t>
            </w:r>
            <w:r>
              <w:rPr>
                <w:rFonts w:ascii="Lucida Console" w:eastAsia="Lucida Console" w:hAnsi="Lucida Console" w:cs="Lucida Console"/>
              </w:rPr>
              <w:t>aw_d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 total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acce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12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NA</w:t>
            </w:r>
          </w:p>
          <w:p w:rsidR="0001585B" w:rsidRDefault="002E39E9">
            <w:pPr>
              <w:spacing w:before="23"/>
              <w:ind w:right="12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2.63</w:t>
            </w:r>
            <w:r>
              <w:rPr>
                <w:rFonts w:ascii="Lucida Console" w:eastAsia="Lucida Console" w:hAnsi="Lucida Console" w:cs="Lucida Console"/>
                <w:spacing w:val="2"/>
                <w:w w:val="99"/>
              </w:rPr>
              <w:t>4</w:t>
            </w:r>
            <w:r>
              <w:rPr>
                <w:rFonts w:ascii="Lucida Console" w:eastAsia="Lucida Console" w:hAnsi="Lucida Console" w:cs="Lucida Console"/>
                <w:w w:val="99"/>
              </w:rPr>
              <w:t>e+00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18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NA</w:t>
            </w:r>
          </w:p>
          <w:p w:rsidR="0001585B" w:rsidRDefault="002E39E9">
            <w:pPr>
              <w:spacing w:before="23"/>
              <w:ind w:right="182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8.</w:t>
            </w:r>
            <w:r>
              <w:rPr>
                <w:rFonts w:ascii="Lucida Console" w:eastAsia="Lucida Console" w:hAnsi="Lucida Console" w:cs="Lucida Console"/>
                <w:spacing w:val="2"/>
                <w:w w:val="99"/>
              </w:rPr>
              <w:t>1</w:t>
            </w:r>
            <w:r>
              <w:rPr>
                <w:rFonts w:ascii="Lucida Console" w:eastAsia="Lucida Console" w:hAnsi="Lucida Console" w:cs="Lucida Console"/>
                <w:w w:val="99"/>
              </w:rPr>
              <w:t>24e+03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NA</w:t>
            </w:r>
          </w:p>
          <w:p w:rsidR="0001585B" w:rsidRDefault="002E39E9">
            <w:pPr>
              <w:spacing w:before="23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NA</w:t>
            </w:r>
          </w:p>
          <w:p w:rsidR="0001585B" w:rsidRDefault="002E39E9">
            <w:pPr>
              <w:spacing w:before="23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  <w:w w:val="99"/>
              </w:rPr>
              <w:t>.</w:t>
            </w:r>
            <w:r>
              <w:rPr>
                <w:rFonts w:ascii="Lucida Console" w:eastAsia="Lucida Console" w:hAnsi="Lucida Console" w:cs="Lucida Console"/>
                <w:w w:val="99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var_a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cel_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umbb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9.38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93e+04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avg_r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ll_d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3.20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70e+04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stdde</w:t>
            </w:r>
            <w:r>
              <w:rPr>
                <w:rFonts w:ascii="Lucida Console" w:eastAsia="Lucida Console" w:hAnsi="Lucida Console" w:cs="Lucida Console"/>
                <w:spacing w:val="2"/>
              </w:rPr>
              <w:t>v</w:t>
            </w:r>
            <w:r>
              <w:rPr>
                <w:rFonts w:ascii="Lucida Console" w:eastAsia="Lucida Console" w:hAnsi="Lucida Console" w:cs="Lucida Console"/>
              </w:rPr>
              <w:t>_rol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3.82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e+00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14e+05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var_r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ll_d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6.53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94e+03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avg_p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tch_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umbb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9.25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e+00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9.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90e+04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stdde</w:t>
            </w:r>
            <w:r>
              <w:rPr>
                <w:rFonts w:ascii="Lucida Console" w:eastAsia="Lucida Console" w:hAnsi="Lucida Console" w:cs="Lucida Console"/>
                <w:spacing w:val="2"/>
              </w:rPr>
              <w:t>v</w:t>
            </w:r>
            <w:r>
              <w:rPr>
                <w:rFonts w:ascii="Lucida Console" w:eastAsia="Lucida Console" w:hAnsi="Lucida Console" w:cs="Lucida Console"/>
              </w:rPr>
              <w:t>_pit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7.25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e+00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2.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85e+05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var_p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tch_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umbb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8.99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3.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44e+03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avg_y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w_du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bbell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2.32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e+00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02e+04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stdde</w:t>
            </w:r>
            <w:r>
              <w:rPr>
                <w:rFonts w:ascii="Lucida Console" w:eastAsia="Lucida Console" w:hAnsi="Lucida Console" w:cs="Lucida Console"/>
                <w:spacing w:val="2"/>
              </w:rPr>
              <w:t>v</w:t>
            </w:r>
            <w:r>
              <w:rPr>
                <w:rFonts w:ascii="Lucida Console" w:eastAsia="Lucida Console" w:hAnsi="Lucida Console" w:cs="Lucida Console"/>
              </w:rPr>
              <w:t>_yaw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dumb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ell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8.08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e+00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07e+05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var_y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w_du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bbell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1.96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25e+03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gyros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dumb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ell_x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2.62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e+00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5.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56e+04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5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gyros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dumb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ell_y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2.16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e+00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3.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81e+04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gyros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dumb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ell_z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8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1.28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e+01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5.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26e+04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accel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dumb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ell_x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7.15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06e+03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accel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dumb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ell_y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2.49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9.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31e+02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accel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dumb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ell_z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2.42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84e+03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magne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x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1.12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3.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96e+02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magne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2.47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5.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58e+02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magne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z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2.71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7.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02e+02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roll_</w:t>
            </w:r>
            <w:r>
              <w:rPr>
                <w:rFonts w:ascii="Lucida Console" w:eastAsia="Lucida Console" w:hAnsi="Lucida Console" w:cs="Lucida Console"/>
                <w:spacing w:val="2"/>
              </w:rPr>
              <w:t>f</w:t>
            </w:r>
            <w:r>
              <w:rPr>
                <w:rFonts w:ascii="Lucida Console" w:eastAsia="Lucida Console" w:hAnsi="Lucida Console" w:cs="Lucida Console"/>
              </w:rPr>
              <w:t>orea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7.36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04e+02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pitch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fore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9.47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82e+03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001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yaw_f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rearm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4.28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96e+02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kurto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is_r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ll_f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7.33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e+00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01e+05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kurto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is_p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cth_</w:t>
            </w:r>
            <w:r>
              <w:rPr>
                <w:rFonts w:ascii="Lucida Console" w:eastAsia="Lucida Console" w:hAnsi="Lucida Console" w:cs="Lucida Console"/>
                <w:spacing w:val="2"/>
              </w:rPr>
              <w:t>f</w:t>
            </w:r>
            <w:r>
              <w:rPr>
                <w:rFonts w:ascii="Lucida Console" w:eastAsia="Lucida Console" w:hAnsi="Lucida Console" w:cs="Lucida Console"/>
              </w:rPr>
              <w:t>ore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6.39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35e+04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kurto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is_y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w_fo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12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NA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18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NA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NA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NA</w:t>
            </w:r>
          </w:p>
        </w:tc>
      </w:tr>
      <w:tr w:rsidR="0001585B">
        <w:trPr>
          <w:trHeight w:hRule="exact" w:val="226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skewn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ss_r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ll_f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5.41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2.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95e+04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449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 w:line="267" w:lineRule="auto"/>
              <w:ind w:left="40" w:right="27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skewn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ss_p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tch_</w:t>
            </w:r>
            <w:r>
              <w:rPr>
                <w:rFonts w:ascii="Lucida Console" w:eastAsia="Lucida Console" w:hAnsi="Lucida Console" w:cs="Lucida Console"/>
                <w:spacing w:val="2"/>
              </w:rPr>
              <w:t>f</w:t>
            </w:r>
            <w:r>
              <w:rPr>
                <w:rFonts w:ascii="Lucida Console" w:eastAsia="Lucida Console" w:hAnsi="Lucida Console" w:cs="Lucida Console"/>
              </w:rPr>
              <w:t>ore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 skewn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ss_y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w_fo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12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6.05</w:t>
            </w:r>
            <w:r>
              <w:rPr>
                <w:rFonts w:ascii="Lucida Console" w:eastAsia="Lucida Console" w:hAnsi="Lucida Console" w:cs="Lucida Console"/>
                <w:spacing w:val="2"/>
                <w:w w:val="99"/>
              </w:rPr>
              <w:t>0</w:t>
            </w:r>
            <w:r>
              <w:rPr>
                <w:rFonts w:ascii="Lucida Console" w:eastAsia="Lucida Console" w:hAnsi="Lucida Console" w:cs="Lucida Console"/>
                <w:w w:val="99"/>
              </w:rPr>
              <w:t>e-01</w:t>
            </w:r>
          </w:p>
          <w:p w:rsidR="0001585B" w:rsidRDefault="002E39E9">
            <w:pPr>
              <w:spacing w:before="23"/>
              <w:ind w:right="12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NA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182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  <w:w w:val="99"/>
              </w:rPr>
              <w:t>7</w:t>
            </w:r>
            <w:r>
              <w:rPr>
                <w:rFonts w:ascii="Lucida Console" w:eastAsia="Lucida Console" w:hAnsi="Lucida Console" w:cs="Lucida Console"/>
                <w:w w:val="99"/>
              </w:rPr>
              <w:t>14e+04</w:t>
            </w:r>
          </w:p>
          <w:p w:rsidR="0001585B" w:rsidRDefault="002E39E9">
            <w:pPr>
              <w:spacing w:before="23"/>
              <w:ind w:right="18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NA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  <w:p w:rsidR="0001585B" w:rsidRDefault="002E39E9">
            <w:pPr>
              <w:spacing w:before="23"/>
              <w:ind w:left="54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NA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  <w:w w:val="99"/>
              </w:rPr>
              <w:t>.</w:t>
            </w:r>
            <w:r>
              <w:rPr>
                <w:rFonts w:ascii="Lucida Console" w:eastAsia="Lucida Console" w:hAnsi="Lucida Console" w:cs="Lucida Console"/>
                <w:w w:val="99"/>
              </w:rPr>
              <w:t>000</w:t>
            </w:r>
          </w:p>
          <w:p w:rsidR="0001585B" w:rsidRDefault="002E39E9">
            <w:pPr>
              <w:spacing w:before="23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NA</w:t>
            </w:r>
          </w:p>
        </w:tc>
      </w:tr>
      <w:tr w:rsidR="0001585B">
        <w:trPr>
          <w:trHeight w:hRule="exact" w:val="226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max_r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ll_f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rearm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7.35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e+02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5.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12e+06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max_p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cth_</w:t>
            </w:r>
            <w:r>
              <w:rPr>
                <w:rFonts w:ascii="Lucida Console" w:eastAsia="Lucida Console" w:hAnsi="Lucida Console" w:cs="Lucida Console"/>
                <w:spacing w:val="2"/>
              </w:rPr>
              <w:t>f</w:t>
            </w:r>
            <w:r>
              <w:rPr>
                <w:rFonts w:ascii="Lucida Console" w:eastAsia="Lucida Console" w:hAnsi="Lucida Console" w:cs="Lucida Console"/>
              </w:rPr>
              <w:t>orea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7.00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55e+04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max_y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w_fo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3.10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e+01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4.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83e+05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min_r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ll_f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rearm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7.34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e+02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5.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55e+06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min_p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tch_</w:t>
            </w:r>
            <w:r>
              <w:rPr>
                <w:rFonts w:ascii="Lucida Console" w:eastAsia="Lucida Console" w:hAnsi="Lucida Console" w:cs="Lucida Console"/>
                <w:spacing w:val="2"/>
              </w:rPr>
              <w:t>f</w:t>
            </w:r>
            <w:r>
              <w:rPr>
                <w:rFonts w:ascii="Lucida Console" w:eastAsia="Lucida Console" w:hAnsi="Lucida Console" w:cs="Lucida Console"/>
              </w:rPr>
              <w:t>orea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1.02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e+00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7.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42e+03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min_y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w_fo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12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NA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18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NA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NA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NA</w:t>
            </w:r>
          </w:p>
        </w:tc>
      </w:tr>
      <w:tr w:rsidR="0001585B">
        <w:trPr>
          <w:trHeight w:hRule="exact" w:val="449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 w:line="267" w:lineRule="auto"/>
              <w:ind w:left="40" w:right="15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ampli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ude_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oll_</w:t>
            </w:r>
            <w:r>
              <w:rPr>
                <w:rFonts w:ascii="Lucida Console" w:eastAsia="Lucida Console" w:hAnsi="Lucida Console" w:cs="Lucida Console"/>
                <w:spacing w:val="2"/>
              </w:rPr>
              <w:t>f</w:t>
            </w:r>
            <w:r>
              <w:rPr>
                <w:rFonts w:ascii="Lucida Console" w:eastAsia="Lucida Console" w:hAnsi="Lucida Console" w:cs="Lucida Console"/>
              </w:rPr>
              <w:t>ore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 ampli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ude_</w:t>
            </w:r>
            <w:r>
              <w:rPr>
                <w:rFonts w:ascii="Lucida Console" w:eastAsia="Lucida Console" w:hAnsi="Lucida Console" w:cs="Lucida Console"/>
                <w:spacing w:val="2"/>
              </w:rPr>
              <w:t>p</w:t>
            </w:r>
            <w:r>
              <w:rPr>
                <w:rFonts w:ascii="Lucida Console" w:eastAsia="Lucida Console" w:hAnsi="Lucida Console" w:cs="Lucida Console"/>
              </w:rPr>
              <w:t>itch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for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12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  <w:w w:val="99"/>
              </w:rPr>
              <w:t>-</w:t>
            </w:r>
            <w:r>
              <w:rPr>
                <w:rFonts w:ascii="Lucida Console" w:eastAsia="Lucida Console" w:hAnsi="Lucida Console" w:cs="Lucida Console"/>
                <w:w w:val="99"/>
              </w:rPr>
              <w:t>7.49</w:t>
            </w:r>
            <w:r>
              <w:rPr>
                <w:rFonts w:ascii="Lucida Console" w:eastAsia="Lucida Console" w:hAnsi="Lucida Console" w:cs="Lucida Console"/>
                <w:spacing w:val="2"/>
                <w:w w:val="99"/>
              </w:rPr>
              <w:t>1</w:t>
            </w:r>
            <w:r>
              <w:rPr>
                <w:rFonts w:ascii="Lucida Console" w:eastAsia="Lucida Console" w:hAnsi="Lucida Console" w:cs="Lucida Console"/>
                <w:w w:val="99"/>
              </w:rPr>
              <w:t>e+02</w:t>
            </w:r>
          </w:p>
          <w:p w:rsidR="0001585B" w:rsidRDefault="002E39E9">
            <w:pPr>
              <w:spacing w:before="23"/>
              <w:ind w:right="12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NA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182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5.</w:t>
            </w:r>
            <w:r>
              <w:rPr>
                <w:rFonts w:ascii="Lucida Console" w:eastAsia="Lucida Console" w:hAnsi="Lucida Console" w:cs="Lucida Console"/>
                <w:spacing w:val="2"/>
                <w:w w:val="99"/>
              </w:rPr>
              <w:t>5</w:t>
            </w:r>
            <w:r>
              <w:rPr>
                <w:rFonts w:ascii="Lucida Console" w:eastAsia="Lucida Console" w:hAnsi="Lucida Console" w:cs="Lucida Console"/>
                <w:w w:val="99"/>
              </w:rPr>
              <w:t>27e+06</w:t>
            </w:r>
          </w:p>
          <w:p w:rsidR="0001585B" w:rsidRDefault="002E39E9">
            <w:pPr>
              <w:spacing w:before="23"/>
              <w:ind w:right="18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NA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  <w:p w:rsidR="0001585B" w:rsidRDefault="002E39E9">
            <w:pPr>
              <w:spacing w:before="23"/>
              <w:ind w:left="54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NA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  <w:w w:val="99"/>
              </w:rPr>
              <w:t>.</w:t>
            </w:r>
            <w:r>
              <w:rPr>
                <w:rFonts w:ascii="Lucida Console" w:eastAsia="Lucida Console" w:hAnsi="Lucida Console" w:cs="Lucida Console"/>
                <w:w w:val="99"/>
              </w:rPr>
              <w:t>000</w:t>
            </w:r>
          </w:p>
          <w:p w:rsidR="0001585B" w:rsidRDefault="002E39E9">
            <w:pPr>
              <w:spacing w:before="23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NA</w:t>
            </w:r>
          </w:p>
        </w:tc>
      </w:tr>
      <w:tr w:rsidR="0001585B">
        <w:trPr>
          <w:trHeight w:hRule="exact" w:val="226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ampli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ude_</w:t>
            </w:r>
            <w:r>
              <w:rPr>
                <w:rFonts w:ascii="Lucida Console" w:eastAsia="Lucida Console" w:hAnsi="Lucida Console" w:cs="Lucida Console"/>
                <w:spacing w:val="2"/>
              </w:rPr>
              <w:t>y</w:t>
            </w:r>
            <w:r>
              <w:rPr>
                <w:rFonts w:ascii="Lucida Console" w:eastAsia="Lucida Console" w:hAnsi="Lucida Console" w:cs="Lucida Console"/>
              </w:rPr>
              <w:t>aw_f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1.61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e+02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79e+06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total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acce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_for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8.33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21e+03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var_a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cel_</w:t>
            </w:r>
            <w:r>
              <w:rPr>
                <w:rFonts w:ascii="Lucida Console" w:eastAsia="Lucida Console" w:hAnsi="Lucida Console" w:cs="Lucida Console"/>
                <w:spacing w:val="2"/>
              </w:rPr>
              <w:t>f</w:t>
            </w:r>
            <w:r>
              <w:rPr>
                <w:rFonts w:ascii="Lucida Console" w:eastAsia="Lucida Console" w:hAnsi="Lucida Console" w:cs="Lucida Console"/>
              </w:rPr>
              <w:t>orea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9.50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83e+04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avg_r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ll_f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rearm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3.05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e+00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3.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70e+04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stdde</w:t>
            </w:r>
            <w:r>
              <w:rPr>
                <w:rFonts w:ascii="Lucida Console" w:eastAsia="Lucida Console" w:hAnsi="Lucida Console" w:cs="Lucida Console"/>
                <w:spacing w:val="2"/>
              </w:rPr>
              <w:t>v</w:t>
            </w:r>
            <w:r>
              <w:rPr>
                <w:rFonts w:ascii="Lucida Console" w:eastAsia="Lucida Console" w:hAnsi="Lucida Console" w:cs="Lucida Console"/>
              </w:rPr>
              <w:t>_rol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_for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9.50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3.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71e+04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var_r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ll_f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rearm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8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9.38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38e+02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avg_p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tch_</w:t>
            </w:r>
            <w:r>
              <w:rPr>
                <w:rFonts w:ascii="Lucida Console" w:eastAsia="Lucida Console" w:hAnsi="Lucida Console" w:cs="Lucida Console"/>
                <w:spacing w:val="2"/>
              </w:rPr>
              <w:t>f</w:t>
            </w:r>
            <w:r>
              <w:rPr>
                <w:rFonts w:ascii="Lucida Console" w:eastAsia="Lucida Console" w:hAnsi="Lucida Console" w:cs="Lucida Console"/>
              </w:rPr>
              <w:t>orea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2.47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e+00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98e+05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stdde</w:t>
            </w:r>
            <w:r>
              <w:rPr>
                <w:rFonts w:ascii="Lucida Console" w:eastAsia="Lucida Console" w:hAnsi="Lucida Console" w:cs="Lucida Console"/>
                <w:spacing w:val="2"/>
              </w:rPr>
              <w:t>v</w:t>
            </w:r>
            <w:r>
              <w:rPr>
                <w:rFonts w:ascii="Lucida Console" w:eastAsia="Lucida Console" w:hAnsi="Lucida Console" w:cs="Lucida Console"/>
              </w:rPr>
              <w:t>_pit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6.35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e+01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3.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63e+05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var_p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tch_</w:t>
            </w:r>
            <w:r>
              <w:rPr>
                <w:rFonts w:ascii="Lucida Console" w:eastAsia="Lucida Console" w:hAnsi="Lucida Console" w:cs="Lucida Console"/>
                <w:spacing w:val="2"/>
              </w:rPr>
              <w:t>f</w:t>
            </w:r>
            <w:r>
              <w:rPr>
                <w:rFonts w:ascii="Lucida Console" w:eastAsia="Lucida Console" w:hAnsi="Lucida Console" w:cs="Lucida Console"/>
              </w:rPr>
              <w:t>orea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1.02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e+00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7.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95e+03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avg_y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w_fo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3.37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e+00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4.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00e+04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stdde</w:t>
            </w:r>
            <w:r>
              <w:rPr>
                <w:rFonts w:ascii="Lucida Console" w:eastAsia="Lucida Console" w:hAnsi="Lucida Console" w:cs="Lucida Console"/>
                <w:spacing w:val="2"/>
              </w:rPr>
              <w:t>v</w:t>
            </w:r>
            <w:r>
              <w:rPr>
                <w:rFonts w:ascii="Lucida Console" w:eastAsia="Lucida Console" w:hAnsi="Lucida Console" w:cs="Lucida Console"/>
              </w:rPr>
              <w:t>_yaw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fore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4.43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e+00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8.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23e+04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var_y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w_fo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2.64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3.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63e+02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gyros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fore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rm_x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1.45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e+01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5.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11e+04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gyros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fore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rm_y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6.46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e+00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69e+04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gyros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fore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rm_z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2.08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e+01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3.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23e+04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001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4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accel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fore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rm_x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1.60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3.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88e+02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312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accel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fore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rm_y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2.06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04e+02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</w:tbl>
    <w:p w:rsidR="0001585B" w:rsidRDefault="0001585B">
      <w:pPr>
        <w:sectPr w:rsidR="0001585B">
          <w:pgSz w:w="12240" w:h="15840"/>
          <w:pgMar w:top="1260" w:right="1720" w:bottom="280" w:left="1300" w:header="720" w:footer="720" w:gutter="0"/>
          <w:cols w:space="720"/>
        </w:sectPr>
      </w:pPr>
    </w:p>
    <w:p w:rsidR="0001585B" w:rsidRDefault="0001585B">
      <w:pPr>
        <w:spacing w:before="3" w:line="100" w:lineRule="exact"/>
        <w:rPr>
          <w:sz w:val="10"/>
          <w:szCs w:val="1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7"/>
        <w:gridCol w:w="1869"/>
        <w:gridCol w:w="1385"/>
        <w:gridCol w:w="1025"/>
        <w:gridCol w:w="884"/>
      </w:tblGrid>
      <w:tr w:rsidR="0001585B">
        <w:trPr>
          <w:trHeight w:hRule="exact" w:val="313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accel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fore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rm_z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54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2.34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5.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13e+02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226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magne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_for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arm_x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5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1.43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10e+02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001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999</w:t>
            </w:r>
          </w:p>
        </w:tc>
      </w:tr>
      <w:tr w:rsidR="0001585B">
        <w:trPr>
          <w:trHeight w:hRule="exact" w:val="224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magne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_for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arm_y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5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1.35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72e+02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000</w:t>
            </w:r>
          </w:p>
        </w:tc>
      </w:tr>
      <w:tr w:rsidR="0001585B">
        <w:trPr>
          <w:trHeight w:hRule="exact" w:val="311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magne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_for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arm_z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65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1.89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1.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61e+02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001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999</w:t>
            </w:r>
          </w:p>
        </w:tc>
      </w:tr>
    </w:tbl>
    <w:p w:rsidR="0001585B" w:rsidRDefault="0001585B">
      <w:pPr>
        <w:spacing w:before="1" w:line="140" w:lineRule="exact"/>
        <w:rPr>
          <w:sz w:val="15"/>
          <w:szCs w:val="15"/>
        </w:rPr>
      </w:pP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(Disp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rsion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par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met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for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bino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ial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ami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tak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</w:rPr>
        <w:t>to be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1)</w:t>
      </w:r>
    </w:p>
    <w:p w:rsidR="0001585B" w:rsidRDefault="0001585B">
      <w:pPr>
        <w:spacing w:before="9" w:line="240" w:lineRule="exact"/>
        <w:rPr>
          <w:sz w:val="24"/>
          <w:szCs w:val="24"/>
        </w:rPr>
      </w:pPr>
    </w:p>
    <w:p w:rsidR="0001585B" w:rsidRDefault="002E39E9">
      <w:pPr>
        <w:spacing w:line="270" w:lineRule="auto"/>
        <w:ind w:left="140" w:right="2242" w:firstLine="480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vian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e: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5</w:t>
      </w:r>
      <w:r>
        <w:rPr>
          <w:rFonts w:ascii="Lucida Console" w:eastAsia="Lucida Console" w:hAnsi="Lucida Console" w:cs="Lucida Console"/>
        </w:rPr>
        <w:t>.1382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+03</w:t>
      </w:r>
      <w:r>
        <w:rPr>
          <w:rFonts w:ascii="Lucida Console" w:eastAsia="Lucida Console" w:hAnsi="Lucida Console" w:cs="Lucida Console"/>
          <w:spacing w:val="111"/>
        </w:rPr>
        <w:t xml:space="preserve"> </w:t>
      </w:r>
      <w:r>
        <w:rPr>
          <w:rFonts w:ascii="Lucida Console" w:eastAsia="Lucida Console" w:hAnsi="Lucida Console" w:cs="Lucida Console"/>
        </w:rPr>
        <w:t>on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4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03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degre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of free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om Resid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al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vian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e: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>.3492</w:t>
      </w:r>
      <w:r>
        <w:rPr>
          <w:rFonts w:ascii="Lucida Console" w:eastAsia="Lucida Console" w:hAnsi="Lucida Console" w:cs="Lucida Console"/>
          <w:spacing w:val="3"/>
        </w:rPr>
        <w:t>e</w:t>
      </w:r>
      <w:r>
        <w:rPr>
          <w:rFonts w:ascii="Lucida Console" w:eastAsia="Lucida Console" w:hAnsi="Lucida Console" w:cs="Lucida Console"/>
        </w:rPr>
        <w:t>-07</w:t>
      </w:r>
      <w:r>
        <w:rPr>
          <w:rFonts w:ascii="Lucida Console" w:eastAsia="Lucida Console" w:hAnsi="Lucida Console" w:cs="Lucida Console"/>
          <w:spacing w:val="110"/>
        </w:rPr>
        <w:t xml:space="preserve"> </w:t>
      </w:r>
      <w:r>
        <w:rPr>
          <w:rFonts w:ascii="Lucida Console" w:eastAsia="Lucida Console" w:hAnsi="Lucida Console" w:cs="Lucida Console"/>
        </w:rPr>
        <w:t>on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3</w:t>
      </w:r>
      <w:r>
        <w:rPr>
          <w:rFonts w:ascii="Lucida Console" w:eastAsia="Lucida Console" w:hAnsi="Lucida Console" w:cs="Lucida Console"/>
          <w:spacing w:val="2"/>
        </w:rPr>
        <w:t>8</w:t>
      </w:r>
      <w:r>
        <w:rPr>
          <w:rFonts w:ascii="Lucida Console" w:eastAsia="Lucida Console" w:hAnsi="Lucida Console" w:cs="Lucida Console"/>
        </w:rPr>
        <w:t>59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degre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of free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om AIC: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>90</w:t>
      </w:r>
    </w:p>
    <w:p w:rsidR="0001585B" w:rsidRDefault="0001585B">
      <w:pPr>
        <w:spacing w:before="3" w:line="220" w:lineRule="exact"/>
        <w:rPr>
          <w:sz w:val="22"/>
          <w:szCs w:val="22"/>
        </w:rPr>
      </w:pP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Number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of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isher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Sc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ring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tera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ions: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25</w:t>
      </w:r>
    </w:p>
    <w:p w:rsidR="0001585B" w:rsidRDefault="0001585B">
      <w:pPr>
        <w:spacing w:before="11" w:line="240" w:lineRule="exact"/>
        <w:rPr>
          <w:sz w:val="24"/>
          <w:szCs w:val="24"/>
        </w:rPr>
      </w:pP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lib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ary(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ASS)</w:t>
      </w:r>
    </w:p>
    <w:p w:rsidR="0001585B" w:rsidRDefault="002E39E9">
      <w:pPr>
        <w:spacing w:before="25" w:line="267" w:lineRule="auto"/>
        <w:ind w:left="140" w:right="3931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ste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_fit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&lt;-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epA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C(fit</w:t>
      </w:r>
      <w:r>
        <w:rPr>
          <w:rFonts w:ascii="Lucida Console" w:eastAsia="Lucida Console" w:hAnsi="Lucida Console" w:cs="Lucida Console"/>
          <w:spacing w:val="2"/>
        </w:rPr>
        <w:t>,</w:t>
      </w:r>
      <w:r>
        <w:rPr>
          <w:rFonts w:ascii="Lucida Console" w:eastAsia="Lucida Console" w:hAnsi="Lucida Console" w:cs="Lucida Console"/>
        </w:rPr>
        <w:t>meth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d='b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ckw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rd') Start: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>AI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=290</w:t>
      </w:r>
    </w:p>
    <w:p w:rsidR="0001585B" w:rsidRDefault="002E39E9">
      <w:pPr>
        <w:spacing w:before="3" w:line="270" w:lineRule="auto"/>
        <w:ind w:left="620" w:right="74" w:hanging="4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u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er_n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raw_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imes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amp_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art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p_p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rt_2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c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td_t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mest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new_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indow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m_w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ndow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 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ota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urt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sis_p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elt.1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max_p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_yaw_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min_p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_yaw_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itu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</w:t>
      </w:r>
      <w:r>
        <w:rPr>
          <w:rFonts w:ascii="Lucida Console" w:eastAsia="Lucida Console" w:hAnsi="Lucida Console" w:cs="Lucida Console"/>
          <w:spacing w:val="1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itud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_tot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avg_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std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ev_ya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yros_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</w:t>
      </w:r>
      <w:r>
        <w:rPr>
          <w:rFonts w:ascii="Lucida Console" w:eastAsia="Lucida Console" w:hAnsi="Lucida Console" w:cs="Lucida Console"/>
          <w:spacing w:val="1"/>
        </w:rPr>
        <w:t>t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270" w:lineRule="auto"/>
        <w:ind w:left="620" w:right="797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elt_x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_bel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h_arm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aw_arm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+ 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tal_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var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v_pit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rm_x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180" w:lineRule="exact"/>
        <w:ind w:left="6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arm_z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70" w:lineRule="auto"/>
        <w:ind w:left="620" w:right="7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arm_x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_arm_z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urto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ch_arm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mpli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ude_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</w:t>
      </w:r>
      <w:r>
        <w:rPr>
          <w:rFonts w:ascii="Lucida Console" w:eastAsia="Lucida Console" w:hAnsi="Lucida Console" w:cs="Lucida Console"/>
          <w:spacing w:val="1"/>
        </w:rPr>
        <w:t>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itud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pitch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kur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osi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26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urto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</w:p>
    <w:p w:rsidR="0001585B" w:rsidRDefault="002E39E9">
      <w:pPr>
        <w:spacing w:line="180" w:lineRule="exact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69" w:lineRule="auto"/>
        <w:ind w:left="620" w:right="7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</w:t>
      </w:r>
      <w:r>
        <w:rPr>
          <w:rFonts w:ascii="Lucida Console" w:eastAsia="Lucida Console" w:hAnsi="Lucida Console" w:cs="Lucida Console"/>
          <w:spacing w:val="1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in_y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ampl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tud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_yaw_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tot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l_acc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6" w:line="269" w:lineRule="auto"/>
        <w:ind w:left="620" w:right="194"/>
        <w:rPr>
          <w:rFonts w:ascii="Lucida Console" w:eastAsia="Lucida Console" w:hAnsi="Lucida Console" w:cs="Lucida Console"/>
        </w:rPr>
        <w:sectPr w:rsidR="0001585B">
          <w:pgSz w:w="12240" w:h="15840"/>
          <w:pgMar w:top="1260" w:right="1540" w:bottom="280" w:left="1300" w:header="720" w:footer="720" w:gutter="0"/>
          <w:cols w:space="720"/>
        </w:sectPr>
      </w:pP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yaw_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os_d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_y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_y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ll_x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ll_y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ku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tosi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ku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s_yaw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sk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wnes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sk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s_yaw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_pic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_yaw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_yaw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01585B">
      <w:pPr>
        <w:spacing w:before="2" w:line="100" w:lineRule="exact"/>
        <w:rPr>
          <w:sz w:val="10"/>
          <w:szCs w:val="10"/>
        </w:rPr>
      </w:pPr>
    </w:p>
    <w:p w:rsidR="0001585B" w:rsidRDefault="002E39E9">
      <w:pPr>
        <w:ind w:left="580" w:right="75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mpl</w:t>
      </w:r>
      <w:r>
        <w:rPr>
          <w:rFonts w:ascii="Lucida Console" w:eastAsia="Lucida Console" w:hAnsi="Lucida Console" w:cs="Lucida Console"/>
          <w:spacing w:val="3"/>
        </w:rPr>
        <w:t>i</w:t>
      </w:r>
      <w:r>
        <w:rPr>
          <w:rFonts w:ascii="Lucida Console" w:eastAsia="Lucida Console" w:hAnsi="Lucida Console" w:cs="Lucida Console"/>
        </w:rPr>
        <w:t>tude_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</w:p>
    <w:p w:rsidR="0001585B" w:rsidRDefault="002E39E9">
      <w:pPr>
        <w:spacing w:before="26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69" w:lineRule="auto"/>
        <w:ind w:left="580" w:right="1520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tal_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var_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avg_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var_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var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avg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yaw_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yaw_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</w:t>
      </w:r>
      <w:r>
        <w:rPr>
          <w:rFonts w:ascii="Lucida Console" w:eastAsia="Lucida Console" w:hAnsi="Lucida Console" w:cs="Lucida Console"/>
          <w:spacing w:val="1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os_f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1"/>
        <w:ind w:left="580" w:right="194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rm_x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_y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3"/>
        <w:ind w:left="580" w:right="75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mag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et_f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t_fo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arm_z</w:t>
      </w:r>
    </w:p>
    <w:p w:rsidR="0001585B" w:rsidRDefault="0001585B">
      <w:pPr>
        <w:spacing w:line="200" w:lineRule="exact"/>
      </w:pPr>
    </w:p>
    <w:p w:rsidR="0001585B" w:rsidRDefault="0001585B">
      <w:pPr>
        <w:spacing w:before="17" w:line="200" w:lineRule="exact"/>
      </w:pPr>
    </w:p>
    <w:p w:rsidR="0001585B" w:rsidRDefault="002E39E9">
      <w:pPr>
        <w:spacing w:before="59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Step: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AIC</w:t>
      </w:r>
      <w:r>
        <w:rPr>
          <w:rFonts w:ascii="Lucida Console" w:eastAsia="Lucida Console" w:hAnsi="Lucida Console" w:cs="Lucida Console"/>
          <w:spacing w:val="2"/>
        </w:rPr>
        <w:t>=</w:t>
      </w:r>
      <w:r>
        <w:rPr>
          <w:rFonts w:ascii="Lucida Console" w:eastAsia="Lucida Console" w:hAnsi="Lucida Console" w:cs="Lucida Console"/>
        </w:rPr>
        <w:t>290</w:t>
      </w:r>
    </w:p>
    <w:p w:rsidR="0001585B" w:rsidRDefault="002E39E9">
      <w:pPr>
        <w:spacing w:before="23" w:line="270" w:lineRule="auto"/>
        <w:ind w:left="580" w:right="74" w:hanging="4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u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er_n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raw_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imes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amp_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art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p_p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  <w:spacing w:val="1"/>
        </w:rPr>
        <w:t>r</w:t>
      </w:r>
      <w:r>
        <w:rPr>
          <w:rFonts w:ascii="Lucida Console" w:eastAsia="Lucida Console" w:hAnsi="Lucida Console" w:cs="Lucida Console"/>
        </w:rPr>
        <w:t>t_2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c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td_t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mest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new_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indow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m_w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ndow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 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ota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urt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sis_p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elt.1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max_p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_yaw_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 xml:space="preserve">+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min_p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_yaw_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itu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itud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_tot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</w:t>
      </w:r>
      <w:r>
        <w:rPr>
          <w:rFonts w:ascii="Lucida Console" w:eastAsia="Lucida Console" w:hAnsi="Lucida Console" w:cs="Lucida Console"/>
          <w:spacing w:val="1"/>
        </w:rPr>
        <w:t>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avg_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std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ev_ya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yros_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elt_x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270" w:lineRule="auto"/>
        <w:ind w:left="580" w:right="797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elt_x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_bel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h_arm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aw_arm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+ 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tal_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var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v_pit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rm_x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270" w:lineRule="auto"/>
        <w:ind w:left="580" w:right="7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  <w:spacing w:val="1"/>
        </w:rPr>
        <w:t>r</w:t>
      </w:r>
      <w:r>
        <w:rPr>
          <w:rFonts w:ascii="Lucida Console" w:eastAsia="Lucida Console" w:hAnsi="Lucida Console" w:cs="Lucida Console"/>
        </w:rPr>
        <w:t>os_a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arm_z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arm_x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_arm_z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urto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  <w:spacing w:val="1"/>
        </w:rPr>
        <w:t>t</w:t>
      </w:r>
      <w:r>
        <w:rPr>
          <w:rFonts w:ascii="Lucida Console" w:eastAsia="Lucida Console" w:hAnsi="Lucida Console" w:cs="Lucida Console"/>
        </w:rPr>
        <w:t>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ch_arm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mpli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ude_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itud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pitch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kur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osi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26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urto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</w:p>
    <w:p w:rsidR="0001585B" w:rsidRDefault="002E39E9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3" w:line="270" w:lineRule="auto"/>
        <w:ind w:left="580" w:right="7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in_y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ampl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tud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_yaw_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tot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l_acc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</w:p>
    <w:p w:rsidR="0001585B" w:rsidRDefault="002E39E9">
      <w:pPr>
        <w:spacing w:line="180" w:lineRule="exact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70" w:lineRule="auto"/>
        <w:ind w:left="580" w:right="19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</w:t>
      </w:r>
      <w:r>
        <w:rPr>
          <w:rFonts w:ascii="Lucida Console" w:eastAsia="Lucida Console" w:hAnsi="Lucida Console" w:cs="Lucida Console"/>
          <w:spacing w:val="1"/>
        </w:rPr>
        <w:t>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yaw_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os_d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_y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_y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ll_x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ll_y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ku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tosi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ku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s_yaw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sk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wnes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sk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s_yaw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_pic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_yaw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_yaw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av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1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std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ev_y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gyros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ind w:left="580"/>
        <w:rPr>
          <w:rFonts w:ascii="Lucida Console" w:eastAsia="Lucida Console" w:hAnsi="Lucida Console" w:cs="Lucida Console"/>
        </w:rPr>
        <w:sectPr w:rsidR="0001585B">
          <w:pgSz w:w="12240" w:h="15840"/>
          <w:pgMar w:top="1360" w:right="1540" w:bottom="280" w:left="1340" w:header="720" w:footer="720" w:gutter="0"/>
          <w:cols w:space="720"/>
        </w:sect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rm_z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01585B">
      <w:pPr>
        <w:spacing w:before="2" w:line="100" w:lineRule="exact"/>
        <w:rPr>
          <w:sz w:val="10"/>
          <w:szCs w:val="10"/>
        </w:rPr>
      </w:pPr>
    </w:p>
    <w:p w:rsidR="0001585B" w:rsidRDefault="002E39E9">
      <w:pPr>
        <w:ind w:left="5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</w:p>
    <w:p w:rsidR="0001585B" w:rsidRDefault="0001585B">
      <w:pPr>
        <w:spacing w:line="200" w:lineRule="exact"/>
      </w:pPr>
    </w:p>
    <w:p w:rsidR="0001585B" w:rsidRDefault="0001585B">
      <w:pPr>
        <w:spacing w:before="15" w:line="260" w:lineRule="exact"/>
        <w:rPr>
          <w:sz w:val="26"/>
          <w:szCs w:val="26"/>
        </w:rPr>
      </w:pPr>
    </w:p>
    <w:p w:rsidR="0001585B" w:rsidRDefault="002E39E9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Step: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AIC</w:t>
      </w:r>
      <w:r>
        <w:rPr>
          <w:rFonts w:ascii="Lucida Console" w:eastAsia="Lucida Console" w:hAnsi="Lucida Console" w:cs="Lucida Console"/>
          <w:spacing w:val="2"/>
        </w:rPr>
        <w:t>=</w:t>
      </w:r>
      <w:r>
        <w:rPr>
          <w:rFonts w:ascii="Lucida Console" w:eastAsia="Lucida Console" w:hAnsi="Lucida Console" w:cs="Lucida Console"/>
        </w:rPr>
        <w:t>290</w:t>
      </w:r>
    </w:p>
    <w:p w:rsidR="0001585B" w:rsidRDefault="002E39E9">
      <w:pPr>
        <w:spacing w:before="25" w:line="270" w:lineRule="auto"/>
        <w:ind w:left="580" w:right="194" w:hanging="4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u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er_n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raw_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imes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amp_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art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p_p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rt_2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c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td_t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mest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new_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indow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m_w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ndow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 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ota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urt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sis_p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elt.1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max_p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_yaw_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min_p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_yaw_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itu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itud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3"/>
        </w:rPr>
        <w:t>r</w:t>
      </w:r>
      <w:r>
        <w:rPr>
          <w:rFonts w:ascii="Lucida Console" w:eastAsia="Lucida Console" w:hAnsi="Lucida Console" w:cs="Lucida Console"/>
        </w:rPr>
        <w:t>_tot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avg_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std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ev_ya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yros_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elt_x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270" w:lineRule="auto"/>
        <w:ind w:left="580" w:right="917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elt_x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</w:t>
      </w:r>
      <w:r>
        <w:rPr>
          <w:rFonts w:ascii="Lucida Console" w:eastAsia="Lucida Console" w:hAnsi="Lucida Console" w:cs="Lucida Console"/>
          <w:spacing w:val="1"/>
        </w:rPr>
        <w:t>c</w:t>
      </w:r>
      <w:r>
        <w:rPr>
          <w:rFonts w:ascii="Lucida Console" w:eastAsia="Lucida Console" w:hAnsi="Lucida Console" w:cs="Lucida Console"/>
        </w:rPr>
        <w:t>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elt_y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_bel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h_arm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aw_arm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+ 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tal_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var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v_pit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rm_x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180" w:lineRule="exact"/>
        <w:ind w:left="5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arm_z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70" w:lineRule="auto"/>
        <w:ind w:left="580" w:right="19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arm_x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_arm_z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urto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ch_arm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mpli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ude_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itud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pitch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</w:t>
      </w:r>
      <w:r>
        <w:rPr>
          <w:rFonts w:ascii="Lucida Console" w:eastAsia="Lucida Console" w:hAnsi="Lucida Console" w:cs="Lucida Console"/>
          <w:spacing w:val="1"/>
        </w:rPr>
        <w:t>m</w:t>
      </w:r>
      <w:r>
        <w:rPr>
          <w:rFonts w:ascii="Lucida Console" w:eastAsia="Lucida Console" w:hAnsi="Lucida Console" w:cs="Lucida Console"/>
        </w:rPr>
        <w:t>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kur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osi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26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urto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</w:p>
    <w:p w:rsidR="0001585B" w:rsidRDefault="002E39E9">
      <w:pPr>
        <w:spacing w:line="180" w:lineRule="exact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70" w:lineRule="auto"/>
        <w:ind w:left="580" w:right="19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in_y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ampl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tud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_yaw_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tot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l_acc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</w:p>
    <w:p w:rsidR="0001585B" w:rsidRDefault="002E39E9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70" w:lineRule="auto"/>
        <w:ind w:left="580" w:right="31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yaw_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os_d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_y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_y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ll_x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ll_y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ku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tosi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ku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s_yaw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sk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wnes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sk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s_yaw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_pic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_yaw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am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litu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al_a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</w:t>
      </w:r>
      <w:r>
        <w:rPr>
          <w:rFonts w:ascii="Lucida Console" w:eastAsia="Lucida Console" w:hAnsi="Lucida Console" w:cs="Lucida Console"/>
          <w:spacing w:val="3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var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std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ev_y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_yaw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270" w:lineRule="auto"/>
        <w:ind w:left="580" w:right="72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gyros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rm_z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rm_z</w:t>
      </w:r>
    </w:p>
    <w:p w:rsidR="0001585B" w:rsidRDefault="0001585B">
      <w:pPr>
        <w:spacing w:before="9" w:line="180" w:lineRule="exact"/>
        <w:rPr>
          <w:sz w:val="18"/>
          <w:szCs w:val="18"/>
        </w:rPr>
      </w:pPr>
    </w:p>
    <w:p w:rsidR="0001585B" w:rsidRDefault="0001585B">
      <w:pPr>
        <w:spacing w:line="200" w:lineRule="exact"/>
      </w:pPr>
    </w:p>
    <w:p w:rsidR="0001585B" w:rsidRDefault="002E39E9">
      <w:pPr>
        <w:spacing w:before="59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Step: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AIC</w:t>
      </w:r>
      <w:r>
        <w:rPr>
          <w:rFonts w:ascii="Lucida Console" w:eastAsia="Lucida Console" w:hAnsi="Lucida Console" w:cs="Lucida Console"/>
          <w:spacing w:val="2"/>
        </w:rPr>
        <w:t>=</w:t>
      </w:r>
      <w:r>
        <w:rPr>
          <w:rFonts w:ascii="Lucida Console" w:eastAsia="Lucida Console" w:hAnsi="Lucida Console" w:cs="Lucida Console"/>
        </w:rPr>
        <w:t>290</w:t>
      </w:r>
    </w:p>
    <w:p w:rsidR="0001585B" w:rsidRDefault="002E39E9">
      <w:pPr>
        <w:spacing w:before="25" w:line="269" w:lineRule="auto"/>
        <w:ind w:left="580" w:right="194" w:hanging="480"/>
        <w:rPr>
          <w:rFonts w:ascii="Lucida Console" w:eastAsia="Lucida Console" w:hAnsi="Lucida Console" w:cs="Lucida Console"/>
        </w:rPr>
        <w:sectPr w:rsidR="0001585B">
          <w:pgSz w:w="12240" w:h="15840"/>
          <w:pgMar w:top="1360" w:right="1420" w:bottom="280" w:left="1340" w:header="720" w:footer="720" w:gutter="0"/>
          <w:cols w:space="720"/>
        </w:sect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u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er_n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raw_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imes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amp_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art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p_p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rt_2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c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td_t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mest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new_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indow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m_w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ndow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 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ota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</w:t>
      </w:r>
      <w:r>
        <w:rPr>
          <w:rFonts w:ascii="Lucida Console" w:eastAsia="Lucida Console" w:hAnsi="Lucida Console" w:cs="Lucida Console"/>
          <w:spacing w:val="1"/>
        </w:rPr>
        <w:t>a</w:t>
      </w:r>
      <w:r>
        <w:rPr>
          <w:rFonts w:ascii="Lucida Console" w:eastAsia="Lucida Console" w:hAnsi="Lucida Console" w:cs="Lucida Console"/>
        </w:rPr>
        <w:t>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urt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sis_p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01585B">
      <w:pPr>
        <w:spacing w:before="2" w:line="100" w:lineRule="exact"/>
        <w:rPr>
          <w:sz w:val="10"/>
          <w:szCs w:val="10"/>
        </w:rPr>
      </w:pPr>
    </w:p>
    <w:p w:rsidR="0001585B" w:rsidRDefault="002E39E9">
      <w:pPr>
        <w:spacing w:line="270" w:lineRule="auto"/>
        <w:ind w:left="580" w:right="43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elt.1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max_p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_yaw_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</w:rPr>
        <w:t xml:space="preserve">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min_p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_yaw_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itu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itud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_tot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avg_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std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ev_ya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yros_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elt_x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elt_x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_bel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h_arm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aw_arm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+ 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tal_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var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v_pit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rm_x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270" w:lineRule="auto"/>
        <w:ind w:left="580" w:right="7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arm_z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arm_x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_arm_z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urto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ch_arm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mpli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ude_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itud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pitch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kur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osi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26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urto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</w:p>
    <w:p w:rsidR="0001585B" w:rsidRDefault="002E39E9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69" w:lineRule="auto"/>
        <w:ind w:left="580" w:right="7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in_y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ampl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tud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_yaw_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tot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l_acc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</w:p>
    <w:p w:rsidR="0001585B" w:rsidRDefault="002E39E9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70" w:lineRule="auto"/>
        <w:ind w:left="580" w:right="19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yaw_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os_d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_y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_y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ll_x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ll_y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ku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tosi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ku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s_yaw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  <w:spacing w:val="1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sk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wnes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min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tal_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var_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1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avg_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var_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var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avg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yaw_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yaw_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os_f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ind w:left="5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rm_x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_y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/>
        <w:ind w:left="5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mag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et_f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t_fo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arm_z</w:t>
      </w:r>
    </w:p>
    <w:p w:rsidR="0001585B" w:rsidRDefault="0001585B">
      <w:pPr>
        <w:spacing w:line="200" w:lineRule="exact"/>
      </w:pPr>
    </w:p>
    <w:p w:rsidR="0001585B" w:rsidRDefault="0001585B">
      <w:pPr>
        <w:spacing w:before="16" w:line="200" w:lineRule="exact"/>
      </w:pPr>
    </w:p>
    <w:p w:rsidR="0001585B" w:rsidRDefault="002E39E9">
      <w:pPr>
        <w:spacing w:before="59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Step: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AIC</w:t>
      </w:r>
      <w:r>
        <w:rPr>
          <w:rFonts w:ascii="Lucida Console" w:eastAsia="Lucida Console" w:hAnsi="Lucida Console" w:cs="Lucida Console"/>
          <w:spacing w:val="2"/>
        </w:rPr>
        <w:t>=</w:t>
      </w:r>
      <w:r>
        <w:rPr>
          <w:rFonts w:ascii="Lucida Console" w:eastAsia="Lucida Console" w:hAnsi="Lucida Console" w:cs="Lucida Console"/>
        </w:rPr>
        <w:t>290</w:t>
      </w:r>
    </w:p>
    <w:p w:rsidR="0001585B" w:rsidRDefault="002E39E9">
      <w:pPr>
        <w:spacing w:before="25" w:line="269" w:lineRule="auto"/>
        <w:ind w:left="580" w:right="74" w:hanging="4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u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er_n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raw_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imes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amp_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art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p_p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rt_2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c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td_t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mest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new_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indow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m_w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ndow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 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ota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urt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sis_p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elt.1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max_p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_yaw_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min_p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_yaw_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itu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itud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_tot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avg_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std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ev_ya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yros_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elt_x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ind w:left="580"/>
        <w:rPr>
          <w:rFonts w:ascii="Lucida Console" w:eastAsia="Lucida Console" w:hAnsi="Lucida Console" w:cs="Lucida Console"/>
        </w:rPr>
        <w:sectPr w:rsidR="0001585B">
          <w:pgSz w:w="12240" w:h="15840"/>
          <w:pgMar w:top="1360" w:right="1540" w:bottom="280" w:left="1340" w:header="720" w:footer="720" w:gutter="0"/>
          <w:cols w:space="720"/>
        </w:sect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elt_x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01585B">
      <w:pPr>
        <w:spacing w:before="2" w:line="100" w:lineRule="exact"/>
        <w:rPr>
          <w:sz w:val="10"/>
          <w:szCs w:val="10"/>
        </w:rPr>
      </w:pPr>
    </w:p>
    <w:p w:rsidR="0001585B" w:rsidRDefault="002E39E9">
      <w:pPr>
        <w:spacing w:line="270" w:lineRule="auto"/>
        <w:ind w:left="580" w:right="797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_bel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h_arm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aw_arm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+ 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tal_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var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v_pit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rm_x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270" w:lineRule="auto"/>
        <w:ind w:left="580" w:right="7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arm_z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arm_x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_arm_z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urto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ch_arm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mpli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ude_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itud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pitch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kur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osi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26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urto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</w:p>
    <w:p w:rsidR="0001585B" w:rsidRDefault="002E39E9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70" w:lineRule="auto"/>
        <w:ind w:left="580" w:right="7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in_y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ampl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tud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_yaw_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tot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1"/>
        </w:rPr>
        <w:t>c</w:t>
      </w:r>
      <w:r>
        <w:rPr>
          <w:rFonts w:ascii="Lucida Console" w:eastAsia="Lucida Console" w:hAnsi="Lucida Console" w:cs="Lucida Console"/>
        </w:rPr>
        <w:t>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</w:p>
    <w:p w:rsidR="0001585B" w:rsidRDefault="002E39E9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69" w:lineRule="auto"/>
        <w:ind w:left="580" w:right="1037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yaw_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os_d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l_x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_y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_y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ll_x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ll_y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270" w:lineRule="auto"/>
        <w:ind w:left="580" w:right="7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ku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tosi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sk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25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_pic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h_f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min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min_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av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std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ev_y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gyros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rm_z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</w:p>
    <w:p w:rsidR="0001585B" w:rsidRDefault="0001585B">
      <w:pPr>
        <w:spacing w:before="10" w:line="180" w:lineRule="exact"/>
        <w:rPr>
          <w:sz w:val="18"/>
          <w:szCs w:val="18"/>
        </w:rPr>
      </w:pPr>
    </w:p>
    <w:p w:rsidR="0001585B" w:rsidRDefault="0001585B">
      <w:pPr>
        <w:spacing w:line="200" w:lineRule="exact"/>
      </w:pPr>
    </w:p>
    <w:p w:rsidR="0001585B" w:rsidRDefault="002E39E9">
      <w:pPr>
        <w:spacing w:before="59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Step: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AIC</w:t>
      </w:r>
      <w:r>
        <w:rPr>
          <w:rFonts w:ascii="Lucida Console" w:eastAsia="Lucida Console" w:hAnsi="Lucida Console" w:cs="Lucida Console"/>
          <w:spacing w:val="2"/>
        </w:rPr>
        <w:t>=</w:t>
      </w:r>
      <w:r>
        <w:rPr>
          <w:rFonts w:ascii="Lucida Console" w:eastAsia="Lucida Console" w:hAnsi="Lucida Console" w:cs="Lucida Console"/>
        </w:rPr>
        <w:t>290</w:t>
      </w:r>
    </w:p>
    <w:p w:rsidR="0001585B" w:rsidRDefault="002E39E9">
      <w:pPr>
        <w:spacing w:before="25" w:line="269" w:lineRule="auto"/>
        <w:ind w:left="580" w:right="74" w:hanging="4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u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er_n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raw_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imes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amp_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art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p_p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rt_2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c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td_t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mest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new_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indow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m_w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ndow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 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ota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urt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sis_p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elt.1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max_p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_yaw_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min_p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_yaw_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itu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itud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_tot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  <w:spacing w:val="1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avg_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std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ev_ya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yros_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elt_x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270" w:lineRule="auto"/>
        <w:ind w:left="580" w:right="797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elt_x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_bel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h_arm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aw_arm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+ 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tal_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  <w:spacing w:val="1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var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v_pit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rm_x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269" w:lineRule="auto"/>
        <w:ind w:left="580" w:right="314"/>
        <w:rPr>
          <w:rFonts w:ascii="Lucida Console" w:eastAsia="Lucida Console" w:hAnsi="Lucida Console" w:cs="Lucida Console"/>
        </w:rPr>
        <w:sectPr w:rsidR="0001585B">
          <w:pgSz w:w="12240" w:h="15840"/>
          <w:pgMar w:top="1360" w:right="1540" w:bottom="280" w:left="1340" w:header="720" w:footer="720" w:gutter="0"/>
          <w:cols w:space="720"/>
        </w:sectPr>
      </w:pP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accel</w:t>
      </w:r>
      <w:r>
        <w:rPr>
          <w:rFonts w:ascii="Lucida Console" w:eastAsia="Lucida Console" w:hAnsi="Lucida Console" w:cs="Lucida Console"/>
          <w:spacing w:val="3"/>
        </w:rPr>
        <w:t>_</w:t>
      </w:r>
      <w:r>
        <w:rPr>
          <w:rFonts w:ascii="Lucida Console" w:eastAsia="Lucida Console" w:hAnsi="Lucida Console" w:cs="Lucida Console"/>
        </w:rPr>
        <w:t>arm_z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arm_x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_arm_z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urto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01585B">
      <w:pPr>
        <w:spacing w:before="2" w:line="100" w:lineRule="exact"/>
        <w:rPr>
          <w:sz w:val="10"/>
          <w:szCs w:val="10"/>
        </w:rPr>
      </w:pPr>
    </w:p>
    <w:p w:rsidR="0001585B" w:rsidRDefault="002E39E9">
      <w:pPr>
        <w:spacing w:line="270" w:lineRule="auto"/>
        <w:ind w:left="580" w:right="19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3"/>
        </w:rPr>
        <w:t>n</w:t>
      </w:r>
      <w:r>
        <w:rPr>
          <w:rFonts w:ascii="Lucida Console" w:eastAsia="Lucida Console" w:hAnsi="Lucida Console" w:cs="Lucida Console"/>
        </w:rPr>
        <w:t>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ch_arm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mpli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ude_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itud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pitch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kur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osi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26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urto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</w:p>
    <w:p w:rsidR="0001585B" w:rsidRDefault="002E39E9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69" w:lineRule="auto"/>
        <w:ind w:left="580" w:right="43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in_y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tota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  <w:spacing w:val="1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var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os_d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1"/>
        <w:ind w:left="5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3"/>
        </w:rPr>
        <w:t>c</w:t>
      </w:r>
      <w:r>
        <w:rPr>
          <w:rFonts w:ascii="Lucida Console" w:eastAsia="Lucida Console" w:hAnsi="Lucida Console" w:cs="Lucida Console"/>
        </w:rPr>
        <w:t>th_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sk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70" w:lineRule="auto"/>
        <w:ind w:left="580" w:right="1037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_pic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_yaw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am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litu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al_a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</w:t>
      </w:r>
      <w:r>
        <w:rPr>
          <w:rFonts w:ascii="Lucida Console" w:eastAsia="Lucida Console" w:hAnsi="Lucida Console" w:cs="Lucida Console"/>
          <w:spacing w:val="1"/>
        </w:rPr>
        <w:t>o</w:t>
      </w:r>
      <w:r>
        <w:rPr>
          <w:rFonts w:ascii="Lucida Console" w:eastAsia="Lucida Console" w:hAnsi="Lucida Console" w:cs="Lucida Console"/>
        </w:rPr>
        <w:t>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var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std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ev_y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_yaw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180" w:lineRule="exact"/>
        <w:ind w:left="5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gyros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  <w:spacing w:val="1"/>
        </w:rPr>
        <w:t>r</w:t>
      </w:r>
      <w:r>
        <w:rPr>
          <w:rFonts w:ascii="Lucida Console" w:eastAsia="Lucida Console" w:hAnsi="Lucida Console" w:cs="Lucida Console"/>
        </w:rPr>
        <w:t>m_z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/>
        <w:ind w:left="5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/>
        <w:ind w:left="5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rm_z</w:t>
      </w:r>
    </w:p>
    <w:p w:rsidR="0001585B" w:rsidRDefault="0001585B">
      <w:pPr>
        <w:spacing w:line="200" w:lineRule="exact"/>
      </w:pPr>
    </w:p>
    <w:p w:rsidR="0001585B" w:rsidRDefault="0001585B">
      <w:pPr>
        <w:spacing w:before="15" w:line="200" w:lineRule="exact"/>
      </w:pPr>
    </w:p>
    <w:p w:rsidR="0001585B" w:rsidRDefault="002E39E9">
      <w:pPr>
        <w:spacing w:before="59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Step: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AIC</w:t>
      </w:r>
      <w:r>
        <w:rPr>
          <w:rFonts w:ascii="Lucida Console" w:eastAsia="Lucida Console" w:hAnsi="Lucida Console" w:cs="Lucida Console"/>
          <w:spacing w:val="2"/>
        </w:rPr>
        <w:t>=</w:t>
      </w:r>
      <w:r>
        <w:rPr>
          <w:rFonts w:ascii="Lucida Console" w:eastAsia="Lucida Console" w:hAnsi="Lucida Console" w:cs="Lucida Console"/>
        </w:rPr>
        <w:t>290</w:t>
      </w:r>
    </w:p>
    <w:p w:rsidR="0001585B" w:rsidRDefault="002E39E9">
      <w:pPr>
        <w:spacing w:before="25" w:line="270" w:lineRule="auto"/>
        <w:ind w:left="580" w:right="194" w:hanging="4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u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er_n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raw_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imes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amp_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art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p_p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rt_2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c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td_t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mest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new_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indow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m_w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ndow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 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ota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urt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sis_p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elt.1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max_p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_yaw_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min_p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_yaw_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itu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itud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_tot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avg</w:t>
      </w:r>
      <w:r>
        <w:rPr>
          <w:rFonts w:ascii="Lucida Console" w:eastAsia="Lucida Console" w:hAnsi="Lucida Console" w:cs="Lucida Console"/>
          <w:spacing w:val="1"/>
        </w:rPr>
        <w:t>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std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ev_ya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yros_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elt_x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180" w:lineRule="exact"/>
        <w:ind w:left="5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elt_x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69" w:lineRule="auto"/>
        <w:ind w:left="580" w:right="917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_bel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h_arm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aw_arm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+ 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tal_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var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v_pit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rm_x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270" w:lineRule="auto"/>
        <w:ind w:left="580" w:right="19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arm_z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arm_x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_arm_z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urto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1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mpli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ude_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itud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pitch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kur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osi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26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urto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</w:p>
    <w:p w:rsidR="0001585B" w:rsidRDefault="002E39E9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69" w:lineRule="auto"/>
        <w:ind w:left="580" w:right="72"/>
        <w:rPr>
          <w:rFonts w:ascii="Lucida Console" w:eastAsia="Lucida Console" w:hAnsi="Lucida Console" w:cs="Lucida Console"/>
        </w:rPr>
        <w:sectPr w:rsidR="0001585B">
          <w:pgSz w:w="12240" w:h="15840"/>
          <w:pgMar w:top="1360" w:right="1420" w:bottom="280" w:left="1340" w:header="720" w:footer="720" w:gutter="0"/>
          <w:cols w:space="720"/>
        </w:sectPr>
      </w:pP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mpli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ude_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ampl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tud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_pitc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26"/>
        </w:rPr>
        <w:t xml:space="preserve"> </w:t>
      </w:r>
      <w:r>
        <w:rPr>
          <w:rFonts w:ascii="Lucida Console" w:eastAsia="Lucida Console" w:hAnsi="Lucida Console" w:cs="Lucida Console"/>
        </w:rPr>
        <w:t>+ 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tal_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var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av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01585B">
      <w:pPr>
        <w:spacing w:before="2" w:line="100" w:lineRule="exact"/>
        <w:rPr>
          <w:sz w:val="10"/>
          <w:szCs w:val="10"/>
        </w:rPr>
      </w:pPr>
    </w:p>
    <w:p w:rsidR="0001585B" w:rsidRDefault="002E39E9">
      <w:pPr>
        <w:spacing w:line="270" w:lineRule="auto"/>
        <w:ind w:left="580" w:right="43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var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avg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mbbell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yaw_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var_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yros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os_d</w:t>
      </w:r>
      <w:r>
        <w:rPr>
          <w:rFonts w:ascii="Lucida Console" w:eastAsia="Lucida Console" w:hAnsi="Lucida Console" w:cs="Lucida Console"/>
          <w:spacing w:val="3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l_z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mag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et_d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l_x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rtosi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kur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osis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pict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6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sk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wnes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min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tal_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var_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avg_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var_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var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avg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yaw_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yaw_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os_f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ind w:left="5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rm_x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_y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3"/>
        <w:ind w:left="5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mag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et_f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t_fo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arm_z</w:t>
      </w:r>
    </w:p>
    <w:p w:rsidR="0001585B" w:rsidRDefault="0001585B">
      <w:pPr>
        <w:spacing w:line="200" w:lineRule="exact"/>
      </w:pPr>
    </w:p>
    <w:p w:rsidR="0001585B" w:rsidRDefault="0001585B">
      <w:pPr>
        <w:spacing w:before="17" w:line="260" w:lineRule="exact"/>
        <w:rPr>
          <w:sz w:val="26"/>
          <w:szCs w:val="26"/>
        </w:rPr>
      </w:pPr>
    </w:p>
    <w:p w:rsidR="0001585B" w:rsidRDefault="002E39E9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Step: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AIC</w:t>
      </w:r>
      <w:r>
        <w:rPr>
          <w:rFonts w:ascii="Lucida Console" w:eastAsia="Lucida Console" w:hAnsi="Lucida Console" w:cs="Lucida Console"/>
          <w:spacing w:val="2"/>
        </w:rPr>
        <w:t>=</w:t>
      </w:r>
      <w:r>
        <w:rPr>
          <w:rFonts w:ascii="Lucida Console" w:eastAsia="Lucida Console" w:hAnsi="Lucida Console" w:cs="Lucida Console"/>
        </w:rPr>
        <w:t>290</w:t>
      </w:r>
    </w:p>
    <w:p w:rsidR="0001585B" w:rsidRDefault="002E39E9">
      <w:pPr>
        <w:spacing w:before="23" w:line="270" w:lineRule="auto"/>
        <w:ind w:left="580" w:right="194" w:hanging="4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u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er_n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raw_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imes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amp_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art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p_p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rt_2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c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td_t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mest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new_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indow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m_w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ndow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 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ota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urt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sis_p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elt.1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max_p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_yaw_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min_p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_yaw_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itu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itud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_tot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avg_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std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ev_ya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yros_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elt_x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270" w:lineRule="auto"/>
        <w:ind w:left="580" w:right="917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elt_x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_bel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h_arm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aw_arm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+ 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tal_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var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v_pit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rm_x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270" w:lineRule="auto"/>
        <w:ind w:left="580" w:right="19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arm_z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arm_x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_arm_z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urto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ch_arm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mpli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ude_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itud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pitch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kur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osi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26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urto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</w:p>
    <w:p w:rsidR="0001585B" w:rsidRDefault="002E39E9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3" w:line="271" w:lineRule="auto"/>
        <w:ind w:left="580" w:right="73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</w:t>
      </w:r>
      <w:r>
        <w:rPr>
          <w:rFonts w:ascii="Lucida Console" w:eastAsia="Lucida Console" w:hAnsi="Lucida Console" w:cs="Lucida Console"/>
          <w:spacing w:val="1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mpli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ude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2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al_ac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</w:p>
    <w:p w:rsidR="0001585B" w:rsidRDefault="002E39E9">
      <w:pPr>
        <w:spacing w:line="200" w:lineRule="exact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3" w:line="270" w:lineRule="auto"/>
        <w:ind w:left="580" w:right="1157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yaw_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os_d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_y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_y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ll_x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ll_y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269" w:lineRule="auto"/>
        <w:ind w:left="580" w:right="194"/>
        <w:rPr>
          <w:rFonts w:ascii="Lucida Console" w:eastAsia="Lucida Console" w:hAnsi="Lucida Console" w:cs="Lucida Console"/>
        </w:rPr>
        <w:sectPr w:rsidR="0001585B">
          <w:pgSz w:w="12240" w:h="15840"/>
          <w:pgMar w:top="1360" w:right="1420" w:bottom="280" w:left="1340" w:header="720" w:footer="720" w:gutter="0"/>
          <w:cols w:space="720"/>
        </w:sectPr>
      </w:pP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ku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tosi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sk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25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_pic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h_f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min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min_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01585B">
      <w:pPr>
        <w:spacing w:before="2" w:line="100" w:lineRule="exact"/>
        <w:rPr>
          <w:sz w:val="10"/>
          <w:szCs w:val="10"/>
        </w:rPr>
      </w:pPr>
    </w:p>
    <w:p w:rsidR="0001585B" w:rsidRDefault="002E39E9">
      <w:pPr>
        <w:spacing w:line="270" w:lineRule="auto"/>
        <w:ind w:left="580" w:right="19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av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std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ev_y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gyros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rm_z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</w:p>
    <w:p w:rsidR="0001585B" w:rsidRDefault="0001585B">
      <w:pPr>
        <w:spacing w:line="200" w:lineRule="exact"/>
      </w:pPr>
    </w:p>
    <w:p w:rsidR="0001585B" w:rsidRDefault="0001585B">
      <w:pPr>
        <w:spacing w:before="9" w:line="240" w:lineRule="exact"/>
        <w:rPr>
          <w:sz w:val="24"/>
          <w:szCs w:val="24"/>
        </w:rPr>
      </w:pPr>
    </w:p>
    <w:p w:rsidR="0001585B" w:rsidRDefault="002E39E9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Step: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AIC</w:t>
      </w:r>
      <w:r>
        <w:rPr>
          <w:rFonts w:ascii="Lucida Console" w:eastAsia="Lucida Console" w:hAnsi="Lucida Console" w:cs="Lucida Console"/>
          <w:spacing w:val="2"/>
        </w:rPr>
        <w:t>=</w:t>
      </w:r>
      <w:r>
        <w:rPr>
          <w:rFonts w:ascii="Lucida Console" w:eastAsia="Lucida Console" w:hAnsi="Lucida Console" w:cs="Lucida Console"/>
        </w:rPr>
        <w:t>290</w:t>
      </w:r>
    </w:p>
    <w:p w:rsidR="0001585B" w:rsidRDefault="002E39E9">
      <w:pPr>
        <w:spacing w:before="25" w:line="269" w:lineRule="auto"/>
        <w:ind w:left="580" w:right="194" w:hanging="4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u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er_n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raw_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imes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amp_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art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p_p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rt_2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c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td_t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mest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new_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indow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m_w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ndow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 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ota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urt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sis_p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elt.1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max_p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_yaw_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min_p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_yaw_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itu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</w:t>
      </w:r>
      <w:r>
        <w:rPr>
          <w:rFonts w:ascii="Lucida Console" w:eastAsia="Lucida Console" w:hAnsi="Lucida Console" w:cs="Lucida Console"/>
          <w:spacing w:val="1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itud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_tot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avg_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std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ev_ya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yros_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elt_x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1" w:line="270" w:lineRule="auto"/>
        <w:ind w:left="580" w:right="917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elt_x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_bel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h_arm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aw_arm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+ 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tal_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var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v_pit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rm_x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270" w:lineRule="auto"/>
        <w:ind w:left="580" w:right="7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arm_z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arm_x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_arm_z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  <w:spacing w:val="1"/>
        </w:rPr>
        <w:t>t</w:t>
      </w:r>
      <w:r>
        <w:rPr>
          <w:rFonts w:ascii="Lucida Console" w:eastAsia="Lucida Console" w:hAnsi="Lucida Console" w:cs="Lucida Console"/>
        </w:rPr>
        <w:t>h_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urto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ch_arm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mpli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ude_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itud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pitch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kur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osi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26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ess_p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</w:t>
      </w:r>
    </w:p>
    <w:p w:rsidR="0001585B" w:rsidRDefault="002E39E9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69" w:lineRule="auto"/>
        <w:ind w:left="580" w:right="43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mpli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ude_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tota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var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os_d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ind w:left="5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sk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6" w:line="270" w:lineRule="auto"/>
        <w:ind w:left="580" w:right="1037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_pic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_yaw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am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litu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al_a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var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std</w:t>
      </w:r>
      <w:r>
        <w:rPr>
          <w:rFonts w:ascii="Lucida Console" w:eastAsia="Lucida Console" w:hAnsi="Lucida Console" w:cs="Lucida Console"/>
          <w:spacing w:val="3"/>
        </w:rPr>
        <w:t>d</w:t>
      </w:r>
      <w:r>
        <w:rPr>
          <w:rFonts w:ascii="Lucida Console" w:eastAsia="Lucida Console" w:hAnsi="Lucida Console" w:cs="Lucida Console"/>
        </w:rPr>
        <w:t>ev_y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_yaw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180" w:lineRule="exact"/>
        <w:ind w:left="5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gyros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rm_z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/>
        <w:ind w:left="5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/>
        <w:ind w:left="5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rm_z</w:t>
      </w:r>
    </w:p>
    <w:p w:rsidR="0001585B" w:rsidRDefault="0001585B">
      <w:pPr>
        <w:spacing w:line="200" w:lineRule="exact"/>
      </w:pPr>
    </w:p>
    <w:p w:rsidR="0001585B" w:rsidRDefault="0001585B">
      <w:pPr>
        <w:spacing w:before="15" w:line="200" w:lineRule="exact"/>
      </w:pPr>
    </w:p>
    <w:p w:rsidR="0001585B" w:rsidRDefault="002E39E9">
      <w:pPr>
        <w:spacing w:before="59"/>
        <w:ind w:left="100"/>
        <w:rPr>
          <w:rFonts w:ascii="Lucida Console" w:eastAsia="Lucida Console" w:hAnsi="Lucida Console" w:cs="Lucida Console"/>
        </w:rPr>
        <w:sectPr w:rsidR="0001585B">
          <w:pgSz w:w="12240" w:h="15840"/>
          <w:pgMar w:top="1360" w:right="1420" w:bottom="280" w:left="1340" w:header="720" w:footer="720" w:gutter="0"/>
          <w:cols w:space="720"/>
        </w:sectPr>
      </w:pPr>
      <w:r>
        <w:rPr>
          <w:rFonts w:ascii="Lucida Console" w:eastAsia="Lucida Console" w:hAnsi="Lucida Console" w:cs="Lucida Console"/>
        </w:rPr>
        <w:t>Step: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AIC</w:t>
      </w:r>
      <w:r>
        <w:rPr>
          <w:rFonts w:ascii="Lucida Console" w:eastAsia="Lucida Console" w:hAnsi="Lucida Console" w:cs="Lucida Console"/>
          <w:spacing w:val="2"/>
        </w:rPr>
        <w:t>=</w:t>
      </w:r>
      <w:r>
        <w:rPr>
          <w:rFonts w:ascii="Lucida Console" w:eastAsia="Lucida Console" w:hAnsi="Lucida Console" w:cs="Lucida Console"/>
        </w:rPr>
        <w:t>290</w:t>
      </w:r>
    </w:p>
    <w:p w:rsidR="0001585B" w:rsidRDefault="0001585B">
      <w:pPr>
        <w:spacing w:before="2" w:line="100" w:lineRule="exact"/>
        <w:rPr>
          <w:sz w:val="10"/>
          <w:szCs w:val="10"/>
        </w:rPr>
      </w:pPr>
    </w:p>
    <w:p w:rsidR="0001585B" w:rsidRDefault="002E39E9">
      <w:pPr>
        <w:spacing w:line="270" w:lineRule="auto"/>
        <w:ind w:left="580" w:right="194" w:hanging="4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u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er_n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raw_</w:t>
      </w:r>
      <w:r>
        <w:rPr>
          <w:rFonts w:ascii="Lucida Console" w:eastAsia="Lucida Console" w:hAnsi="Lucida Console" w:cs="Lucida Console"/>
          <w:spacing w:val="3"/>
        </w:rPr>
        <w:t>t</w:t>
      </w:r>
      <w:r>
        <w:rPr>
          <w:rFonts w:ascii="Lucida Console" w:eastAsia="Lucida Console" w:hAnsi="Lucida Console" w:cs="Lucida Console"/>
        </w:rPr>
        <w:t>imes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amp_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art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p_p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rt_2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c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td_t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mest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new_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indow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m_w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ndow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 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ota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urt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sis_p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</w:t>
      </w:r>
      <w:r>
        <w:rPr>
          <w:rFonts w:ascii="Lucida Console" w:eastAsia="Lucida Console" w:hAnsi="Lucida Console" w:cs="Lucida Console"/>
          <w:spacing w:val="1"/>
        </w:rPr>
        <w:t>t</w:t>
      </w:r>
      <w:r>
        <w:rPr>
          <w:rFonts w:ascii="Lucida Console" w:eastAsia="Lucida Console" w:hAnsi="Lucida Console" w:cs="Lucida Console"/>
        </w:rPr>
        <w:t>.1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max_p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_yaw_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min_p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_yaw_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itu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itud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_tot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_ro</w:t>
      </w:r>
      <w:r>
        <w:rPr>
          <w:rFonts w:ascii="Lucida Console" w:eastAsia="Lucida Console" w:hAnsi="Lucida Console" w:cs="Lucida Console"/>
          <w:spacing w:val="1"/>
        </w:rPr>
        <w:t>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avg_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std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ev_ya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yros_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elt_x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270" w:lineRule="auto"/>
        <w:ind w:left="580" w:right="917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elt_x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_bel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h_arm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aw_arm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+ 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tal_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var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v_pit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rm_x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180" w:lineRule="exact"/>
        <w:ind w:left="5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arm_z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6" w:line="270" w:lineRule="auto"/>
        <w:ind w:left="580" w:right="43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arm_x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_arm_z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urto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ch_arm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mpli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ude_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 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yaw_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kur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osis_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ind w:left="5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</w:t>
      </w:r>
      <w:r>
        <w:rPr>
          <w:rFonts w:ascii="Lucida Console" w:eastAsia="Lucida Console" w:hAnsi="Lucida Console" w:cs="Lucida Console"/>
          <w:spacing w:val="1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ess_p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</w:t>
      </w:r>
    </w:p>
    <w:p w:rsidR="0001585B" w:rsidRDefault="002E39E9">
      <w:pPr>
        <w:spacing w:before="23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70" w:lineRule="auto"/>
        <w:ind w:left="580" w:right="43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mpli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ude_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tota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var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os_d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l_y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ind w:left="5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sk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3" w:line="270" w:lineRule="auto"/>
        <w:ind w:left="580" w:right="1037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_pic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_yaw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am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litu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al_a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var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std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ev_y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_yaw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269" w:lineRule="auto"/>
        <w:ind w:left="580" w:right="72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gyros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rm_z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</w:t>
      </w:r>
      <w:r>
        <w:rPr>
          <w:rFonts w:ascii="Lucida Console" w:eastAsia="Lucida Console" w:hAnsi="Lucida Console" w:cs="Lucida Console"/>
          <w:spacing w:val="1"/>
        </w:rPr>
        <w:t>_</w:t>
      </w:r>
      <w:r>
        <w:rPr>
          <w:rFonts w:ascii="Lucida Console" w:eastAsia="Lucida Console" w:hAnsi="Lucida Console" w:cs="Lucida Console"/>
        </w:rPr>
        <w:t>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rm_z</w:t>
      </w:r>
    </w:p>
    <w:p w:rsidR="0001585B" w:rsidRDefault="0001585B">
      <w:pPr>
        <w:spacing w:before="4" w:line="180" w:lineRule="exact"/>
        <w:rPr>
          <w:sz w:val="19"/>
          <w:szCs w:val="19"/>
        </w:rPr>
      </w:pPr>
    </w:p>
    <w:p w:rsidR="0001585B" w:rsidRDefault="0001585B">
      <w:pPr>
        <w:spacing w:line="200" w:lineRule="exact"/>
      </w:pPr>
    </w:p>
    <w:p w:rsidR="0001585B" w:rsidRDefault="002E39E9">
      <w:pPr>
        <w:spacing w:before="59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Step: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AIC</w:t>
      </w:r>
      <w:r>
        <w:rPr>
          <w:rFonts w:ascii="Lucida Console" w:eastAsia="Lucida Console" w:hAnsi="Lucida Console" w:cs="Lucida Console"/>
          <w:spacing w:val="2"/>
        </w:rPr>
        <w:t>=</w:t>
      </w:r>
      <w:r>
        <w:rPr>
          <w:rFonts w:ascii="Lucida Console" w:eastAsia="Lucida Console" w:hAnsi="Lucida Console" w:cs="Lucida Console"/>
        </w:rPr>
        <w:t>290</w:t>
      </w:r>
    </w:p>
    <w:p w:rsidR="0001585B" w:rsidRDefault="002E39E9">
      <w:pPr>
        <w:spacing w:before="23" w:line="270" w:lineRule="auto"/>
        <w:ind w:left="580" w:right="194" w:hanging="480"/>
        <w:rPr>
          <w:rFonts w:ascii="Lucida Console" w:eastAsia="Lucida Console" w:hAnsi="Lucida Console" w:cs="Lucida Console"/>
        </w:rPr>
        <w:sectPr w:rsidR="0001585B">
          <w:pgSz w:w="12240" w:h="15840"/>
          <w:pgMar w:top="1360" w:right="1420" w:bottom="280" w:left="1340" w:header="720" w:footer="720" w:gutter="0"/>
          <w:cols w:space="720"/>
        </w:sect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u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er_n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raw_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imes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amp_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art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p_p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rt_2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c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td_t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mest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new_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indow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m_w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ndow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 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ota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urt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sis_p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elt.1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max_p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_yaw_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m</w:t>
      </w:r>
      <w:r>
        <w:rPr>
          <w:rFonts w:ascii="Lucida Console" w:eastAsia="Lucida Console" w:hAnsi="Lucida Console" w:cs="Lucida Console"/>
        </w:rPr>
        <w:t>in_p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_yaw_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itu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var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tota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std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ev_pi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avg_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std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ev_ya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w_belt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 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elt_x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yros_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01585B">
      <w:pPr>
        <w:spacing w:before="2" w:line="100" w:lineRule="exact"/>
        <w:rPr>
          <w:sz w:val="10"/>
          <w:szCs w:val="10"/>
        </w:rPr>
      </w:pPr>
    </w:p>
    <w:p w:rsidR="0001585B" w:rsidRDefault="002E39E9">
      <w:pPr>
        <w:spacing w:line="270" w:lineRule="auto"/>
        <w:ind w:left="580" w:right="917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elt_y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avg_r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</w:t>
      </w:r>
      <w:r>
        <w:rPr>
          <w:rFonts w:ascii="Lucida Console" w:eastAsia="Lucida Console" w:hAnsi="Lucida Console" w:cs="Lucida Console"/>
          <w:spacing w:val="3"/>
        </w:rPr>
        <w:t>e</w:t>
      </w:r>
      <w:r>
        <w:rPr>
          <w:rFonts w:ascii="Lucida Console" w:eastAsia="Lucida Console" w:hAnsi="Lucida Console" w:cs="Lucida Console"/>
        </w:rPr>
        <w:t>v_rol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yaw_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var_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yro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_arm_x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269" w:lineRule="auto"/>
        <w:ind w:left="580" w:right="7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arm_y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sk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wnes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sk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wnes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x_pic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h_arm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in_pi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in_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mbbell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ess_r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</w:p>
    <w:p w:rsidR="0001585B" w:rsidRDefault="002E39E9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69" w:lineRule="auto"/>
        <w:ind w:left="580" w:right="73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mpli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ude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2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al_ac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</w:p>
    <w:p w:rsidR="0001585B" w:rsidRDefault="002E39E9">
      <w:pPr>
        <w:spacing w:before="1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69" w:lineRule="auto"/>
        <w:ind w:left="580" w:right="1157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  <w:spacing w:val="1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yaw_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os_d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_y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_y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ll_x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3"/>
        </w:rPr>
        <w:t>e</w:t>
      </w:r>
      <w:r>
        <w:rPr>
          <w:rFonts w:ascii="Lucida Console" w:eastAsia="Lucida Console" w:hAnsi="Lucida Console" w:cs="Lucida Console"/>
        </w:rPr>
        <w:t>ll_y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1" w:line="270" w:lineRule="auto"/>
        <w:ind w:left="580" w:right="19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ku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tosi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sk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25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_pic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h_f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min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min_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av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ch_f</w:t>
      </w:r>
      <w:r>
        <w:rPr>
          <w:rFonts w:ascii="Lucida Console" w:eastAsia="Lucida Console" w:hAnsi="Lucida Console" w:cs="Lucida Console"/>
          <w:spacing w:val="3"/>
        </w:rPr>
        <w:t>o</w:t>
      </w:r>
      <w:r>
        <w:rPr>
          <w:rFonts w:ascii="Lucida Console" w:eastAsia="Lucida Console" w:hAnsi="Lucida Console" w:cs="Lucida Console"/>
        </w:rPr>
        <w:t>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std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ev_y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gyros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rm_z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</w:p>
    <w:p w:rsidR="0001585B" w:rsidRDefault="0001585B">
      <w:pPr>
        <w:spacing w:before="10" w:line="180" w:lineRule="exact"/>
        <w:rPr>
          <w:sz w:val="18"/>
          <w:szCs w:val="18"/>
        </w:rPr>
      </w:pPr>
    </w:p>
    <w:p w:rsidR="0001585B" w:rsidRDefault="0001585B">
      <w:pPr>
        <w:spacing w:line="200" w:lineRule="exact"/>
      </w:pPr>
    </w:p>
    <w:p w:rsidR="0001585B" w:rsidRDefault="002E39E9">
      <w:pPr>
        <w:spacing w:before="59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Step: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AIC</w:t>
      </w:r>
      <w:r>
        <w:rPr>
          <w:rFonts w:ascii="Lucida Console" w:eastAsia="Lucida Console" w:hAnsi="Lucida Console" w:cs="Lucida Console"/>
          <w:spacing w:val="3"/>
        </w:rPr>
        <w:t>=</w:t>
      </w:r>
      <w:r>
        <w:rPr>
          <w:rFonts w:ascii="Lucida Console" w:eastAsia="Lucida Console" w:hAnsi="Lucida Console" w:cs="Lucida Console"/>
        </w:rPr>
        <w:t>290</w:t>
      </w:r>
    </w:p>
    <w:p w:rsidR="0001585B" w:rsidRDefault="002E39E9">
      <w:pPr>
        <w:spacing w:before="25" w:line="269" w:lineRule="auto"/>
        <w:ind w:left="580" w:right="194" w:hanging="4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u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er_n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raw_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imes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amp_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art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p_p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rt_2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c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td_t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mest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new_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indow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m_w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ndow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 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ota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urt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sis_p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elt.1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max_p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_yaw_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min_p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_yaw_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itu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r_to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al_a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avg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270" w:lineRule="auto"/>
        <w:ind w:left="580" w:right="55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avg_p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_pitc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yaw_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_yaw_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lt_x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 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elt_y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yros_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belt_x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elt_z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t_bel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t_b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yaw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al_ac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_roll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avg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h_arm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h_arm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yaw_a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gyro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arm_x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et_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rm_x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et_a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m_y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ind w:left="5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arm_z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urtos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urtos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kurto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w_arm</w:t>
      </w:r>
    </w:p>
    <w:p w:rsidR="0001585B" w:rsidRDefault="002E39E9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3"/>
        <w:ind w:left="5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/>
        <w:ind w:left="580"/>
        <w:rPr>
          <w:rFonts w:ascii="Lucida Console" w:eastAsia="Lucida Console" w:hAnsi="Lucida Console" w:cs="Lucida Console"/>
        </w:rPr>
        <w:sectPr w:rsidR="0001585B">
          <w:pgSz w:w="12240" w:h="15840"/>
          <w:pgMar w:top="1360" w:right="1420" w:bottom="280" w:left="1340" w:header="720" w:footer="720" w:gutter="0"/>
          <w:cols w:space="720"/>
        </w:sectPr>
      </w:pP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01585B">
      <w:pPr>
        <w:spacing w:before="2" w:line="100" w:lineRule="exact"/>
        <w:rPr>
          <w:sz w:val="10"/>
          <w:szCs w:val="10"/>
        </w:rPr>
      </w:pPr>
    </w:p>
    <w:p w:rsidR="0001585B" w:rsidRDefault="002E39E9">
      <w:pPr>
        <w:spacing w:line="270" w:lineRule="auto"/>
        <w:ind w:left="580" w:right="7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min_y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ude_r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mpl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tude_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pitch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kur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osi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26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  <w:spacing w:val="1"/>
        </w:rPr>
        <w:t>o</w:t>
      </w:r>
      <w:r>
        <w:rPr>
          <w:rFonts w:ascii="Lucida Console" w:eastAsia="Lucida Console" w:hAnsi="Lucida Console" w:cs="Lucida Console"/>
        </w:rPr>
        <w:t>ll_d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ess_p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</w:t>
      </w:r>
    </w:p>
    <w:p w:rsidR="0001585B" w:rsidRDefault="002E39E9">
      <w:pPr>
        <w:spacing w:line="180" w:lineRule="exact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70" w:lineRule="auto"/>
        <w:ind w:left="580" w:right="43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mpli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ude_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tota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var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os_d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ind w:left="5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  <w:spacing w:val="1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sk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3" w:line="270" w:lineRule="auto"/>
        <w:ind w:left="580" w:right="1037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_pic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_yaw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am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litu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al_a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var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std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ev_y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_yaw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269" w:lineRule="auto"/>
        <w:ind w:left="580" w:right="72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gyros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rm_z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rm_z</w:t>
      </w:r>
    </w:p>
    <w:p w:rsidR="0001585B" w:rsidRDefault="0001585B">
      <w:pPr>
        <w:spacing w:before="3" w:line="180" w:lineRule="exact"/>
        <w:rPr>
          <w:sz w:val="19"/>
          <w:szCs w:val="19"/>
        </w:rPr>
      </w:pPr>
    </w:p>
    <w:p w:rsidR="0001585B" w:rsidRDefault="0001585B">
      <w:pPr>
        <w:spacing w:line="200" w:lineRule="exact"/>
      </w:pPr>
    </w:p>
    <w:p w:rsidR="0001585B" w:rsidRDefault="002E39E9">
      <w:pPr>
        <w:spacing w:before="59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Step: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AIC</w:t>
      </w:r>
      <w:r>
        <w:rPr>
          <w:rFonts w:ascii="Lucida Console" w:eastAsia="Lucida Console" w:hAnsi="Lucida Console" w:cs="Lucida Console"/>
          <w:spacing w:val="2"/>
        </w:rPr>
        <w:t>=</w:t>
      </w:r>
      <w:r>
        <w:rPr>
          <w:rFonts w:ascii="Lucida Console" w:eastAsia="Lucida Console" w:hAnsi="Lucida Console" w:cs="Lucida Console"/>
        </w:rPr>
        <w:t>290</w:t>
      </w:r>
    </w:p>
    <w:p w:rsidR="0001585B" w:rsidRDefault="002E39E9">
      <w:pPr>
        <w:spacing w:before="23" w:line="270" w:lineRule="auto"/>
        <w:ind w:left="580" w:right="73" w:hanging="4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u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er_n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raw_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imes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amp_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art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p_p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rt_2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c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td_t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mest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new_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indow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m_w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ndow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 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ota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urt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sis_p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elt.1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max_p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_yaw_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min_p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am</w:t>
      </w:r>
      <w:r>
        <w:rPr>
          <w:rFonts w:ascii="Lucida Console" w:eastAsia="Lucida Console" w:hAnsi="Lucida Console" w:cs="Lucida Console"/>
          <w:spacing w:val="3"/>
        </w:rPr>
        <w:t>p</w:t>
      </w:r>
      <w:r>
        <w:rPr>
          <w:rFonts w:ascii="Lucida Console" w:eastAsia="Lucida Console" w:hAnsi="Lucida Console" w:cs="Lucida Console"/>
        </w:rPr>
        <w:t>litud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ar_to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al_a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</w:t>
      </w:r>
    </w:p>
    <w:p w:rsidR="0001585B" w:rsidRDefault="002E39E9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70" w:lineRule="auto"/>
        <w:ind w:left="580" w:right="55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avg_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std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ev_ya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yros_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elt_x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elt_x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_bel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h_arm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aw_arm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+ 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tal_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var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v_pit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</w:t>
      </w:r>
      <w:r>
        <w:rPr>
          <w:rFonts w:ascii="Lucida Console" w:eastAsia="Lucida Console" w:hAnsi="Lucida Console" w:cs="Lucida Console"/>
          <w:spacing w:val="1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rm_x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270" w:lineRule="auto"/>
        <w:ind w:left="580" w:right="43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arm_z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arm_x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_arm_z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urto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ch_arm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mpli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ude_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 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yaw_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kur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osis_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ind w:left="5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ess_p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</w:t>
      </w:r>
    </w:p>
    <w:p w:rsidR="0001585B" w:rsidRDefault="002E39E9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3" w:line="270" w:lineRule="auto"/>
        <w:ind w:left="580" w:right="434"/>
        <w:rPr>
          <w:rFonts w:ascii="Lucida Console" w:eastAsia="Lucida Console" w:hAnsi="Lucida Console" w:cs="Lucida Console"/>
        </w:rPr>
        <w:sectPr w:rsidR="0001585B">
          <w:pgSz w:w="12240" w:h="15840"/>
          <w:pgMar w:top="1360" w:right="1420" w:bottom="280" w:left="1340" w:header="720" w:footer="720" w:gutter="0"/>
          <w:cols w:space="720"/>
        </w:sectPr>
      </w:pP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mpli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ude_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</w:t>
      </w:r>
      <w:r>
        <w:rPr>
          <w:rFonts w:ascii="Lucida Console" w:eastAsia="Lucida Console" w:hAnsi="Lucida Console" w:cs="Lucida Console"/>
          <w:spacing w:val="1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tota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var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01585B">
      <w:pPr>
        <w:spacing w:before="2" w:line="100" w:lineRule="exact"/>
        <w:rPr>
          <w:sz w:val="10"/>
          <w:szCs w:val="10"/>
        </w:rPr>
      </w:pPr>
    </w:p>
    <w:p w:rsidR="0001585B" w:rsidRDefault="002E39E9">
      <w:pPr>
        <w:spacing w:line="270" w:lineRule="auto"/>
        <w:ind w:left="620" w:right="67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os_d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</w:t>
      </w:r>
      <w:r>
        <w:rPr>
          <w:rFonts w:ascii="Lucida Console" w:eastAsia="Lucida Console" w:hAnsi="Lucida Console" w:cs="Lucida Console"/>
          <w:spacing w:val="1"/>
        </w:rPr>
        <w:t>e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ind w:left="6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sk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70" w:lineRule="auto"/>
        <w:ind w:left="620" w:right="1037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_pic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_yaw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am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litu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al_a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var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std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ev_y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_yaw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180" w:lineRule="exact"/>
        <w:ind w:left="6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gyros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rm_z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/>
        <w:ind w:left="6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/>
        <w:ind w:left="6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rm_z</w:t>
      </w:r>
    </w:p>
    <w:p w:rsidR="0001585B" w:rsidRDefault="0001585B">
      <w:pPr>
        <w:spacing w:before="4" w:line="140" w:lineRule="exact"/>
        <w:rPr>
          <w:sz w:val="14"/>
          <w:szCs w:val="14"/>
        </w:rPr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1"/>
        <w:gridCol w:w="542"/>
        <w:gridCol w:w="1326"/>
        <w:gridCol w:w="461"/>
      </w:tblGrid>
      <w:tr w:rsidR="0001585B">
        <w:trPr>
          <w:trHeight w:hRule="exact" w:val="311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cvt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_tim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stamp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.400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288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t_y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.402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288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.409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288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.412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288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.415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288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lt_z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.417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288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x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.418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288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bbell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.419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288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.425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288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t_y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.427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288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.427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288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.427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288</w:t>
            </w:r>
          </w:p>
        </w:tc>
      </w:tr>
      <w:tr w:rsidR="0001585B">
        <w:trPr>
          <w:trHeight w:hRule="exact" w:val="225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.428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288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z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.432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288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.446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288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z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.478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288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.503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288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.550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288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.602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288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m_y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.694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288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_y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.790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288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h_arm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.114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288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num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wind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w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.962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288</w:t>
            </w:r>
          </w:p>
        </w:tc>
      </w:tr>
      <w:tr w:rsidR="0001585B">
        <w:trPr>
          <w:trHeight w:hRule="exact" w:val="239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.019</w:t>
            </w:r>
            <w:r>
              <w:rPr>
                <w:rFonts w:ascii="Lucida Console" w:eastAsia="Lucida Console" w:hAnsi="Lucida Console" w:cs="Lucida Console"/>
                <w:spacing w:val="3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e-06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288</w:t>
            </w:r>
          </w:p>
        </w:tc>
      </w:tr>
    </w:tbl>
    <w:p w:rsidR="0001585B" w:rsidRDefault="002E39E9">
      <w:pPr>
        <w:spacing w:line="180" w:lineRule="exact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&lt;none&gt;                    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>.349</w:t>
      </w:r>
      <w:r>
        <w:rPr>
          <w:rFonts w:ascii="Lucida Console" w:eastAsia="Lucida Console" w:hAnsi="Lucida Console" w:cs="Lucida Console"/>
          <w:spacing w:val="2"/>
        </w:rPr>
        <w:t>2</w:t>
      </w:r>
      <w:r>
        <w:rPr>
          <w:rFonts w:ascii="Lucida Console" w:eastAsia="Lucida Console" w:hAnsi="Lucida Console" w:cs="Lucida Console"/>
        </w:rPr>
        <w:t>e-07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290</w:t>
      </w:r>
    </w:p>
    <w:p w:rsidR="0001585B" w:rsidRDefault="0001585B">
      <w:pPr>
        <w:spacing w:before="9" w:line="240" w:lineRule="exact"/>
        <w:rPr>
          <w:sz w:val="24"/>
          <w:szCs w:val="24"/>
        </w:rPr>
      </w:pP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Step: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AIC</w:t>
      </w:r>
      <w:r>
        <w:rPr>
          <w:rFonts w:ascii="Lucida Console" w:eastAsia="Lucida Console" w:hAnsi="Lucida Console" w:cs="Lucida Console"/>
          <w:spacing w:val="2"/>
        </w:rPr>
        <w:t>=</w:t>
      </w:r>
      <w:r>
        <w:rPr>
          <w:rFonts w:ascii="Lucida Console" w:eastAsia="Lucida Console" w:hAnsi="Lucida Console" w:cs="Lucida Console"/>
        </w:rPr>
        <w:t>288</w:t>
      </w:r>
    </w:p>
    <w:p w:rsidR="0001585B" w:rsidRDefault="002E39E9">
      <w:pPr>
        <w:spacing w:before="26" w:line="270" w:lineRule="auto"/>
        <w:ind w:left="620" w:right="314" w:hanging="4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u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er_n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raw_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imes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amp_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art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p_p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rt_2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c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td_t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mest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new_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indow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m_w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ndow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 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tal_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ku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tosi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elt.1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max_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min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min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h_belt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var_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otal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l_belt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std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ev_pi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avg_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std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ev_ya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w_belt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 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elt_x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yros_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269" w:lineRule="auto"/>
        <w:ind w:left="620" w:right="917"/>
        <w:rPr>
          <w:rFonts w:ascii="Lucida Console" w:eastAsia="Lucida Console" w:hAnsi="Lucida Console" w:cs="Lucida Console"/>
        </w:rPr>
        <w:sectPr w:rsidR="0001585B">
          <w:pgSz w:w="12240" w:h="15840"/>
          <w:pgMar w:top="1360" w:right="1420" w:bottom="280" w:left="1300" w:header="720" w:footer="720" w:gutter="0"/>
          <w:cols w:space="720"/>
        </w:sect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elt_y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avg_r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v_rol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01585B">
      <w:pPr>
        <w:spacing w:before="2" w:line="100" w:lineRule="exact"/>
        <w:rPr>
          <w:sz w:val="10"/>
          <w:szCs w:val="10"/>
        </w:rPr>
      </w:pPr>
    </w:p>
    <w:p w:rsidR="0001585B" w:rsidRDefault="002E39E9">
      <w:pPr>
        <w:ind w:left="6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6"/>
        <w:ind w:left="6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yaw_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var_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yro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_arm_x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69" w:lineRule="auto"/>
        <w:ind w:left="620" w:right="7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arm_y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sk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wnes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sk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wnes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x_pic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h_arm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in_pi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in_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</w:t>
      </w:r>
      <w:r>
        <w:rPr>
          <w:rFonts w:ascii="Lucida Console" w:eastAsia="Lucida Console" w:hAnsi="Lucida Console" w:cs="Lucida Console"/>
          <w:spacing w:val="3"/>
        </w:rPr>
        <w:t>u</w:t>
      </w:r>
      <w:r>
        <w:rPr>
          <w:rFonts w:ascii="Lucida Console" w:eastAsia="Lucida Console" w:hAnsi="Lucida Console" w:cs="Lucida Console"/>
        </w:rPr>
        <w:t>mbbell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ess_r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69" w:lineRule="auto"/>
        <w:ind w:left="620" w:right="73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mpli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ude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2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al_ac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</w:p>
    <w:p w:rsidR="0001585B" w:rsidRDefault="002E39E9">
      <w:pPr>
        <w:spacing w:before="1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69" w:lineRule="auto"/>
        <w:ind w:left="620" w:right="1157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yaw_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os_d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l_x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_y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_y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ll_x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ll_y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270" w:lineRule="auto"/>
        <w:ind w:left="620" w:right="19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ku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tosi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sk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25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_pic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h_f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min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min_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av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std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ev_y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gyros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rm_z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</w:p>
    <w:p w:rsidR="0001585B" w:rsidRDefault="0001585B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1"/>
        <w:gridCol w:w="482"/>
        <w:gridCol w:w="1326"/>
        <w:gridCol w:w="461"/>
      </w:tblGrid>
      <w:tr w:rsidR="0001585B">
        <w:trPr>
          <w:trHeight w:hRule="exact" w:val="538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>
            <w:pPr>
              <w:spacing w:before="5" w:line="120" w:lineRule="exact"/>
              <w:rPr>
                <w:sz w:val="12"/>
                <w:szCs w:val="12"/>
              </w:rPr>
            </w:pPr>
          </w:p>
          <w:p w:rsidR="0001585B" w:rsidRDefault="0001585B">
            <w:pPr>
              <w:spacing w:line="200" w:lineRule="exact"/>
            </w:pPr>
          </w:p>
          <w:p w:rsidR="0001585B" w:rsidRDefault="002E39E9">
            <w:pPr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_for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147" w:right="25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Df</w:t>
            </w:r>
          </w:p>
          <w:p w:rsidR="0001585B" w:rsidRDefault="002E39E9">
            <w:pPr>
              <w:spacing w:before="25"/>
              <w:ind w:left="267" w:right="25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Dev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ance</w:t>
            </w:r>
          </w:p>
          <w:p w:rsidR="0001585B" w:rsidRDefault="002E39E9">
            <w:pPr>
              <w:spacing w:before="25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AIC</w:t>
            </w:r>
          </w:p>
          <w:p w:rsidR="0001585B" w:rsidRDefault="002E39E9">
            <w:pPr>
              <w:spacing w:before="25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kur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osis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pict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_arm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.341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umbb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dumb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ell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kur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osis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umbb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ll_d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ev_y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w_du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ske</w:t>
            </w:r>
            <w:r>
              <w:rPr>
                <w:rFonts w:ascii="Lucida Console" w:eastAsia="Lucida Console" w:hAnsi="Lucida Console" w:cs="Lucida Console"/>
                <w:spacing w:val="2"/>
              </w:rPr>
              <w:t>w</w:t>
            </w:r>
            <w:r>
              <w:rPr>
                <w:rFonts w:ascii="Lucida Console" w:eastAsia="Lucida Console" w:hAnsi="Lucida Console" w:cs="Lucida Console"/>
              </w:rPr>
              <w:t>ness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for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belt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dumb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ell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amp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itud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_rol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_arm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min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_for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ske</w:t>
            </w:r>
            <w:r>
              <w:rPr>
                <w:rFonts w:ascii="Lucida Console" w:eastAsia="Lucida Console" w:hAnsi="Lucida Console" w:cs="Lucida Console"/>
                <w:spacing w:val="2"/>
              </w:rPr>
              <w:t>w</w:t>
            </w:r>
            <w:r>
              <w:rPr>
                <w:rFonts w:ascii="Lucida Console" w:eastAsia="Lucida Console" w:hAnsi="Lucida Console" w:cs="Lucida Console"/>
              </w:rPr>
              <w:t>ness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belt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ske</w:t>
            </w:r>
            <w:r>
              <w:rPr>
                <w:rFonts w:ascii="Lucida Console" w:eastAsia="Lucida Console" w:hAnsi="Lucida Console" w:cs="Lucida Console"/>
                <w:spacing w:val="2"/>
              </w:rPr>
              <w:t>w</w:t>
            </w:r>
            <w:r>
              <w:rPr>
                <w:rFonts w:ascii="Lucida Console" w:eastAsia="Lucida Console" w:hAnsi="Lucida Console" w:cs="Lucida Console"/>
              </w:rPr>
              <w:t>ness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ll_b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ev_p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tch_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umb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ell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312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ske</w:t>
            </w:r>
            <w:r>
              <w:rPr>
                <w:rFonts w:ascii="Lucida Console" w:eastAsia="Lucida Console" w:hAnsi="Lucida Console" w:cs="Lucida Console"/>
                <w:spacing w:val="2"/>
              </w:rPr>
              <w:t>w</w:t>
            </w:r>
            <w:r>
              <w:rPr>
                <w:rFonts w:ascii="Lucida Console" w:eastAsia="Lucida Console" w:hAnsi="Lucida Console" w:cs="Lucida Console"/>
              </w:rPr>
              <w:t>ness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bel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.1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</w:tbl>
    <w:p w:rsidR="0001585B" w:rsidRDefault="0001585B">
      <w:pPr>
        <w:sectPr w:rsidR="0001585B">
          <w:pgSz w:w="12240" w:h="15840"/>
          <w:pgMar w:top="1360" w:right="1420" w:bottom="280" w:left="1300" w:header="720" w:footer="720" w:gutter="0"/>
          <w:cols w:space="720"/>
        </w:sectPr>
      </w:pPr>
    </w:p>
    <w:p w:rsidR="0001585B" w:rsidRDefault="0001585B">
      <w:pPr>
        <w:spacing w:before="3" w:line="100" w:lineRule="exact"/>
        <w:rPr>
          <w:sz w:val="10"/>
          <w:szCs w:val="1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1"/>
        <w:gridCol w:w="302"/>
        <w:gridCol w:w="1326"/>
        <w:gridCol w:w="461"/>
      </w:tblGrid>
      <w:tr w:rsidR="0001585B">
        <w:trPr>
          <w:trHeight w:hRule="exact" w:val="313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kur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osis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for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ske</w:t>
            </w:r>
            <w:r>
              <w:rPr>
                <w:rFonts w:ascii="Lucida Console" w:eastAsia="Lucida Console" w:hAnsi="Lucida Console" w:cs="Lucida Console"/>
                <w:spacing w:val="2"/>
              </w:rPr>
              <w:t>w</w:t>
            </w:r>
            <w:r>
              <w:rPr>
                <w:rFonts w:ascii="Lucida Console" w:eastAsia="Lucida Console" w:hAnsi="Lucida Console" w:cs="Lucida Console"/>
              </w:rPr>
              <w:t>ness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bbell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min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belt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f</w:t>
            </w:r>
            <w:r>
              <w:rPr>
                <w:rFonts w:ascii="Lucida Console" w:eastAsia="Lucida Console" w:hAnsi="Lucida Console" w:cs="Lucida Console"/>
              </w:rPr>
              <w:t>orea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belt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pict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_belt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kur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osis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pict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pict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_arm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elt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min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_arm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amp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itud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_pit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_arm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_y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elt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kur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osis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5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elt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kur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osis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belt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ske</w:t>
            </w:r>
            <w:r>
              <w:rPr>
                <w:rFonts w:ascii="Lucida Console" w:eastAsia="Lucida Console" w:hAnsi="Lucida Console" w:cs="Lucida Console"/>
                <w:spacing w:val="2"/>
              </w:rPr>
              <w:t>w</w:t>
            </w:r>
            <w:r>
              <w:rPr>
                <w:rFonts w:ascii="Lucida Console" w:eastAsia="Lucida Console" w:hAnsi="Lucida Console" w:cs="Lucida Console"/>
              </w:rPr>
              <w:t>ness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kur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osis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pict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bbell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ev_p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tch_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ske</w:t>
            </w:r>
            <w:r>
              <w:rPr>
                <w:rFonts w:ascii="Lucida Console" w:eastAsia="Lucida Console" w:hAnsi="Lucida Console" w:cs="Lucida Console"/>
                <w:spacing w:val="2"/>
              </w:rPr>
              <w:t>w</w:t>
            </w:r>
            <w:r>
              <w:rPr>
                <w:rFonts w:ascii="Lucida Console" w:eastAsia="Lucida Console" w:hAnsi="Lucida Console" w:cs="Lucida Console"/>
              </w:rPr>
              <w:t>ness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_arm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amp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itud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_rol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pict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_for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amp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itud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_pit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mbbell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min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pict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ev_y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w_fo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_belt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kur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osis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pict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5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ske</w:t>
            </w:r>
            <w:r>
              <w:rPr>
                <w:rFonts w:ascii="Lucida Console" w:eastAsia="Lucida Console" w:hAnsi="Lucida Console" w:cs="Lucida Console"/>
                <w:spacing w:val="2"/>
              </w:rPr>
              <w:t>w</w:t>
            </w:r>
            <w:r>
              <w:rPr>
                <w:rFonts w:ascii="Lucida Console" w:eastAsia="Lucida Console" w:hAnsi="Lucida Console" w:cs="Lucida Console"/>
              </w:rPr>
              <w:t>ness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tota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new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wind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w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f</w:t>
            </w:r>
            <w:r>
              <w:rPr>
                <w:rFonts w:ascii="Lucida Console" w:eastAsia="Lucida Console" w:hAnsi="Lucida Console" w:cs="Lucida Console"/>
              </w:rPr>
              <w:t>orea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3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fore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ev_y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w_arm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_arm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f</w:t>
            </w:r>
            <w:r>
              <w:rPr>
                <w:rFonts w:ascii="Lucida Console" w:eastAsia="Lucida Console" w:hAnsi="Lucida Console" w:cs="Lucida Console"/>
              </w:rPr>
              <w:t>orea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ske</w:t>
            </w:r>
            <w:r>
              <w:rPr>
                <w:rFonts w:ascii="Lucida Console" w:eastAsia="Lucida Console" w:hAnsi="Lucida Console" w:cs="Lucida Console"/>
                <w:spacing w:val="2"/>
              </w:rPr>
              <w:t>w</w:t>
            </w:r>
            <w:r>
              <w:rPr>
                <w:rFonts w:ascii="Lucida Console" w:eastAsia="Lucida Console" w:hAnsi="Lucida Console" w:cs="Lucida Console"/>
              </w:rPr>
              <w:t>ness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belt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ev_y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w_be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umbb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ll_a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acce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_for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acce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min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_belt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.343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l_y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.343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ll_f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.343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fore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.343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.343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amp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itud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_rol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bbell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.343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min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dumb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ell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.343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dumb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ell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.343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amp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itud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_yaw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for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.343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.343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ev_p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tch_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elt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.343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kur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osis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.343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312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_belt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.343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</w:tbl>
    <w:p w:rsidR="0001585B" w:rsidRDefault="0001585B">
      <w:pPr>
        <w:sectPr w:rsidR="0001585B">
          <w:pgSz w:w="12240" w:h="15840"/>
          <w:pgMar w:top="1260" w:right="1720" w:bottom="280" w:left="1300" w:header="720" w:footer="720" w:gutter="0"/>
          <w:cols w:space="720"/>
        </w:sectPr>
      </w:pPr>
    </w:p>
    <w:p w:rsidR="0001585B" w:rsidRDefault="0001585B">
      <w:pPr>
        <w:spacing w:before="3" w:line="100" w:lineRule="exact"/>
        <w:rPr>
          <w:sz w:val="10"/>
          <w:szCs w:val="1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1"/>
        <w:gridCol w:w="422"/>
        <w:gridCol w:w="1326"/>
        <w:gridCol w:w="461"/>
      </w:tblGrid>
      <w:tr w:rsidR="0001585B">
        <w:trPr>
          <w:trHeight w:hRule="exact" w:val="313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.343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acce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_arm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.343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min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_for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.343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_for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.343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l_z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.343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min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.344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min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fore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.344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fore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.344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yaw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.344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amp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itud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_rol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.344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ev_p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tch_</w:t>
            </w:r>
            <w:r>
              <w:rPr>
                <w:rFonts w:ascii="Lucida Console" w:eastAsia="Lucida Console" w:hAnsi="Lucida Console" w:cs="Lucida Console"/>
                <w:spacing w:val="2"/>
              </w:rPr>
              <w:t>f</w:t>
            </w:r>
            <w:r>
              <w:rPr>
                <w:rFonts w:ascii="Lucida Console" w:eastAsia="Lucida Console" w:hAnsi="Lucida Console" w:cs="Lucida Console"/>
              </w:rPr>
              <w:t>ore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.344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t_x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.345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t_z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.346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.350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l_x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.351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5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.353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yaw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fore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.354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t_x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.356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.358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lt_y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.360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.360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_y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.361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t_z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.362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_arm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.362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_y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.363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yaw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dumb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ell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.364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.365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.369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.371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_y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.373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5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m_z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.373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m_x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.376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use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_name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.377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.378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lt_x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.379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_belt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.384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.389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cvt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_tim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stamp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.394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t_y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.398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.398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.402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_2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.409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.419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lt_z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.421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t_y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.421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.421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.421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.425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z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.426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.426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bbell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.426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.431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.432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.442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z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.481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.500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312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.555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</w:tbl>
    <w:p w:rsidR="0001585B" w:rsidRDefault="0001585B">
      <w:pPr>
        <w:sectPr w:rsidR="0001585B">
          <w:pgSz w:w="12240" w:h="15840"/>
          <w:pgMar w:top="1260" w:right="1720" w:bottom="280" w:left="1300" w:header="720" w:footer="720" w:gutter="0"/>
          <w:cols w:space="720"/>
        </w:sectPr>
      </w:pPr>
    </w:p>
    <w:p w:rsidR="0001585B" w:rsidRDefault="0001585B">
      <w:pPr>
        <w:spacing w:before="3" w:line="100" w:lineRule="exact"/>
        <w:rPr>
          <w:sz w:val="10"/>
          <w:szCs w:val="1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7"/>
        <w:gridCol w:w="663"/>
        <w:gridCol w:w="663"/>
        <w:gridCol w:w="1326"/>
        <w:gridCol w:w="461"/>
      </w:tblGrid>
      <w:tr w:rsidR="0001585B">
        <w:trPr>
          <w:trHeight w:hRule="exact" w:val="313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.589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m_y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.716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_y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.810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4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h_arm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.108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226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num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wind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w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.967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286</w:t>
            </w:r>
          </w:p>
        </w:tc>
      </w:tr>
      <w:tr w:rsidR="0001585B">
        <w:trPr>
          <w:trHeight w:hRule="exact" w:val="312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&lt;none&gt;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288</w:t>
            </w:r>
          </w:p>
        </w:tc>
      </w:tr>
    </w:tbl>
    <w:p w:rsidR="0001585B" w:rsidRDefault="0001585B">
      <w:pPr>
        <w:spacing w:before="9" w:line="140" w:lineRule="exact"/>
        <w:rPr>
          <w:sz w:val="14"/>
          <w:szCs w:val="14"/>
        </w:rPr>
      </w:pP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Step: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AIC</w:t>
      </w:r>
      <w:r>
        <w:rPr>
          <w:rFonts w:ascii="Lucida Console" w:eastAsia="Lucida Console" w:hAnsi="Lucida Console" w:cs="Lucida Console"/>
          <w:spacing w:val="2"/>
        </w:rPr>
        <w:t>=</w:t>
      </w:r>
      <w:r>
        <w:rPr>
          <w:rFonts w:ascii="Lucida Console" w:eastAsia="Lucida Console" w:hAnsi="Lucida Console" w:cs="Lucida Console"/>
        </w:rPr>
        <w:t>286</w:t>
      </w:r>
    </w:p>
    <w:p w:rsidR="0001585B" w:rsidRDefault="002E39E9">
      <w:pPr>
        <w:spacing w:before="25" w:line="270" w:lineRule="auto"/>
        <w:ind w:left="620" w:right="314" w:hanging="4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u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er_n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raw_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imes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amp_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art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p_p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rt_2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c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td_t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mest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new_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indow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m_w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ndow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 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tal_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ku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tosi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</w:t>
      </w:r>
      <w:r>
        <w:rPr>
          <w:rFonts w:ascii="Lucida Console" w:eastAsia="Lucida Console" w:hAnsi="Lucida Console" w:cs="Lucida Console"/>
          <w:spacing w:val="3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elt.1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max_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min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min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h_belt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var_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otal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l_belt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</w:t>
      </w:r>
      <w:r>
        <w:rPr>
          <w:rFonts w:ascii="Lucida Console" w:eastAsia="Lucida Console" w:hAnsi="Lucida Console" w:cs="Lucida Console"/>
          <w:spacing w:val="1"/>
        </w:rPr>
        <w:t>h</w:t>
      </w:r>
      <w:r>
        <w:rPr>
          <w:rFonts w:ascii="Lucida Console" w:eastAsia="Lucida Console" w:hAnsi="Lucida Console" w:cs="Lucida Console"/>
        </w:rPr>
        <w:t>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std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ev_pi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avg_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std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ev_ya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w_belt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 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elt_x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yros_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270" w:lineRule="auto"/>
        <w:ind w:left="620" w:right="917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elt_y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1"/>
        </w:rPr>
        <w:t>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avg_r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v_rol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yaw_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var_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yro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_arm_x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269" w:lineRule="auto"/>
        <w:ind w:left="620" w:right="7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arm_y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sk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wnes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sk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wnes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x_pic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h_arm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in_pi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in_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mbbell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ess_r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6" w:line="269" w:lineRule="auto"/>
        <w:ind w:left="620" w:right="73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mpli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ude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2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al_ac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</w:p>
    <w:p w:rsidR="0001585B" w:rsidRDefault="002E39E9">
      <w:pPr>
        <w:spacing w:before="1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69" w:lineRule="auto"/>
        <w:ind w:left="620" w:right="1157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yaw_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os_d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_y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l_x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_y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ll_x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ll_y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1" w:line="270" w:lineRule="auto"/>
        <w:ind w:left="620" w:right="72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yaw_f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sk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_pic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_yaw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180" w:lineRule="exact"/>
        <w:ind w:left="6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am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litu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70" w:lineRule="auto"/>
        <w:ind w:left="620" w:right="1037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al_a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ll_f</w:t>
      </w:r>
      <w:r>
        <w:rPr>
          <w:rFonts w:ascii="Lucida Console" w:eastAsia="Lucida Console" w:hAnsi="Lucida Console" w:cs="Lucida Console"/>
          <w:spacing w:val="3"/>
        </w:rPr>
        <w:t>o</w:t>
      </w:r>
      <w:r>
        <w:rPr>
          <w:rFonts w:ascii="Lucida Console" w:eastAsia="Lucida Console" w:hAnsi="Lucida Console" w:cs="Lucida Console"/>
        </w:rPr>
        <w:t>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var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std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ev_y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_yaw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270" w:lineRule="auto"/>
        <w:ind w:left="620" w:right="72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gyros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rm_z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rm_z</w:t>
      </w:r>
    </w:p>
    <w:p w:rsidR="0001585B" w:rsidRDefault="0001585B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1"/>
        <w:gridCol w:w="662"/>
        <w:gridCol w:w="1326"/>
        <w:gridCol w:w="461"/>
      </w:tblGrid>
      <w:tr w:rsidR="0001585B">
        <w:trPr>
          <w:trHeight w:hRule="exact" w:val="312"/>
        </w:trPr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36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Df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Dev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ance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AIC</w:t>
            </w:r>
          </w:p>
        </w:tc>
      </w:tr>
      <w:tr w:rsidR="0001585B">
        <w:trPr>
          <w:trHeight w:hRule="exact" w:val="226"/>
        </w:trPr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kur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osis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pict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_arm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.338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umbb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.338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dumb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ell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.338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312"/>
        </w:trPr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ev_y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w_du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</w:tbl>
    <w:p w:rsidR="0001585B" w:rsidRDefault="0001585B">
      <w:pPr>
        <w:sectPr w:rsidR="0001585B">
          <w:pgSz w:w="12240" w:h="15840"/>
          <w:pgMar w:top="1260" w:right="1420" w:bottom="280" w:left="1300" w:header="720" w:footer="720" w:gutter="0"/>
          <w:cols w:space="720"/>
        </w:sectPr>
      </w:pPr>
    </w:p>
    <w:p w:rsidR="0001585B" w:rsidRDefault="0001585B">
      <w:pPr>
        <w:spacing w:before="3" w:line="100" w:lineRule="exact"/>
        <w:rPr>
          <w:sz w:val="10"/>
          <w:szCs w:val="1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1"/>
        <w:gridCol w:w="302"/>
        <w:gridCol w:w="1326"/>
        <w:gridCol w:w="461"/>
      </w:tblGrid>
      <w:tr w:rsidR="0001585B">
        <w:trPr>
          <w:trHeight w:hRule="exact" w:val="313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umbb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ske</w:t>
            </w:r>
            <w:r>
              <w:rPr>
                <w:rFonts w:ascii="Lucida Console" w:eastAsia="Lucida Console" w:hAnsi="Lucida Console" w:cs="Lucida Console"/>
                <w:spacing w:val="2"/>
              </w:rPr>
              <w:t>w</w:t>
            </w:r>
            <w:r>
              <w:rPr>
                <w:rFonts w:ascii="Lucida Console" w:eastAsia="Lucida Console" w:hAnsi="Lucida Console" w:cs="Lucida Console"/>
              </w:rPr>
              <w:t>ness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kur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osis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dumb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ell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ske</w:t>
            </w:r>
            <w:r>
              <w:rPr>
                <w:rFonts w:ascii="Lucida Console" w:eastAsia="Lucida Console" w:hAnsi="Lucida Console" w:cs="Lucida Console"/>
                <w:spacing w:val="2"/>
              </w:rPr>
              <w:t>w</w:t>
            </w:r>
            <w:r>
              <w:rPr>
                <w:rFonts w:ascii="Lucida Console" w:eastAsia="Lucida Console" w:hAnsi="Lucida Console" w:cs="Lucida Console"/>
              </w:rPr>
              <w:t>ness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for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ll_d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amp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itud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_rol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_arm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min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_for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belt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ske</w:t>
            </w:r>
            <w:r>
              <w:rPr>
                <w:rFonts w:ascii="Lucida Console" w:eastAsia="Lucida Console" w:hAnsi="Lucida Console" w:cs="Lucida Console"/>
                <w:spacing w:val="2"/>
              </w:rPr>
              <w:t>w</w:t>
            </w:r>
            <w:r>
              <w:rPr>
                <w:rFonts w:ascii="Lucida Console" w:eastAsia="Lucida Console" w:hAnsi="Lucida Console" w:cs="Lucida Console"/>
              </w:rPr>
              <w:t>ness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5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l_y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belt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ev_p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tch_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umb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ell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pict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_arm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min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_arm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amp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itud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_pit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elt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belt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min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belt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elt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ll_b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kur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osis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for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f</w:t>
            </w:r>
            <w:r>
              <w:rPr>
                <w:rFonts w:ascii="Lucida Console" w:eastAsia="Lucida Console" w:hAnsi="Lucida Console" w:cs="Lucida Console"/>
              </w:rPr>
              <w:t>orea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pict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_belt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ske</w:t>
            </w:r>
            <w:r>
              <w:rPr>
                <w:rFonts w:ascii="Lucida Console" w:eastAsia="Lucida Console" w:hAnsi="Lucida Console" w:cs="Lucida Console"/>
                <w:spacing w:val="2"/>
              </w:rPr>
              <w:t>w</w:t>
            </w:r>
            <w:r>
              <w:rPr>
                <w:rFonts w:ascii="Lucida Console" w:eastAsia="Lucida Console" w:hAnsi="Lucida Console" w:cs="Lucida Console"/>
              </w:rPr>
              <w:t>ness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bel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.1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5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ske</w:t>
            </w:r>
            <w:r>
              <w:rPr>
                <w:rFonts w:ascii="Lucida Console" w:eastAsia="Lucida Console" w:hAnsi="Lucida Console" w:cs="Lucida Console"/>
                <w:spacing w:val="2"/>
              </w:rPr>
              <w:t>w</w:t>
            </w:r>
            <w:r>
              <w:rPr>
                <w:rFonts w:ascii="Lucida Console" w:eastAsia="Lucida Console" w:hAnsi="Lucida Console" w:cs="Lucida Console"/>
              </w:rPr>
              <w:t>ness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kur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osis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pict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ske</w:t>
            </w:r>
            <w:r>
              <w:rPr>
                <w:rFonts w:ascii="Lucida Console" w:eastAsia="Lucida Console" w:hAnsi="Lucida Console" w:cs="Lucida Console"/>
                <w:spacing w:val="2"/>
              </w:rPr>
              <w:t>w</w:t>
            </w:r>
            <w:r>
              <w:rPr>
                <w:rFonts w:ascii="Lucida Console" w:eastAsia="Lucida Console" w:hAnsi="Lucida Console" w:cs="Lucida Console"/>
              </w:rPr>
              <w:t>ness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bbell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3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_arm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kur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osis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pict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bbell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pict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_for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amp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itud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_rol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kur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osis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kur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osis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pict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elt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kur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osis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belt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ev_p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tch_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amp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itud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_pit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mbbell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ev_y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w_fo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min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pict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ske</w:t>
            </w:r>
            <w:r>
              <w:rPr>
                <w:rFonts w:ascii="Lucida Console" w:eastAsia="Lucida Console" w:hAnsi="Lucida Console" w:cs="Lucida Console"/>
                <w:spacing w:val="2"/>
              </w:rPr>
              <w:t>w</w:t>
            </w:r>
            <w:r>
              <w:rPr>
                <w:rFonts w:ascii="Lucida Console" w:eastAsia="Lucida Console" w:hAnsi="Lucida Console" w:cs="Lucida Console"/>
              </w:rPr>
              <w:t>ness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_arm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_belt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ev_y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w_arm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_arm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new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wind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w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acce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_for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ske</w:t>
            </w:r>
            <w:r>
              <w:rPr>
                <w:rFonts w:ascii="Lucida Console" w:eastAsia="Lucida Console" w:hAnsi="Lucida Console" w:cs="Lucida Console"/>
                <w:spacing w:val="2"/>
              </w:rPr>
              <w:t>w</w:t>
            </w:r>
            <w:r>
              <w:rPr>
                <w:rFonts w:ascii="Lucida Console" w:eastAsia="Lucida Console" w:hAnsi="Lucida Console" w:cs="Lucida Console"/>
              </w:rPr>
              <w:t>ness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f</w:t>
            </w:r>
            <w:r>
              <w:rPr>
                <w:rFonts w:ascii="Lucida Console" w:eastAsia="Lucida Console" w:hAnsi="Lucida Console" w:cs="Lucida Console"/>
              </w:rPr>
              <w:t>orea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tota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312"/>
        </w:trPr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f</w:t>
            </w:r>
            <w:r>
              <w:rPr>
                <w:rFonts w:ascii="Lucida Console" w:eastAsia="Lucida Console" w:hAnsi="Lucida Console" w:cs="Lucida Console"/>
              </w:rPr>
              <w:t>orea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</w:tbl>
    <w:p w:rsidR="0001585B" w:rsidRDefault="0001585B">
      <w:pPr>
        <w:sectPr w:rsidR="0001585B">
          <w:pgSz w:w="12240" w:h="15840"/>
          <w:pgMar w:top="1260" w:right="1720" w:bottom="280" w:left="1300" w:header="720" w:footer="720" w:gutter="0"/>
          <w:cols w:space="720"/>
        </w:sectPr>
      </w:pPr>
    </w:p>
    <w:p w:rsidR="0001585B" w:rsidRDefault="0001585B">
      <w:pPr>
        <w:spacing w:before="3" w:line="100" w:lineRule="exact"/>
        <w:rPr>
          <w:sz w:val="10"/>
          <w:szCs w:val="1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1"/>
        <w:gridCol w:w="362"/>
        <w:gridCol w:w="1326"/>
        <w:gridCol w:w="461"/>
      </w:tblGrid>
      <w:tr w:rsidR="0001585B">
        <w:trPr>
          <w:trHeight w:hRule="exact" w:val="313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umbb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fore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ske</w:t>
            </w:r>
            <w:r>
              <w:rPr>
                <w:rFonts w:ascii="Lucida Console" w:eastAsia="Lucida Console" w:hAnsi="Lucida Console" w:cs="Lucida Console"/>
                <w:spacing w:val="2"/>
              </w:rPr>
              <w:t>w</w:t>
            </w:r>
            <w:r>
              <w:rPr>
                <w:rFonts w:ascii="Lucida Console" w:eastAsia="Lucida Console" w:hAnsi="Lucida Console" w:cs="Lucida Console"/>
              </w:rPr>
              <w:t>ness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belt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acce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ll_a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ev_y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w_be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ll_f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min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_belt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.340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fore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.340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.340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.340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.340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amp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itud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_rol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.340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min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dumb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.340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dumb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.340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5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amp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itud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_yaw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for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.340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ev_p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tch_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.340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kur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osis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.340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_belt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.340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acce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.340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.340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min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_for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.340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_for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.340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.340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min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.340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.341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min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fore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.341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fore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.341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amp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itud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_rol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.341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ev_p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tch_</w:t>
            </w:r>
            <w:r>
              <w:rPr>
                <w:rFonts w:ascii="Lucida Console" w:eastAsia="Lucida Console" w:hAnsi="Lucida Console" w:cs="Lucida Console"/>
                <w:spacing w:val="2"/>
              </w:rPr>
              <w:t>f</w:t>
            </w:r>
            <w:r>
              <w:rPr>
                <w:rFonts w:ascii="Lucida Console" w:eastAsia="Lucida Console" w:hAnsi="Lucida Console" w:cs="Lucida Console"/>
              </w:rPr>
              <w:t>ore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.341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5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yaw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.343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.344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.348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.352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.353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.353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.354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.357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.358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.358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.359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.359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yaw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fore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.361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yaw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dumb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.361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.362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.362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.365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.366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_belt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.368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.370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.373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.373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use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_name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.377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.382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.388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.389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312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.392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</w:tbl>
    <w:p w:rsidR="0001585B" w:rsidRDefault="0001585B">
      <w:pPr>
        <w:sectPr w:rsidR="0001585B">
          <w:pgSz w:w="12240" w:h="15840"/>
          <w:pgMar w:top="1260" w:right="1720" w:bottom="280" w:left="1300" w:header="720" w:footer="720" w:gutter="0"/>
          <w:cols w:space="720"/>
        </w:sectPr>
      </w:pPr>
    </w:p>
    <w:p w:rsidR="0001585B" w:rsidRDefault="0001585B">
      <w:pPr>
        <w:spacing w:before="3" w:line="100" w:lineRule="exact"/>
        <w:rPr>
          <w:sz w:val="10"/>
          <w:szCs w:val="1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1"/>
        <w:gridCol w:w="542"/>
        <w:gridCol w:w="1326"/>
        <w:gridCol w:w="461"/>
      </w:tblGrid>
      <w:tr w:rsidR="0001585B">
        <w:trPr>
          <w:trHeight w:hRule="exact" w:val="313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cvt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_tim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stamp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.393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t_y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.395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.401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t_y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.419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rol</w:t>
            </w:r>
            <w:r>
              <w:rPr>
                <w:rFonts w:ascii="Lucida Console" w:eastAsia="Lucida Console" w:hAnsi="Lucida Console" w:cs="Lucida Console"/>
                <w:spacing w:val="3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.420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.421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x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.421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.423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.424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.426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lt_z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.429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bbell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.429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.430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.434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z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.441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5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.442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z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.480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.500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.569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.619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m_y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.741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_y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.827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h_arm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.120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  <w:tr w:rsidR="0001585B">
        <w:trPr>
          <w:trHeight w:hRule="exact" w:val="238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num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wind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w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.054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</w:tbl>
    <w:p w:rsidR="0001585B" w:rsidRDefault="002E39E9">
      <w:pPr>
        <w:spacing w:line="180" w:lineRule="exact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&lt;none&gt;                     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>.339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>e-07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286</w:t>
      </w:r>
    </w:p>
    <w:p w:rsidR="0001585B" w:rsidRDefault="0001585B">
      <w:pPr>
        <w:spacing w:before="11" w:line="240" w:lineRule="exact"/>
        <w:rPr>
          <w:sz w:val="24"/>
          <w:szCs w:val="24"/>
        </w:rPr>
      </w:pP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Step: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AIC</w:t>
      </w:r>
      <w:r>
        <w:rPr>
          <w:rFonts w:ascii="Lucida Console" w:eastAsia="Lucida Console" w:hAnsi="Lucida Console" w:cs="Lucida Console"/>
          <w:spacing w:val="2"/>
        </w:rPr>
        <w:t>=</w:t>
      </w:r>
      <w:r>
        <w:rPr>
          <w:rFonts w:ascii="Lucida Console" w:eastAsia="Lucida Console" w:hAnsi="Lucida Console" w:cs="Lucida Console"/>
        </w:rPr>
        <w:t>284</w:t>
      </w:r>
    </w:p>
    <w:p w:rsidR="0001585B" w:rsidRDefault="002E39E9">
      <w:pPr>
        <w:spacing w:before="23" w:line="270" w:lineRule="auto"/>
        <w:ind w:left="620" w:right="314" w:hanging="4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u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er_n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raw_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imes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amp_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art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p_p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rt_2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c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td_t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mest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new_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indow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m_w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ndow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 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tal_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ku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tosi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elt.1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max_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min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min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h_belt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var_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otal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l_belt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std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ev_pi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avg_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std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ev_ya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w_belt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 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elt_x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yros</w:t>
      </w:r>
      <w:r>
        <w:rPr>
          <w:rFonts w:ascii="Lucida Console" w:eastAsia="Lucida Console" w:hAnsi="Lucida Console" w:cs="Lucida Console"/>
          <w:spacing w:val="1"/>
        </w:rPr>
        <w:t>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elt_y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270" w:lineRule="auto"/>
        <w:ind w:left="620" w:right="917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elt_y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_belt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roll_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avg_r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v_rol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stdde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yaw_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var_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yro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_arm_x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269" w:lineRule="auto"/>
        <w:ind w:left="620" w:right="43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arm_y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1" w:line="269" w:lineRule="auto"/>
        <w:ind w:left="620" w:right="7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min_y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ude_r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mpl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tude_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 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pitch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</w:t>
      </w:r>
      <w:r>
        <w:rPr>
          <w:rFonts w:ascii="Lucida Console" w:eastAsia="Lucida Console" w:hAnsi="Lucida Console" w:cs="Lucida Console"/>
          <w:spacing w:val="1"/>
        </w:rPr>
        <w:t>u</w:t>
      </w:r>
      <w:r>
        <w:rPr>
          <w:rFonts w:ascii="Lucida Console" w:eastAsia="Lucida Console" w:hAnsi="Lucida Console" w:cs="Lucida Console"/>
        </w:rPr>
        <w:t>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kur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osi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26"/>
        </w:rPr>
        <w:t xml:space="preserve"> </w:t>
      </w:r>
      <w:r>
        <w:rPr>
          <w:rFonts w:ascii="Lucida Console" w:eastAsia="Lucida Console" w:hAnsi="Lucida Console" w:cs="Lucida Console"/>
        </w:rPr>
        <w:t>+ 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ss_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kew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ess_p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</w:t>
      </w:r>
    </w:p>
    <w:p w:rsidR="0001585B" w:rsidRDefault="002E39E9">
      <w:pPr>
        <w:spacing w:before="1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70" w:lineRule="auto"/>
        <w:ind w:left="620" w:right="434"/>
        <w:rPr>
          <w:rFonts w:ascii="Lucida Console" w:eastAsia="Lucida Console" w:hAnsi="Lucida Console" w:cs="Lucida Console"/>
        </w:rPr>
        <w:sectPr w:rsidR="0001585B">
          <w:pgSz w:w="12240" w:h="15840"/>
          <w:pgMar w:top="1260" w:right="1420" w:bottom="280" w:left="1300" w:header="720" w:footer="720" w:gutter="0"/>
          <w:cols w:space="720"/>
        </w:sectPr>
      </w:pP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ax_y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mpli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ude_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</w:t>
      </w:r>
      <w:r>
        <w:rPr>
          <w:rFonts w:ascii="Lucida Console" w:eastAsia="Lucida Console" w:hAnsi="Lucida Console" w:cs="Lucida Console"/>
          <w:spacing w:val="1"/>
        </w:rPr>
        <w:t>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8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tota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var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tdde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g_ya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dev_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os_d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01585B">
      <w:pPr>
        <w:spacing w:before="2" w:line="100" w:lineRule="exact"/>
        <w:rPr>
          <w:sz w:val="10"/>
          <w:szCs w:val="10"/>
        </w:rPr>
      </w:pPr>
    </w:p>
    <w:p w:rsidR="0001585B" w:rsidRDefault="002E39E9">
      <w:pPr>
        <w:ind w:left="6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6" w:line="270" w:lineRule="auto"/>
        <w:ind w:left="140" w:right="73" w:firstLine="4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yaw_f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k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rtosi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_pic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 arm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180" w:lineRule="exact"/>
        <w:ind w:left="6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ewne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sk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wnes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x</w:t>
      </w:r>
      <w:r>
        <w:rPr>
          <w:rFonts w:ascii="Lucida Console" w:eastAsia="Lucida Console" w:hAnsi="Lucida Console" w:cs="Lucida Console"/>
        </w:rPr>
        <w:t>_ro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70" w:lineRule="auto"/>
        <w:ind w:left="620" w:right="67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x_pi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th_f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x_ya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min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n_pi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</w:t>
      </w:r>
      <w:r>
        <w:rPr>
          <w:rFonts w:ascii="Lucida Console" w:eastAsia="Lucida Console" w:hAnsi="Lucida Console" w:cs="Lucida Console"/>
          <w:spacing w:val="1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de_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aw_fo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 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tal_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var_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avg_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roll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var_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vg_p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var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avg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yaw_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ddev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yaw_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ar_y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os_f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ind w:left="6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rm_x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_y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3"/>
        <w:ind w:left="6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mag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et_f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t_fo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arm_z</w:t>
      </w:r>
    </w:p>
    <w:p w:rsidR="0001585B" w:rsidRDefault="0001585B">
      <w:pPr>
        <w:spacing w:before="2" w:line="140" w:lineRule="exact"/>
        <w:rPr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1"/>
        <w:gridCol w:w="362"/>
        <w:gridCol w:w="1326"/>
        <w:gridCol w:w="461"/>
      </w:tblGrid>
      <w:tr w:rsidR="0001585B">
        <w:trPr>
          <w:trHeight w:hRule="exact" w:val="537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>
            <w:pPr>
              <w:spacing w:before="5" w:line="120" w:lineRule="exact"/>
              <w:rPr>
                <w:sz w:val="12"/>
                <w:szCs w:val="12"/>
              </w:rPr>
            </w:pPr>
          </w:p>
          <w:p w:rsidR="0001585B" w:rsidRDefault="0001585B">
            <w:pPr>
              <w:spacing w:line="200" w:lineRule="exact"/>
            </w:pPr>
          </w:p>
          <w:p w:rsidR="0001585B" w:rsidRDefault="002E39E9">
            <w:pPr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umbb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27" w:right="25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Df</w:t>
            </w:r>
          </w:p>
          <w:p w:rsidR="0001585B" w:rsidRDefault="002E39E9">
            <w:pPr>
              <w:spacing w:before="25"/>
              <w:ind w:left="147" w:right="25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Dev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ance</w:t>
            </w:r>
          </w:p>
          <w:p w:rsidR="0001585B" w:rsidRDefault="002E39E9">
            <w:pPr>
              <w:spacing w:before="25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.338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AIC</w:t>
            </w:r>
          </w:p>
          <w:p w:rsidR="0001585B" w:rsidRDefault="002E39E9">
            <w:pPr>
              <w:spacing w:before="25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5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dumb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.338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dumb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.338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_for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.338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.338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.338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pict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.338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min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.338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amp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itud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_pit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.338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.338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ev_p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tch_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umb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.338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ll_d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.338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belt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.338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.338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ske</w:t>
            </w:r>
            <w:r>
              <w:rPr>
                <w:rFonts w:ascii="Lucida Console" w:eastAsia="Lucida Console" w:hAnsi="Lucida Console" w:cs="Lucida Console"/>
                <w:spacing w:val="2"/>
              </w:rPr>
              <w:t>w</w:t>
            </w:r>
            <w:r>
              <w:rPr>
                <w:rFonts w:ascii="Lucida Console" w:eastAsia="Lucida Console" w:hAnsi="Lucida Console" w:cs="Lucida Console"/>
              </w:rPr>
              <w:t>ness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.338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pict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_belt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.338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5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.338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amp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itud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_pit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.338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ske</w:t>
            </w:r>
            <w:r>
              <w:rPr>
                <w:rFonts w:ascii="Lucida Console" w:eastAsia="Lucida Console" w:hAnsi="Lucida Console" w:cs="Lucida Console"/>
                <w:spacing w:val="2"/>
              </w:rPr>
              <w:t>w</w:t>
            </w:r>
            <w:r>
              <w:rPr>
                <w:rFonts w:ascii="Lucida Console" w:eastAsia="Lucida Console" w:hAnsi="Lucida Console" w:cs="Lucida Console"/>
              </w:rPr>
              <w:t>ness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.338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min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.338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pict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.338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pict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_for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.338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belt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.338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min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belt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.338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belt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.338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kur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osis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pict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.338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umbb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kur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osis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ev_y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w_du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ske</w:t>
            </w:r>
            <w:r>
              <w:rPr>
                <w:rFonts w:ascii="Lucida Console" w:eastAsia="Lucida Console" w:hAnsi="Lucida Console" w:cs="Lucida Console"/>
                <w:spacing w:val="2"/>
              </w:rPr>
              <w:t>w</w:t>
            </w:r>
            <w:r>
              <w:rPr>
                <w:rFonts w:ascii="Lucida Console" w:eastAsia="Lucida Console" w:hAnsi="Lucida Console" w:cs="Lucida Console"/>
              </w:rPr>
              <w:t>ness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ske</w:t>
            </w:r>
            <w:r>
              <w:rPr>
                <w:rFonts w:ascii="Lucida Console" w:eastAsia="Lucida Console" w:hAnsi="Lucida Console" w:cs="Lucida Console"/>
                <w:spacing w:val="2"/>
              </w:rPr>
              <w:t>w</w:t>
            </w:r>
            <w:r>
              <w:rPr>
                <w:rFonts w:ascii="Lucida Console" w:eastAsia="Lucida Console" w:hAnsi="Lucida Console" w:cs="Lucida Console"/>
              </w:rPr>
              <w:t>ness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for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kur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osis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belt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amp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itud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_rol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ev_y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w_fo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ll_b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kur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osis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kur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osis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for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ske</w:t>
            </w:r>
            <w:r>
              <w:rPr>
                <w:rFonts w:ascii="Lucida Console" w:eastAsia="Lucida Console" w:hAnsi="Lucida Console" w:cs="Lucida Console"/>
                <w:spacing w:val="2"/>
              </w:rPr>
              <w:t>w</w:t>
            </w:r>
            <w:r>
              <w:rPr>
                <w:rFonts w:ascii="Lucida Console" w:eastAsia="Lucida Console" w:hAnsi="Lucida Console" w:cs="Lucida Console"/>
              </w:rPr>
              <w:t>ness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312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ev_y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w_arm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</w:tbl>
    <w:p w:rsidR="0001585B" w:rsidRDefault="0001585B">
      <w:pPr>
        <w:sectPr w:rsidR="0001585B">
          <w:pgSz w:w="12240" w:h="15840"/>
          <w:pgMar w:top="1360" w:right="1420" w:bottom="280" w:left="1300" w:header="720" w:footer="720" w:gutter="0"/>
          <w:cols w:space="720"/>
        </w:sectPr>
      </w:pPr>
    </w:p>
    <w:p w:rsidR="0001585B" w:rsidRDefault="0001585B">
      <w:pPr>
        <w:spacing w:before="3" w:line="100" w:lineRule="exact"/>
        <w:rPr>
          <w:sz w:val="10"/>
          <w:szCs w:val="1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1"/>
        <w:gridCol w:w="362"/>
        <w:gridCol w:w="1326"/>
        <w:gridCol w:w="461"/>
      </w:tblGrid>
      <w:tr w:rsidR="0001585B">
        <w:trPr>
          <w:trHeight w:hRule="exact" w:val="313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f</w:t>
            </w:r>
            <w:r>
              <w:rPr>
                <w:rFonts w:ascii="Lucida Console" w:eastAsia="Lucida Console" w:hAnsi="Lucida Console" w:cs="Lucida Console"/>
              </w:rPr>
              <w:t>orea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kur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osis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pict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acce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f</w:t>
            </w:r>
            <w:r>
              <w:rPr>
                <w:rFonts w:ascii="Lucida Console" w:eastAsia="Lucida Console" w:hAnsi="Lucida Console" w:cs="Lucida Console"/>
              </w:rPr>
              <w:t>orea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ske</w:t>
            </w:r>
            <w:r>
              <w:rPr>
                <w:rFonts w:ascii="Lucida Console" w:eastAsia="Lucida Console" w:hAnsi="Lucida Console" w:cs="Lucida Console"/>
                <w:spacing w:val="2"/>
              </w:rPr>
              <w:t>w</w:t>
            </w:r>
            <w:r>
              <w:rPr>
                <w:rFonts w:ascii="Lucida Console" w:eastAsia="Lucida Console" w:hAnsi="Lucida Console" w:cs="Lucida Console"/>
              </w:rPr>
              <w:t>ness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bel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.1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ll_f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ev_y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w_be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fore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3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fore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ev_p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tch_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kur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osis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pict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f</w:t>
            </w:r>
            <w:r>
              <w:rPr>
                <w:rFonts w:ascii="Lucida Console" w:eastAsia="Lucida Console" w:hAnsi="Lucida Console" w:cs="Lucida Console"/>
              </w:rPr>
              <w:t>orea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amp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itud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_rol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5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min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dumb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dumb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ske</w:t>
            </w:r>
            <w:r>
              <w:rPr>
                <w:rFonts w:ascii="Lucida Console" w:eastAsia="Lucida Console" w:hAnsi="Lucida Console" w:cs="Lucida Console"/>
                <w:spacing w:val="2"/>
              </w:rPr>
              <w:t>w</w:t>
            </w:r>
            <w:r>
              <w:rPr>
                <w:rFonts w:ascii="Lucida Console" w:eastAsia="Lucida Console" w:hAnsi="Lucida Console" w:cs="Lucida Console"/>
              </w:rPr>
              <w:t>ness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belt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ske</w:t>
            </w:r>
            <w:r>
              <w:rPr>
                <w:rFonts w:ascii="Lucida Console" w:eastAsia="Lucida Console" w:hAnsi="Lucida Console" w:cs="Lucida Console"/>
                <w:spacing w:val="2"/>
              </w:rPr>
              <w:t>w</w:t>
            </w:r>
            <w:r>
              <w:rPr>
                <w:rFonts w:ascii="Lucida Console" w:eastAsia="Lucida Console" w:hAnsi="Lucida Console" w:cs="Lucida Console"/>
              </w:rPr>
              <w:t>ness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amp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itud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_yaw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for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min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_belt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umbb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new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wind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w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ske</w:t>
            </w:r>
            <w:r>
              <w:rPr>
                <w:rFonts w:ascii="Lucida Console" w:eastAsia="Lucida Console" w:hAnsi="Lucida Console" w:cs="Lucida Console"/>
                <w:spacing w:val="2"/>
              </w:rPr>
              <w:t>w</w:t>
            </w:r>
            <w:r>
              <w:rPr>
                <w:rFonts w:ascii="Lucida Console" w:eastAsia="Lucida Console" w:hAnsi="Lucida Console" w:cs="Lucida Console"/>
              </w:rPr>
              <w:t>ness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_belt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.339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_belt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.340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ev_p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tch_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.340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.340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5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min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.340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avg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yaw_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.340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min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_for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.340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pitc</w:t>
            </w:r>
            <w:r>
              <w:rPr>
                <w:rFonts w:ascii="Lucida Console" w:eastAsia="Lucida Console" w:hAnsi="Lucida Console" w:cs="Lucida Console"/>
                <w:spacing w:val="2"/>
              </w:rPr>
              <w:t>h</w:t>
            </w:r>
            <w:r>
              <w:rPr>
                <w:rFonts w:ascii="Lucida Console" w:eastAsia="Lucida Console" w:hAnsi="Lucida Console" w:cs="Lucida Console"/>
              </w:rPr>
              <w:t>_for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.340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.340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acce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.340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ev_p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tch_</w:t>
            </w:r>
            <w:r>
              <w:rPr>
                <w:rFonts w:ascii="Lucida Console" w:eastAsia="Lucida Console" w:hAnsi="Lucida Console" w:cs="Lucida Console"/>
                <w:spacing w:val="2"/>
              </w:rPr>
              <w:t>f</w:t>
            </w:r>
            <w:r>
              <w:rPr>
                <w:rFonts w:ascii="Lucida Console" w:eastAsia="Lucida Console" w:hAnsi="Lucida Console" w:cs="Lucida Console"/>
              </w:rPr>
              <w:t>ore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.341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yaw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acce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_for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.342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.343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min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fore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.343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fore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.344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amp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itud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_rol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.347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.347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.351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.353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.353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.353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var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tota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.356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.357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.357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.358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.359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.359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yaw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fore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.360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yaw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dumb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ell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.360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312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.361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</w:tbl>
    <w:p w:rsidR="0001585B" w:rsidRDefault="0001585B">
      <w:pPr>
        <w:sectPr w:rsidR="0001585B">
          <w:pgSz w:w="12240" w:h="15840"/>
          <w:pgMar w:top="1260" w:right="1720" w:bottom="280" w:left="1300" w:header="720" w:footer="720" w:gutter="0"/>
          <w:cols w:space="720"/>
        </w:sectPr>
      </w:pPr>
    </w:p>
    <w:p w:rsidR="0001585B" w:rsidRDefault="0001585B">
      <w:pPr>
        <w:spacing w:before="3" w:line="100" w:lineRule="exact"/>
        <w:rPr>
          <w:sz w:val="10"/>
          <w:szCs w:val="1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1"/>
        <w:gridCol w:w="542"/>
        <w:gridCol w:w="1326"/>
        <w:gridCol w:w="461"/>
      </w:tblGrid>
      <w:tr w:rsidR="0001585B">
        <w:trPr>
          <w:trHeight w:hRule="exact" w:val="313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_y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.362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_belt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.364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3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m_z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.364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.366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_y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.370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.372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m_x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.372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use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_name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.377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.382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.387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lt_x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.389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.392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cvt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_tim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stamp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.393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t_y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.394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.400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5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kur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osis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.404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t_y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.419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.420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.420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x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.421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.423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.424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.425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lt_z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.428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bbell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.429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.430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.434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z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.440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.442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z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.479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5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.499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.569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.619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amp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itud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_rol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_arm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.709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m_y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.740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_y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.826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min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.851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h_arm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.120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max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roll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arm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.898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4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num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wind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w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.054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22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std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ev_r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ll_a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.766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282</w:t>
            </w:r>
          </w:p>
        </w:tc>
      </w:tr>
      <w:tr w:rsidR="0001585B">
        <w:trPr>
          <w:trHeight w:hRule="exact" w:val="312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&lt;none&gt;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.338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e-07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284</w:t>
            </w:r>
          </w:p>
        </w:tc>
      </w:tr>
    </w:tbl>
    <w:p w:rsidR="0001585B" w:rsidRDefault="0001585B">
      <w:pPr>
        <w:spacing w:before="10" w:line="40" w:lineRule="exact"/>
        <w:rPr>
          <w:sz w:val="4"/>
          <w:szCs w:val="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0"/>
        <w:gridCol w:w="542"/>
        <w:gridCol w:w="905"/>
        <w:gridCol w:w="764"/>
      </w:tblGrid>
      <w:tr w:rsidR="0001585B">
        <w:trPr>
          <w:trHeight w:hRule="exact" w:val="312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use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_name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m_x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z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bbell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_belt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66.</w:t>
            </w:r>
            <w:r>
              <w:rPr>
                <w:rFonts w:ascii="Lucida Console" w:eastAsia="Lucida Console" w:hAnsi="Lucida Console" w:cs="Lucida Console"/>
                <w:spacing w:val="3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lt_z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312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l_x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</w:tbl>
    <w:p w:rsidR="0001585B" w:rsidRDefault="0001585B">
      <w:pPr>
        <w:sectPr w:rsidR="0001585B">
          <w:pgSz w:w="12240" w:h="15840"/>
          <w:pgMar w:top="1260" w:right="1720" w:bottom="280" w:left="1300" w:header="720" w:footer="720" w:gutter="0"/>
          <w:cols w:space="720"/>
        </w:sectPr>
      </w:pPr>
    </w:p>
    <w:p w:rsidR="0001585B" w:rsidRDefault="0001585B">
      <w:pPr>
        <w:spacing w:before="3" w:line="100" w:lineRule="exact"/>
        <w:rPr>
          <w:sz w:val="10"/>
          <w:szCs w:val="1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0"/>
        <w:gridCol w:w="422"/>
        <w:gridCol w:w="963"/>
        <w:gridCol w:w="825"/>
      </w:tblGrid>
      <w:tr w:rsidR="0001585B">
        <w:trPr>
          <w:trHeight w:hRule="exact" w:val="313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z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3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h_arm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_y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m_y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&lt;none&gt;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68.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337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num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wind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w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36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.03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30.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3</w:t>
            </w:r>
          </w:p>
        </w:tc>
      </w:tr>
      <w:tr w:rsidR="0001585B">
        <w:trPr>
          <w:trHeight w:hRule="exact" w:val="351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>
            <w:pPr>
              <w:spacing w:before="4" w:line="120" w:lineRule="exact"/>
              <w:rPr>
                <w:sz w:val="12"/>
                <w:szCs w:val="12"/>
              </w:rPr>
            </w:pPr>
          </w:p>
          <w:p w:rsidR="0001585B" w:rsidRDefault="002E39E9">
            <w:pPr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Step:</w:t>
            </w:r>
            <w:r>
              <w:rPr>
                <w:rFonts w:ascii="Lucida Console" w:eastAsia="Lucida Console" w:hAnsi="Lucida Console" w:cs="Lucida Console"/>
                <w:spacing w:val="116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AIC</w:t>
            </w:r>
            <w:r>
              <w:rPr>
                <w:rFonts w:ascii="Lucida Console" w:eastAsia="Lucida Console" w:hAnsi="Lucida Console" w:cs="Lucida Console"/>
                <w:spacing w:val="2"/>
              </w:rPr>
              <w:t>=</w:t>
            </w:r>
            <w:r>
              <w:rPr>
                <w:rFonts w:ascii="Lucida Console" w:eastAsia="Lucida Console" w:hAnsi="Lucida Console" w:cs="Lucida Console"/>
              </w:rPr>
              <w:t>66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</w:tr>
    </w:tbl>
    <w:p w:rsidR="0001585B" w:rsidRDefault="002E39E9">
      <w:pPr>
        <w:spacing w:line="180" w:lineRule="exact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u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er_n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raw_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imes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amp_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art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p_p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rt_2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70" w:lineRule="auto"/>
        <w:ind w:left="620" w:right="16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m_wi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dow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l_belt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tot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l_ac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elt_y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t_bel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pitc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+ 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tal_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rm_x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tota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269" w:lineRule="auto"/>
        <w:ind w:left="620" w:right="7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ll_x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yros_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m_y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</w:p>
    <w:p w:rsidR="0001585B" w:rsidRDefault="0001585B">
      <w:pPr>
        <w:spacing w:before="7" w:line="120" w:lineRule="exact"/>
        <w:rPr>
          <w:sz w:val="12"/>
          <w:szCs w:val="1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0"/>
        <w:gridCol w:w="362"/>
        <w:gridCol w:w="1145"/>
        <w:gridCol w:w="764"/>
      </w:tblGrid>
      <w:tr w:rsidR="0001585B">
        <w:trPr>
          <w:trHeight w:hRule="exact" w:val="53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>
            <w:pPr>
              <w:spacing w:before="3" w:line="120" w:lineRule="exact"/>
              <w:rPr>
                <w:sz w:val="12"/>
                <w:szCs w:val="12"/>
              </w:rPr>
            </w:pPr>
          </w:p>
          <w:p w:rsidR="0001585B" w:rsidRDefault="0001585B">
            <w:pPr>
              <w:spacing w:line="200" w:lineRule="exact"/>
            </w:pPr>
          </w:p>
          <w:p w:rsidR="0001585B" w:rsidRDefault="002E39E9">
            <w:pPr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26" w:right="26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Df</w:t>
            </w:r>
          </w:p>
          <w:p w:rsidR="0001585B" w:rsidRDefault="002E39E9">
            <w:pPr>
              <w:spacing w:before="23"/>
              <w:ind w:left="146" w:right="26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Devi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nce</w:t>
            </w:r>
          </w:p>
          <w:p w:rsidR="0001585B" w:rsidRDefault="002E39E9">
            <w:pPr>
              <w:spacing w:before="23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3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C</w:t>
            </w:r>
          </w:p>
          <w:p w:rsidR="0001585B" w:rsidRDefault="002E39E9">
            <w:pPr>
              <w:spacing w:before="23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64.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_2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64.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64.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5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64.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64.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use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_name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64.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64.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64.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64.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64.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64.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64.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64.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64.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_belt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64.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64.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64.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64.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64.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64.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64.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64.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64.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64.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64.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_1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64.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64.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64.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64.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312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64.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</w:tbl>
    <w:p w:rsidR="0001585B" w:rsidRDefault="0001585B">
      <w:pPr>
        <w:sectPr w:rsidR="0001585B">
          <w:pgSz w:w="12240" w:h="15840"/>
          <w:pgMar w:top="1260" w:right="1540" w:bottom="280" w:left="1300" w:header="720" w:footer="720" w:gutter="0"/>
          <w:cols w:space="720"/>
        </w:sectPr>
      </w:pPr>
    </w:p>
    <w:p w:rsidR="0001585B" w:rsidRDefault="0001585B">
      <w:pPr>
        <w:spacing w:before="3" w:line="100" w:lineRule="exact"/>
        <w:rPr>
          <w:sz w:val="10"/>
          <w:szCs w:val="1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7"/>
        <w:gridCol w:w="904"/>
        <w:gridCol w:w="963"/>
        <w:gridCol w:w="825"/>
      </w:tblGrid>
      <w:tr w:rsidR="0001585B">
        <w:trPr>
          <w:trHeight w:hRule="exact" w:val="313"/>
        </w:trPr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m_y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right="18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64.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&lt;none&gt;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688"/>
        </w:trPr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num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wind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w</w:t>
            </w:r>
          </w:p>
          <w:p w:rsidR="0001585B" w:rsidRDefault="0001585B">
            <w:pPr>
              <w:spacing w:before="9" w:line="240" w:lineRule="exact"/>
              <w:rPr>
                <w:sz w:val="24"/>
                <w:szCs w:val="24"/>
              </w:rPr>
            </w:pPr>
          </w:p>
          <w:p w:rsidR="0001585B" w:rsidRDefault="002E39E9">
            <w:pPr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Step:</w:t>
            </w:r>
            <w:r>
              <w:rPr>
                <w:rFonts w:ascii="Lucida Console" w:eastAsia="Lucida Console" w:hAnsi="Lucida Console" w:cs="Lucida Console"/>
                <w:spacing w:val="116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AIC</w:t>
            </w:r>
            <w:r>
              <w:rPr>
                <w:rFonts w:ascii="Lucida Console" w:eastAsia="Lucida Console" w:hAnsi="Lucida Console" w:cs="Lucida Console"/>
                <w:spacing w:val="2"/>
              </w:rPr>
              <w:t>=</w:t>
            </w:r>
            <w:r>
              <w:rPr>
                <w:rFonts w:ascii="Lucida Console" w:eastAsia="Lucida Console" w:hAnsi="Lucida Console" w:cs="Lucida Console"/>
              </w:rPr>
              <w:t>64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18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36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.24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28.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4</w:t>
            </w:r>
          </w:p>
        </w:tc>
      </w:tr>
    </w:tbl>
    <w:p w:rsidR="0001585B" w:rsidRDefault="002E39E9">
      <w:pPr>
        <w:spacing w:line="180" w:lineRule="exact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u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er_n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raw_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imes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amp_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art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p_p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rt_2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70" w:lineRule="auto"/>
        <w:ind w:left="620" w:right="31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m_wi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dow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l_belt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tot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l_ac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 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_bel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h_arm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al_a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arm_y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tot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mag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et_d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l_x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line="180" w:lineRule="exact"/>
        <w:ind w:left="6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gyros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arm_x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/>
        <w:ind w:left="6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rm_z</w:t>
      </w:r>
    </w:p>
    <w:p w:rsidR="0001585B" w:rsidRDefault="0001585B">
      <w:pPr>
        <w:spacing w:before="2" w:line="140" w:lineRule="exact"/>
        <w:rPr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0"/>
        <w:gridCol w:w="362"/>
        <w:gridCol w:w="1084"/>
        <w:gridCol w:w="825"/>
      </w:tblGrid>
      <w:tr w:rsidR="0001585B">
        <w:trPr>
          <w:trHeight w:hRule="exact" w:val="53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>
            <w:pPr>
              <w:spacing w:before="3" w:line="120" w:lineRule="exact"/>
              <w:rPr>
                <w:sz w:val="12"/>
                <w:szCs w:val="12"/>
              </w:rPr>
            </w:pPr>
          </w:p>
          <w:p w:rsidR="0001585B" w:rsidRDefault="0001585B">
            <w:pPr>
              <w:spacing w:line="200" w:lineRule="exact"/>
            </w:pPr>
          </w:p>
          <w:p w:rsidR="0001585B" w:rsidRDefault="002E39E9">
            <w:pPr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_2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26" w:right="26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Df</w:t>
            </w:r>
          </w:p>
          <w:p w:rsidR="0001585B" w:rsidRDefault="002E39E9">
            <w:pPr>
              <w:spacing w:before="23"/>
              <w:ind w:left="146" w:right="26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Devi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nce</w:t>
            </w:r>
          </w:p>
          <w:p w:rsidR="0001585B" w:rsidRDefault="002E39E9">
            <w:pPr>
              <w:spacing w:before="23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C</w:t>
            </w:r>
          </w:p>
          <w:p w:rsidR="0001585B" w:rsidRDefault="002E39E9">
            <w:pPr>
              <w:spacing w:before="23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use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_name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_belt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5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_1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&lt;none&gt;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64.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337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num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wind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w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37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.83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41.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3</w:t>
            </w:r>
          </w:p>
        </w:tc>
      </w:tr>
      <w:tr w:rsidR="0001585B">
        <w:trPr>
          <w:trHeight w:hRule="exact" w:val="350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>
            <w:pPr>
              <w:spacing w:before="4" w:line="120" w:lineRule="exact"/>
              <w:rPr>
                <w:sz w:val="12"/>
                <w:szCs w:val="12"/>
              </w:rPr>
            </w:pPr>
          </w:p>
          <w:p w:rsidR="0001585B" w:rsidRDefault="002E39E9">
            <w:pPr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Step:</w:t>
            </w:r>
            <w:r>
              <w:rPr>
                <w:rFonts w:ascii="Lucida Console" w:eastAsia="Lucida Console" w:hAnsi="Lucida Console" w:cs="Lucida Console"/>
                <w:spacing w:val="116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AIC</w:t>
            </w:r>
            <w:r>
              <w:rPr>
                <w:rFonts w:ascii="Lucida Console" w:eastAsia="Lucida Console" w:hAnsi="Lucida Console" w:cs="Lucida Console"/>
                <w:spacing w:val="2"/>
              </w:rPr>
              <w:t>=</w:t>
            </w:r>
            <w:r>
              <w:rPr>
                <w:rFonts w:ascii="Lucida Console" w:eastAsia="Lucida Console" w:hAnsi="Lucida Console" w:cs="Lucida Console"/>
              </w:rPr>
              <w:t>62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</w:tr>
    </w:tbl>
    <w:p w:rsidR="0001585B" w:rsidRDefault="002E39E9">
      <w:pPr>
        <w:spacing w:line="180" w:lineRule="exact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u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er_n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raw_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imes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amp_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art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m_wi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dow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l_belt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69" w:lineRule="auto"/>
        <w:ind w:left="620" w:right="1157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al_ac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et_be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et_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elt_z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 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tot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l_acc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arm_z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et_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rm_x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et_a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m_y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1"/>
        <w:ind w:left="6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pitch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al_ac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gyros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ell_z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3"/>
        <w:ind w:left="6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ll_x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yros_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m_y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/>
        <w:ind w:left="620"/>
        <w:rPr>
          <w:rFonts w:ascii="Lucida Console" w:eastAsia="Lucida Console" w:hAnsi="Lucida Console" w:cs="Lucida Console"/>
        </w:rPr>
        <w:sectPr w:rsidR="0001585B">
          <w:pgSz w:w="12240" w:h="15840"/>
          <w:pgMar w:top="1260" w:right="1540" w:bottom="280" w:left="1300" w:header="720" w:footer="720" w:gutter="0"/>
          <w:cols w:space="720"/>
        </w:sectPr>
      </w:pP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01585B">
      <w:pPr>
        <w:spacing w:before="2" w:line="100" w:lineRule="exact"/>
        <w:rPr>
          <w:sz w:val="10"/>
          <w:szCs w:val="10"/>
        </w:rPr>
      </w:pPr>
    </w:p>
    <w:p w:rsidR="0001585B" w:rsidRDefault="002E39E9">
      <w:pPr>
        <w:ind w:left="6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</w:p>
    <w:p w:rsidR="0001585B" w:rsidRDefault="0001585B">
      <w:pPr>
        <w:spacing w:before="2" w:line="140" w:lineRule="exact"/>
        <w:rPr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0"/>
        <w:gridCol w:w="362"/>
        <w:gridCol w:w="1084"/>
        <w:gridCol w:w="702"/>
      </w:tblGrid>
      <w:tr w:rsidR="0001585B">
        <w:trPr>
          <w:trHeight w:hRule="exact" w:val="53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>
            <w:pPr>
              <w:spacing w:before="3" w:line="120" w:lineRule="exact"/>
              <w:rPr>
                <w:sz w:val="12"/>
                <w:szCs w:val="12"/>
              </w:rPr>
            </w:pPr>
          </w:p>
          <w:p w:rsidR="0001585B" w:rsidRDefault="0001585B">
            <w:pPr>
              <w:spacing w:line="200" w:lineRule="exact"/>
            </w:pPr>
          </w:p>
          <w:p w:rsidR="0001585B" w:rsidRDefault="002E39E9">
            <w:pPr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26" w:right="26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Df</w:t>
            </w:r>
          </w:p>
          <w:p w:rsidR="0001585B" w:rsidRDefault="002E39E9">
            <w:pPr>
              <w:spacing w:before="23"/>
              <w:ind w:left="146" w:right="26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Devi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nce</w:t>
            </w:r>
          </w:p>
          <w:p w:rsidR="0001585B" w:rsidRDefault="002E39E9">
            <w:pPr>
              <w:spacing w:before="23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268" w:right="5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AIC</w:t>
            </w:r>
          </w:p>
          <w:p w:rsidR="0001585B" w:rsidRDefault="002E39E9">
            <w:pPr>
              <w:spacing w:before="23"/>
              <w:ind w:left="148" w:right="5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60.0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60.0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use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_name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60.0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60.0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60.0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60.0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60.0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60.0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60.0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60.0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60.0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_belt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60.0</w:t>
            </w:r>
          </w:p>
        </w:tc>
      </w:tr>
      <w:tr w:rsidR="0001585B">
        <w:trPr>
          <w:trHeight w:hRule="exact" w:val="225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60.0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60.0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60.0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60.0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60.0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60.0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60.0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60.0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60.0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60.0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_1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60.0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60.0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60.0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60.0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60.0</w:t>
            </w:r>
          </w:p>
        </w:tc>
      </w:tr>
      <w:tr w:rsidR="0001585B">
        <w:trPr>
          <w:trHeight w:hRule="exact" w:val="225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60.0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60.0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&lt;</w:t>
            </w:r>
            <w:r>
              <w:rPr>
                <w:rFonts w:ascii="Lucida Console" w:eastAsia="Lucida Console" w:hAnsi="Lucida Console" w:cs="Lucida Console"/>
              </w:rPr>
              <w:t>none&gt;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62.0</w:t>
            </w:r>
          </w:p>
        </w:tc>
      </w:tr>
      <w:tr w:rsidR="0001585B">
        <w:trPr>
          <w:trHeight w:hRule="exact" w:val="337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num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wind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w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4.5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44.5</w:t>
            </w:r>
          </w:p>
        </w:tc>
      </w:tr>
      <w:tr w:rsidR="0001585B">
        <w:trPr>
          <w:trHeight w:hRule="exact" w:val="350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>
            <w:pPr>
              <w:spacing w:before="4" w:line="120" w:lineRule="exact"/>
              <w:rPr>
                <w:sz w:val="12"/>
                <w:szCs w:val="12"/>
              </w:rPr>
            </w:pPr>
          </w:p>
          <w:p w:rsidR="0001585B" w:rsidRDefault="002E39E9">
            <w:pPr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Step:</w:t>
            </w:r>
            <w:r>
              <w:rPr>
                <w:rFonts w:ascii="Lucida Console" w:eastAsia="Lucida Console" w:hAnsi="Lucida Console" w:cs="Lucida Console"/>
                <w:spacing w:val="116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AIC</w:t>
            </w:r>
            <w:r>
              <w:rPr>
                <w:rFonts w:ascii="Lucida Console" w:eastAsia="Lucida Console" w:hAnsi="Lucida Console" w:cs="Lucida Console"/>
                <w:spacing w:val="2"/>
              </w:rPr>
              <w:t>=</w:t>
            </w:r>
            <w:r>
              <w:rPr>
                <w:rFonts w:ascii="Lucida Console" w:eastAsia="Lucida Console" w:hAnsi="Lucida Console" w:cs="Lucida Console"/>
              </w:rPr>
              <w:t>60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</w:tr>
    </w:tbl>
    <w:p w:rsidR="0001585B" w:rsidRDefault="002E39E9">
      <w:pPr>
        <w:spacing w:line="180" w:lineRule="exact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u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er_n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raw_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imes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amp_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art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m_wi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dow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l_belt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69" w:lineRule="auto"/>
        <w:ind w:left="620" w:right="127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tal_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elt_x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 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tal_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gyr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s_ar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rm_x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ro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tota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1" w:line="269" w:lineRule="auto"/>
        <w:ind w:left="620" w:right="7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ll_x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yros_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m_y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</w:p>
    <w:p w:rsidR="0001585B" w:rsidRDefault="0001585B">
      <w:pPr>
        <w:spacing w:before="8" w:line="120" w:lineRule="exact"/>
        <w:rPr>
          <w:sz w:val="12"/>
          <w:szCs w:val="1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9"/>
        <w:gridCol w:w="603"/>
        <w:gridCol w:w="1145"/>
        <w:gridCol w:w="764"/>
      </w:tblGrid>
      <w:tr w:rsidR="0001585B">
        <w:trPr>
          <w:trHeight w:hRule="exact" w:val="537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>
            <w:pPr>
              <w:spacing w:before="5" w:line="120" w:lineRule="exact"/>
              <w:rPr>
                <w:sz w:val="12"/>
                <w:szCs w:val="12"/>
              </w:rPr>
            </w:pPr>
          </w:p>
          <w:p w:rsidR="0001585B" w:rsidRDefault="0001585B">
            <w:pPr>
              <w:spacing w:line="200" w:lineRule="exact"/>
            </w:pPr>
          </w:p>
          <w:p w:rsidR="0001585B" w:rsidRDefault="002E39E9">
            <w:pPr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use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_name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Df</w:t>
            </w:r>
          </w:p>
          <w:p w:rsidR="0001585B" w:rsidRDefault="002E39E9">
            <w:pPr>
              <w:spacing w:before="25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Devi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nce</w:t>
            </w:r>
          </w:p>
          <w:p w:rsidR="0001585B" w:rsidRDefault="002E39E9">
            <w:pPr>
              <w:spacing w:before="25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3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C</w:t>
            </w:r>
          </w:p>
          <w:p w:rsidR="0001585B" w:rsidRDefault="002E39E9">
            <w:pPr>
              <w:spacing w:before="25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58.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lt_x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58.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58.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58.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bbell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58.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m_x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58.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58.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z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58.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lt_z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58.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58.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312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58.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</w:tbl>
    <w:p w:rsidR="0001585B" w:rsidRDefault="0001585B">
      <w:pPr>
        <w:sectPr w:rsidR="0001585B">
          <w:pgSz w:w="12240" w:h="15840"/>
          <w:pgMar w:top="1360" w:right="1540" w:bottom="280" w:left="1300" w:header="720" w:footer="720" w:gutter="0"/>
          <w:cols w:space="720"/>
        </w:sectPr>
      </w:pPr>
    </w:p>
    <w:p w:rsidR="0001585B" w:rsidRDefault="0001585B">
      <w:pPr>
        <w:spacing w:before="3" w:line="100" w:lineRule="exact"/>
        <w:rPr>
          <w:sz w:val="10"/>
          <w:szCs w:val="1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0"/>
        <w:gridCol w:w="422"/>
        <w:gridCol w:w="963"/>
        <w:gridCol w:w="825"/>
      </w:tblGrid>
      <w:tr w:rsidR="0001585B">
        <w:trPr>
          <w:trHeight w:hRule="exact" w:val="313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58.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58.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_belt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58.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58.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58.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l_x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58.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58.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58.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58.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58.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58.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z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58.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58.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58.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h_arm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58.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5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_y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58.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m_y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58.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&lt;none&gt;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60.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312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num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wind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w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55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.11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17.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1</w:t>
            </w:r>
          </w:p>
        </w:tc>
      </w:tr>
    </w:tbl>
    <w:p w:rsidR="0001585B" w:rsidRDefault="0001585B">
      <w:pPr>
        <w:spacing w:before="9" w:line="140" w:lineRule="exact"/>
        <w:rPr>
          <w:sz w:val="14"/>
          <w:szCs w:val="14"/>
        </w:rPr>
      </w:pP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Step: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AIC</w:t>
      </w:r>
      <w:r>
        <w:rPr>
          <w:rFonts w:ascii="Lucida Console" w:eastAsia="Lucida Console" w:hAnsi="Lucida Console" w:cs="Lucida Console"/>
          <w:spacing w:val="2"/>
        </w:rPr>
        <w:t>=</w:t>
      </w:r>
      <w:r>
        <w:rPr>
          <w:rFonts w:ascii="Lucida Console" w:eastAsia="Lucida Console" w:hAnsi="Lucida Console" w:cs="Lucida Console"/>
        </w:rPr>
        <w:t>58</w:t>
      </w:r>
    </w:p>
    <w:p w:rsidR="0001585B" w:rsidRDefault="002E39E9">
      <w:pPr>
        <w:spacing w:before="25" w:line="270" w:lineRule="auto"/>
        <w:ind w:left="620" w:right="74" w:hanging="4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mp_pa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t_1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num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win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al_ac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_bel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pit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h_arm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al_a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rm_z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arm_y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tot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mag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et_d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l_x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ind w:left="6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gyros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arm_x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3"/>
        <w:ind w:left="6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rm_z</w:t>
      </w:r>
    </w:p>
    <w:p w:rsidR="0001585B" w:rsidRDefault="0001585B">
      <w:pPr>
        <w:spacing w:before="2" w:line="140" w:lineRule="exact"/>
        <w:rPr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0"/>
        <w:gridCol w:w="362"/>
        <w:gridCol w:w="1145"/>
        <w:gridCol w:w="764"/>
      </w:tblGrid>
      <w:tr w:rsidR="0001585B">
        <w:trPr>
          <w:trHeight w:hRule="exact" w:val="537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>
            <w:pPr>
              <w:spacing w:before="5" w:line="120" w:lineRule="exact"/>
              <w:rPr>
                <w:sz w:val="12"/>
                <w:szCs w:val="12"/>
              </w:rPr>
            </w:pPr>
          </w:p>
          <w:p w:rsidR="0001585B" w:rsidRDefault="0001585B">
            <w:pPr>
              <w:spacing w:line="200" w:lineRule="exact"/>
            </w:pPr>
          </w:p>
          <w:p w:rsidR="0001585B" w:rsidRDefault="002E39E9">
            <w:pPr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26" w:right="26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Df</w:t>
            </w:r>
          </w:p>
          <w:p w:rsidR="0001585B" w:rsidRDefault="002E39E9">
            <w:pPr>
              <w:spacing w:before="26"/>
              <w:ind w:left="146" w:right="26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Devi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nce</w:t>
            </w:r>
          </w:p>
          <w:p w:rsidR="0001585B" w:rsidRDefault="002E39E9">
            <w:pPr>
              <w:spacing w:before="26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3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C</w:t>
            </w:r>
          </w:p>
          <w:p w:rsidR="0001585B" w:rsidRDefault="002E39E9">
            <w:pPr>
              <w:spacing w:before="26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_belt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_1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312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56.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</w:tbl>
    <w:p w:rsidR="0001585B" w:rsidRDefault="0001585B">
      <w:pPr>
        <w:sectPr w:rsidR="0001585B">
          <w:pgSz w:w="12240" w:h="15840"/>
          <w:pgMar w:top="1260" w:right="1660" w:bottom="280" w:left="1300" w:header="720" w:footer="720" w:gutter="0"/>
          <w:cols w:space="720"/>
        </w:sectPr>
      </w:pPr>
    </w:p>
    <w:p w:rsidR="0001585B" w:rsidRDefault="0001585B">
      <w:pPr>
        <w:spacing w:before="3" w:line="100" w:lineRule="exact"/>
        <w:rPr>
          <w:sz w:val="10"/>
          <w:szCs w:val="1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7"/>
        <w:gridCol w:w="1024"/>
        <w:gridCol w:w="1788"/>
      </w:tblGrid>
      <w:tr w:rsidR="0001585B">
        <w:trPr>
          <w:trHeight w:hRule="exact" w:val="313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&lt;none&gt;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  <w:r>
              <w:rPr>
                <w:rFonts w:ascii="Lucida Console" w:eastAsia="Lucida Console" w:hAnsi="Lucida Console" w:cs="Lucida Console"/>
                <w:spacing w:val="118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58.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313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num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wind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w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18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87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.48</w:t>
            </w:r>
            <w:r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29.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8</w:t>
            </w:r>
          </w:p>
        </w:tc>
      </w:tr>
    </w:tbl>
    <w:p w:rsidR="0001585B" w:rsidRDefault="0001585B">
      <w:pPr>
        <w:spacing w:before="9" w:line="140" w:lineRule="exact"/>
        <w:rPr>
          <w:sz w:val="14"/>
          <w:szCs w:val="14"/>
        </w:rPr>
      </w:pP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Step: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AIC</w:t>
      </w:r>
      <w:r>
        <w:rPr>
          <w:rFonts w:ascii="Lucida Console" w:eastAsia="Lucida Console" w:hAnsi="Lucida Console" w:cs="Lucida Console"/>
          <w:spacing w:val="2"/>
        </w:rPr>
        <w:t>=</w:t>
      </w:r>
      <w:r>
        <w:rPr>
          <w:rFonts w:ascii="Lucida Console" w:eastAsia="Lucida Console" w:hAnsi="Lucida Console" w:cs="Lucida Console"/>
        </w:rPr>
        <w:t>56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mp_pa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t_1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num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win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al_ac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/>
        <w:ind w:left="6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pitch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tot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yros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/>
        <w:ind w:left="6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rm_x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t_ar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3"/>
        <w:ind w:left="6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arm_y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_dumb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tot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70" w:lineRule="auto"/>
        <w:ind w:left="620" w:right="316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mag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et_d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l_x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 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gyros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arm_x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m_y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3"/>
        </w:rPr>
        <w:t>e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rm_z</w:t>
      </w:r>
    </w:p>
    <w:p w:rsidR="0001585B" w:rsidRDefault="0001585B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0"/>
        <w:gridCol w:w="362"/>
        <w:gridCol w:w="1084"/>
        <w:gridCol w:w="825"/>
      </w:tblGrid>
      <w:tr w:rsidR="0001585B">
        <w:trPr>
          <w:trHeight w:hRule="exact" w:val="538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>
            <w:pPr>
              <w:spacing w:before="5" w:line="120" w:lineRule="exact"/>
              <w:rPr>
                <w:sz w:val="12"/>
                <w:szCs w:val="12"/>
              </w:rPr>
            </w:pPr>
          </w:p>
          <w:p w:rsidR="0001585B" w:rsidRDefault="0001585B">
            <w:pPr>
              <w:spacing w:line="200" w:lineRule="exact"/>
            </w:pPr>
          </w:p>
          <w:p w:rsidR="0001585B" w:rsidRDefault="002E39E9">
            <w:pPr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_dum</w:t>
            </w:r>
            <w:r>
              <w:rPr>
                <w:rFonts w:ascii="Lucida Console" w:eastAsia="Lucida Console" w:hAnsi="Lucida Console" w:cs="Lucida Console"/>
                <w:spacing w:val="2"/>
              </w:rPr>
              <w:t>b</w:t>
            </w:r>
            <w:r>
              <w:rPr>
                <w:rFonts w:ascii="Lucida Console" w:eastAsia="Lucida Console" w:hAnsi="Lucida Console" w:cs="Lucida Console"/>
              </w:rPr>
              <w:t>bell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26" w:right="26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Df</w:t>
            </w:r>
          </w:p>
          <w:p w:rsidR="0001585B" w:rsidRDefault="002E39E9">
            <w:pPr>
              <w:spacing w:before="25"/>
              <w:ind w:left="146" w:right="26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Devi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nce</w:t>
            </w:r>
          </w:p>
          <w:p w:rsidR="0001585B" w:rsidRDefault="002E39E9">
            <w:pPr>
              <w:spacing w:before="25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388" w:right="5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A</w:t>
            </w:r>
            <w:r>
              <w:rPr>
                <w:rFonts w:ascii="Lucida Console" w:eastAsia="Lucida Console" w:hAnsi="Lucida Console" w:cs="Lucida Console"/>
                <w:spacing w:val="2"/>
                <w:w w:val="99"/>
              </w:rPr>
              <w:t>I</w:t>
            </w:r>
            <w:r>
              <w:rPr>
                <w:rFonts w:ascii="Lucida Console" w:eastAsia="Lucida Console" w:hAnsi="Lucida Console" w:cs="Lucida Console"/>
                <w:w w:val="99"/>
              </w:rPr>
              <w:t>C</w:t>
            </w:r>
          </w:p>
          <w:p w:rsidR="0001585B" w:rsidRDefault="002E39E9">
            <w:pPr>
              <w:spacing w:before="25"/>
              <w:ind w:left="268" w:right="5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54</w:t>
            </w:r>
            <w:r>
              <w:rPr>
                <w:rFonts w:ascii="Lucida Console" w:eastAsia="Lucida Console" w:hAnsi="Lucida Console" w:cs="Lucida Console"/>
                <w:spacing w:val="2"/>
                <w:w w:val="99"/>
              </w:rPr>
              <w:t>.</w:t>
            </w:r>
            <w:r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5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_belt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5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_1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&lt;none&gt;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56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312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num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wind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w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99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.31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049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3</w:t>
            </w:r>
          </w:p>
        </w:tc>
      </w:tr>
    </w:tbl>
    <w:p w:rsidR="0001585B" w:rsidRDefault="0001585B">
      <w:pPr>
        <w:spacing w:before="1" w:line="140" w:lineRule="exact"/>
        <w:rPr>
          <w:sz w:val="15"/>
          <w:szCs w:val="15"/>
        </w:rPr>
      </w:pP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Step: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AIC</w:t>
      </w:r>
      <w:r>
        <w:rPr>
          <w:rFonts w:ascii="Lucida Console" w:eastAsia="Lucida Console" w:hAnsi="Lucida Console" w:cs="Lucida Console"/>
          <w:spacing w:val="2"/>
        </w:rPr>
        <w:t>=</w:t>
      </w:r>
      <w:r>
        <w:rPr>
          <w:rFonts w:ascii="Lucida Console" w:eastAsia="Lucida Console" w:hAnsi="Lucida Console" w:cs="Lucida Console"/>
        </w:rPr>
        <w:t>54</w:t>
      </w:r>
    </w:p>
    <w:p w:rsidR="0001585B" w:rsidRDefault="002E39E9">
      <w:pPr>
        <w:spacing w:before="23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mp_pa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t_1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num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win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oll_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elt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al_ac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/>
        <w:ind w:left="6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belt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pitch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tot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yros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6"/>
        <w:ind w:left="6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rm_x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t_ar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 w:line="269" w:lineRule="auto"/>
        <w:ind w:left="620" w:right="72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arm_y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tot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l_acc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bbell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yros_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ll_x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yros_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m_y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</w:rPr>
        <w:t xml:space="preserve"> 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</w:p>
    <w:p w:rsidR="0001585B" w:rsidRDefault="0001585B">
      <w:pPr>
        <w:spacing w:before="5" w:line="120" w:lineRule="exact"/>
        <w:rPr>
          <w:sz w:val="12"/>
          <w:szCs w:val="1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8"/>
        <w:gridCol w:w="603"/>
        <w:gridCol w:w="1145"/>
        <w:gridCol w:w="521"/>
      </w:tblGrid>
      <w:tr w:rsidR="0001585B">
        <w:trPr>
          <w:trHeight w:hRule="exact" w:val="312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Df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Devi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nce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AIC</w:t>
            </w:r>
          </w:p>
        </w:tc>
      </w:tr>
      <w:tr w:rsidR="0001585B">
        <w:trPr>
          <w:trHeight w:hRule="exact" w:val="2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bbell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12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52</w:t>
            </w:r>
          </w:p>
        </w:tc>
      </w:tr>
      <w:tr w:rsidR="0001585B">
        <w:trPr>
          <w:trHeight w:hRule="exact" w:val="2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m_x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12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52</w:t>
            </w:r>
          </w:p>
        </w:tc>
      </w:tr>
      <w:tr w:rsidR="0001585B">
        <w:trPr>
          <w:trHeight w:hRule="exact" w:val="224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12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52</w:t>
            </w:r>
          </w:p>
        </w:tc>
      </w:tr>
      <w:tr w:rsidR="0001585B">
        <w:trPr>
          <w:trHeight w:hRule="exact" w:val="224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z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right="12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52</w:t>
            </w:r>
          </w:p>
        </w:tc>
      </w:tr>
      <w:tr w:rsidR="0001585B">
        <w:trPr>
          <w:trHeight w:hRule="exact" w:val="312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12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52</w:t>
            </w:r>
          </w:p>
        </w:tc>
      </w:tr>
    </w:tbl>
    <w:p w:rsidR="0001585B" w:rsidRDefault="0001585B">
      <w:pPr>
        <w:sectPr w:rsidR="0001585B">
          <w:pgSz w:w="12240" w:h="15840"/>
          <w:pgMar w:top="1260" w:right="1420" w:bottom="280" w:left="1300" w:header="720" w:footer="720" w:gutter="0"/>
          <w:cols w:space="720"/>
        </w:sectPr>
      </w:pPr>
    </w:p>
    <w:p w:rsidR="0001585B" w:rsidRDefault="0001585B">
      <w:pPr>
        <w:spacing w:before="3" w:line="100" w:lineRule="exact"/>
        <w:rPr>
          <w:sz w:val="10"/>
          <w:szCs w:val="1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0"/>
        <w:gridCol w:w="362"/>
        <w:gridCol w:w="1024"/>
        <w:gridCol w:w="944"/>
      </w:tblGrid>
      <w:tr w:rsidR="0001585B">
        <w:trPr>
          <w:trHeight w:hRule="exact" w:val="313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lt_z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52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52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52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52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rol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_belt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52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52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52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52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52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52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52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52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52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52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52</w:t>
            </w:r>
          </w:p>
        </w:tc>
      </w:tr>
      <w:tr w:rsidR="0001585B">
        <w:trPr>
          <w:trHeight w:hRule="exact" w:val="225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52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_1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52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52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52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52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&lt;none&gt;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54</w:t>
            </w:r>
          </w:p>
        </w:tc>
      </w:tr>
      <w:tr w:rsidR="0001585B">
        <w:trPr>
          <w:trHeight w:hRule="exact" w:val="337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num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wind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w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062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114</w:t>
            </w:r>
          </w:p>
        </w:tc>
      </w:tr>
      <w:tr w:rsidR="0001585B">
        <w:trPr>
          <w:trHeight w:hRule="exact" w:val="4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>
            <w:pPr>
              <w:spacing w:before="4" w:line="120" w:lineRule="exact"/>
              <w:rPr>
                <w:sz w:val="12"/>
                <w:szCs w:val="12"/>
              </w:rPr>
            </w:pPr>
          </w:p>
          <w:p w:rsidR="0001585B" w:rsidRDefault="002E39E9">
            <w:pPr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num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wind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w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>
            <w:pPr>
              <w:spacing w:before="4" w:line="120" w:lineRule="exact"/>
              <w:rPr>
                <w:sz w:val="12"/>
                <w:szCs w:val="12"/>
              </w:rPr>
            </w:pPr>
          </w:p>
          <w:p w:rsidR="0001585B" w:rsidRDefault="002E39E9">
            <w:pPr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>
            <w:pPr>
              <w:spacing w:before="4" w:line="120" w:lineRule="exact"/>
              <w:rPr>
                <w:sz w:val="12"/>
                <w:szCs w:val="12"/>
              </w:rPr>
            </w:pPr>
          </w:p>
          <w:p w:rsidR="0001585B" w:rsidRDefault="002E39E9">
            <w:pPr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195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.44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>
            <w:pPr>
              <w:spacing w:before="4" w:line="120" w:lineRule="exact"/>
              <w:rPr>
                <w:sz w:val="12"/>
                <w:szCs w:val="12"/>
              </w:rPr>
            </w:pPr>
          </w:p>
          <w:p w:rsidR="0001585B" w:rsidRDefault="002E39E9">
            <w:pPr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988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44</w:t>
            </w:r>
          </w:p>
        </w:tc>
      </w:tr>
    </w:tbl>
    <w:p w:rsidR="0001585B" w:rsidRDefault="0001585B">
      <w:pPr>
        <w:spacing w:before="1" w:line="140" w:lineRule="exact"/>
        <w:rPr>
          <w:sz w:val="15"/>
          <w:szCs w:val="15"/>
        </w:rPr>
      </w:pP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Step: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AIC</w:t>
      </w:r>
      <w:r>
        <w:rPr>
          <w:rFonts w:ascii="Lucida Console" w:eastAsia="Lucida Console" w:hAnsi="Lucida Console" w:cs="Lucida Console"/>
          <w:spacing w:val="2"/>
        </w:rPr>
        <w:t>=</w:t>
      </w:r>
      <w:r>
        <w:rPr>
          <w:rFonts w:ascii="Lucida Console" w:eastAsia="Lucida Console" w:hAnsi="Lucida Console" w:cs="Lucida Console"/>
        </w:rPr>
        <w:t>36</w:t>
      </w:r>
    </w:p>
    <w:p w:rsidR="0001585B" w:rsidRDefault="002E39E9">
      <w:pPr>
        <w:spacing w:before="25" w:line="270" w:lineRule="auto"/>
        <w:ind w:left="620" w:right="434" w:hanging="4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mp_pa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t_1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num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win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gy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os_ar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rm_x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t_ar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_y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 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tal_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l_x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t_du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l_x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gyros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arm_x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</w:p>
    <w:p w:rsidR="0001585B" w:rsidRDefault="0001585B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0"/>
        <w:gridCol w:w="362"/>
        <w:gridCol w:w="1084"/>
        <w:gridCol w:w="945"/>
      </w:tblGrid>
      <w:tr w:rsidR="0001585B">
        <w:trPr>
          <w:trHeight w:hRule="exact" w:val="538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>
            <w:pPr>
              <w:spacing w:before="5" w:line="120" w:lineRule="exact"/>
              <w:rPr>
                <w:sz w:val="12"/>
                <w:szCs w:val="12"/>
              </w:rPr>
            </w:pPr>
          </w:p>
          <w:p w:rsidR="0001585B" w:rsidRDefault="0001585B">
            <w:pPr>
              <w:spacing w:line="200" w:lineRule="exact"/>
            </w:pPr>
          </w:p>
          <w:p w:rsidR="0001585B" w:rsidRDefault="002E39E9">
            <w:pPr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26" w:right="26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Df</w:t>
            </w:r>
          </w:p>
          <w:p w:rsidR="0001585B" w:rsidRDefault="002E39E9">
            <w:pPr>
              <w:spacing w:before="25"/>
              <w:ind w:left="146" w:right="26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Devi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nce</w:t>
            </w:r>
          </w:p>
          <w:p w:rsidR="0001585B" w:rsidRDefault="002E39E9">
            <w:pPr>
              <w:spacing w:before="25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5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IC</w:t>
            </w:r>
          </w:p>
          <w:p w:rsidR="0001585B" w:rsidRDefault="002E39E9">
            <w:pPr>
              <w:spacing w:before="25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&lt;none&gt;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36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_1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36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.71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397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71</w:t>
            </w:r>
          </w:p>
        </w:tc>
      </w:tr>
      <w:tr w:rsidR="0001585B">
        <w:trPr>
          <w:trHeight w:hRule="exact" w:val="312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num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wind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w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215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.60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193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60</w:t>
            </w:r>
          </w:p>
        </w:tc>
      </w:tr>
    </w:tbl>
    <w:p w:rsidR="0001585B" w:rsidRDefault="0001585B">
      <w:pPr>
        <w:spacing w:before="9" w:line="140" w:lineRule="exact"/>
        <w:rPr>
          <w:sz w:val="14"/>
          <w:szCs w:val="14"/>
        </w:rPr>
      </w:pP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Step: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AIC</w:t>
      </w:r>
      <w:r>
        <w:rPr>
          <w:rFonts w:ascii="Lucida Console" w:eastAsia="Lucida Console" w:hAnsi="Lucida Console" w:cs="Lucida Console"/>
          <w:spacing w:val="2"/>
        </w:rPr>
        <w:t>=</w:t>
      </w:r>
      <w:r>
        <w:rPr>
          <w:rFonts w:ascii="Lucida Console" w:eastAsia="Lucida Console" w:hAnsi="Lucida Console" w:cs="Lucida Console"/>
        </w:rPr>
        <w:t>34</w:t>
      </w:r>
    </w:p>
    <w:p w:rsidR="0001585B" w:rsidRDefault="002E39E9">
      <w:pPr>
        <w:spacing w:before="25" w:line="269" w:lineRule="auto"/>
        <w:ind w:left="620" w:right="74" w:hanging="480"/>
        <w:rPr>
          <w:rFonts w:ascii="Lucida Console" w:eastAsia="Lucida Console" w:hAnsi="Lucida Console" w:cs="Lucida Console"/>
        </w:rPr>
        <w:sectPr w:rsidR="0001585B">
          <w:pgSz w:w="12240" w:h="15840"/>
          <w:pgMar w:top="1260" w:right="1540" w:bottom="280" w:left="1300" w:header="720" w:footer="720" w:gutter="0"/>
          <w:cols w:space="720"/>
        </w:sect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mp_pa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t_1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num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win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gy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os_ar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rm_x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et_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tot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l_ac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ll_x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yros_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m_y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m_z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_for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arm_x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rm_z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0"/>
        <w:gridCol w:w="362"/>
        <w:gridCol w:w="1024"/>
        <w:gridCol w:w="945"/>
      </w:tblGrid>
      <w:tr w:rsidR="0001585B">
        <w:trPr>
          <w:trHeight w:hRule="exact" w:val="311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lastRenderedPageBreak/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32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32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32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32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32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32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32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32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32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32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32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32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32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5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32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&lt;none&gt;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_1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36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.71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395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71</w:t>
            </w:r>
          </w:p>
        </w:tc>
      </w:tr>
      <w:tr w:rsidR="0001585B">
        <w:trPr>
          <w:trHeight w:hRule="exact" w:val="312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num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wind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w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222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.35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258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35</w:t>
            </w:r>
          </w:p>
        </w:tc>
      </w:tr>
    </w:tbl>
    <w:p w:rsidR="0001585B" w:rsidRDefault="0001585B">
      <w:pPr>
        <w:spacing w:before="10" w:line="180" w:lineRule="exact"/>
        <w:rPr>
          <w:sz w:val="18"/>
          <w:szCs w:val="18"/>
        </w:rPr>
      </w:pPr>
    </w:p>
    <w:p w:rsidR="0001585B" w:rsidRDefault="002E39E9">
      <w:pPr>
        <w:spacing w:before="59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Step: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AIC</w:t>
      </w:r>
      <w:r>
        <w:rPr>
          <w:rFonts w:ascii="Lucida Console" w:eastAsia="Lucida Console" w:hAnsi="Lucida Console" w:cs="Lucida Console"/>
          <w:spacing w:val="2"/>
        </w:rPr>
        <w:t>=</w:t>
      </w:r>
      <w:r>
        <w:rPr>
          <w:rFonts w:ascii="Lucida Console" w:eastAsia="Lucida Console" w:hAnsi="Lucida Console" w:cs="Lucida Console"/>
        </w:rPr>
        <w:t>32</w:t>
      </w:r>
    </w:p>
    <w:p w:rsidR="0001585B" w:rsidRDefault="002E39E9">
      <w:pPr>
        <w:spacing w:before="25" w:line="269" w:lineRule="auto"/>
        <w:ind w:left="620" w:right="74" w:hanging="4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mp_pa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t_1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num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win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gyros</w:t>
      </w:r>
      <w:r>
        <w:rPr>
          <w:rFonts w:ascii="Lucida Console" w:eastAsia="Lucida Console" w:hAnsi="Lucida Console" w:cs="Lucida Console"/>
          <w:spacing w:val="3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mag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et_f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t_fo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</w:p>
    <w:p w:rsidR="0001585B" w:rsidRDefault="0001585B">
      <w:pPr>
        <w:spacing w:before="7" w:line="120" w:lineRule="exact"/>
        <w:rPr>
          <w:sz w:val="12"/>
          <w:szCs w:val="1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0"/>
        <w:gridCol w:w="362"/>
        <w:gridCol w:w="1084"/>
        <w:gridCol w:w="945"/>
      </w:tblGrid>
      <w:tr w:rsidR="0001585B">
        <w:trPr>
          <w:trHeight w:hRule="exact" w:val="53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>
            <w:pPr>
              <w:spacing w:before="3" w:line="120" w:lineRule="exact"/>
              <w:rPr>
                <w:sz w:val="12"/>
                <w:szCs w:val="12"/>
              </w:rPr>
            </w:pPr>
          </w:p>
          <w:p w:rsidR="0001585B" w:rsidRDefault="0001585B">
            <w:pPr>
              <w:spacing w:line="200" w:lineRule="exact"/>
            </w:pPr>
          </w:p>
          <w:p w:rsidR="0001585B" w:rsidRDefault="002E39E9">
            <w:pPr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26" w:right="26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Df</w:t>
            </w:r>
          </w:p>
          <w:p w:rsidR="0001585B" w:rsidRDefault="002E39E9">
            <w:pPr>
              <w:spacing w:before="23"/>
              <w:ind w:left="146" w:right="26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Devi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nce</w:t>
            </w:r>
          </w:p>
          <w:p w:rsidR="0001585B" w:rsidRDefault="002E39E9">
            <w:pPr>
              <w:spacing w:before="23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5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IC</w:t>
            </w:r>
          </w:p>
          <w:p w:rsidR="0001585B" w:rsidRDefault="002E39E9">
            <w:pPr>
              <w:spacing w:before="23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5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&lt;none&gt;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32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_1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41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.68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441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68</w:t>
            </w:r>
          </w:p>
        </w:tc>
      </w:tr>
      <w:tr w:rsidR="0001585B">
        <w:trPr>
          <w:trHeight w:hRule="exact" w:val="312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num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wind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w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224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.17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276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17</w:t>
            </w:r>
          </w:p>
        </w:tc>
      </w:tr>
    </w:tbl>
    <w:p w:rsidR="0001585B" w:rsidRDefault="0001585B">
      <w:pPr>
        <w:spacing w:before="9" w:line="140" w:lineRule="exact"/>
        <w:rPr>
          <w:sz w:val="14"/>
          <w:szCs w:val="14"/>
        </w:rPr>
      </w:pP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Step: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AIC</w:t>
      </w:r>
      <w:r>
        <w:rPr>
          <w:rFonts w:ascii="Lucida Console" w:eastAsia="Lucida Console" w:hAnsi="Lucida Console" w:cs="Lucida Console"/>
          <w:spacing w:val="2"/>
        </w:rPr>
        <w:t>=</w:t>
      </w:r>
      <w:r>
        <w:rPr>
          <w:rFonts w:ascii="Lucida Console" w:eastAsia="Lucida Console" w:hAnsi="Lucida Console" w:cs="Lucida Console"/>
        </w:rPr>
        <w:t>30</w:t>
      </w:r>
    </w:p>
    <w:p w:rsidR="0001585B" w:rsidRDefault="002E39E9">
      <w:pPr>
        <w:spacing w:before="26" w:line="269" w:lineRule="auto"/>
        <w:ind w:left="620" w:right="74" w:hanging="4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mp_pa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t_1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num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win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arm_y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otal_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gyros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  <w:r>
        <w:rPr>
          <w:rFonts w:ascii="Lucida Console" w:eastAsia="Lucida Console" w:hAnsi="Lucida Console" w:cs="Lucida Console"/>
          <w:spacing w:val="1"/>
        </w:rPr>
        <w:t>_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mag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et_f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t_fo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earm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z</w:t>
      </w:r>
    </w:p>
    <w:p w:rsidR="0001585B" w:rsidRDefault="0001585B">
      <w:pPr>
        <w:spacing w:before="7" w:line="120" w:lineRule="exact"/>
        <w:rPr>
          <w:sz w:val="12"/>
          <w:szCs w:val="1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0"/>
        <w:gridCol w:w="362"/>
        <w:gridCol w:w="1205"/>
        <w:gridCol w:w="704"/>
      </w:tblGrid>
      <w:tr w:rsidR="0001585B">
        <w:trPr>
          <w:trHeight w:hRule="exact" w:val="53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>
            <w:pPr>
              <w:spacing w:before="3" w:line="120" w:lineRule="exact"/>
              <w:rPr>
                <w:sz w:val="12"/>
                <w:szCs w:val="12"/>
              </w:rPr>
            </w:pPr>
          </w:p>
          <w:p w:rsidR="0001585B" w:rsidRDefault="0001585B">
            <w:pPr>
              <w:spacing w:line="200" w:lineRule="exact"/>
            </w:pPr>
          </w:p>
          <w:p w:rsidR="0001585B" w:rsidRDefault="002E39E9">
            <w:pPr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26" w:right="26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Df</w:t>
            </w:r>
          </w:p>
          <w:p w:rsidR="0001585B" w:rsidRDefault="002E39E9">
            <w:pPr>
              <w:spacing w:before="23"/>
              <w:ind w:left="146" w:right="26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Devi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nce</w:t>
            </w:r>
          </w:p>
          <w:p w:rsidR="0001585B" w:rsidRDefault="002E39E9">
            <w:pPr>
              <w:spacing w:before="23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266" w:right="5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A</w:t>
            </w:r>
            <w:r>
              <w:rPr>
                <w:rFonts w:ascii="Lucida Console" w:eastAsia="Lucida Console" w:hAnsi="Lucida Console" w:cs="Lucida Console"/>
                <w:spacing w:val="2"/>
                <w:w w:val="99"/>
              </w:rPr>
              <w:t>I</w:t>
            </w:r>
            <w:r>
              <w:rPr>
                <w:rFonts w:ascii="Lucida Console" w:eastAsia="Lucida Console" w:hAnsi="Lucida Console" w:cs="Lucida Console"/>
                <w:w w:val="99"/>
              </w:rPr>
              <w:t>C</w:t>
            </w:r>
          </w:p>
          <w:p w:rsidR="0001585B" w:rsidRDefault="002E39E9">
            <w:pPr>
              <w:spacing w:before="23"/>
              <w:ind w:left="146" w:right="5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28</w:t>
            </w:r>
            <w:r>
              <w:rPr>
                <w:rFonts w:ascii="Lucida Console" w:eastAsia="Lucida Console" w:hAnsi="Lucida Console" w:cs="Lucida Console"/>
                <w:spacing w:val="2"/>
                <w:w w:val="99"/>
              </w:rPr>
              <w:t>.</w:t>
            </w:r>
            <w:r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3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312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</w:tbl>
    <w:p w:rsidR="0001585B" w:rsidRDefault="0001585B">
      <w:pPr>
        <w:sectPr w:rsidR="0001585B">
          <w:headerReference w:type="default" r:id="rId9"/>
          <w:pgSz w:w="12240" w:h="15840"/>
          <w:pgMar w:top="1700" w:right="1660" w:bottom="280" w:left="1300" w:header="1514" w:footer="0" w:gutter="0"/>
          <w:cols w:space="720"/>
        </w:sectPr>
      </w:pPr>
    </w:p>
    <w:p w:rsidR="0001585B" w:rsidRDefault="0001585B">
      <w:pPr>
        <w:spacing w:before="3" w:line="100" w:lineRule="exact"/>
        <w:rPr>
          <w:sz w:val="10"/>
          <w:szCs w:val="1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0"/>
        <w:gridCol w:w="422"/>
        <w:gridCol w:w="964"/>
        <w:gridCol w:w="825"/>
      </w:tblGrid>
      <w:tr w:rsidR="0001585B">
        <w:trPr>
          <w:trHeight w:hRule="exact" w:val="313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54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m_y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h_arm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l_x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&lt;none&gt;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4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3.4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481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4</w:t>
            </w:r>
          </w:p>
        </w:tc>
      </w:tr>
      <w:tr w:rsidR="0001585B">
        <w:trPr>
          <w:trHeight w:hRule="exact" w:val="312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num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wind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w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22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9.4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277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4</w:t>
            </w:r>
          </w:p>
        </w:tc>
      </w:tr>
    </w:tbl>
    <w:p w:rsidR="0001585B" w:rsidRDefault="0001585B">
      <w:pPr>
        <w:spacing w:before="1" w:line="140" w:lineRule="exact"/>
        <w:rPr>
          <w:sz w:val="15"/>
          <w:szCs w:val="15"/>
        </w:rPr>
      </w:pP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Step: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AIC</w:t>
      </w:r>
      <w:r>
        <w:rPr>
          <w:rFonts w:ascii="Lucida Console" w:eastAsia="Lucida Console" w:hAnsi="Lucida Console" w:cs="Lucida Console"/>
          <w:spacing w:val="2"/>
        </w:rPr>
        <w:t>=</w:t>
      </w:r>
      <w:r>
        <w:rPr>
          <w:rFonts w:ascii="Lucida Console" w:eastAsia="Lucida Console" w:hAnsi="Lucida Console" w:cs="Lucida Console"/>
        </w:rPr>
        <w:t>28</w:t>
      </w:r>
    </w:p>
    <w:p w:rsidR="0001585B" w:rsidRDefault="002E39E9">
      <w:pPr>
        <w:spacing w:before="23" w:line="270" w:lineRule="auto"/>
        <w:ind w:left="620" w:right="74" w:hanging="4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mp_pa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t_1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num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win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arm_y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otal_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gyros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mag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et_f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_x</w:t>
      </w:r>
    </w:p>
    <w:p w:rsidR="0001585B" w:rsidRDefault="0001585B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0"/>
        <w:gridCol w:w="362"/>
        <w:gridCol w:w="1084"/>
        <w:gridCol w:w="945"/>
      </w:tblGrid>
      <w:tr w:rsidR="0001585B">
        <w:trPr>
          <w:trHeight w:hRule="exact" w:val="538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>
            <w:pPr>
              <w:spacing w:before="5" w:line="120" w:lineRule="exact"/>
              <w:rPr>
                <w:sz w:val="12"/>
                <w:szCs w:val="12"/>
              </w:rPr>
            </w:pPr>
          </w:p>
          <w:p w:rsidR="0001585B" w:rsidRDefault="0001585B">
            <w:pPr>
              <w:spacing w:line="200" w:lineRule="exact"/>
            </w:pPr>
          </w:p>
          <w:p w:rsidR="0001585B" w:rsidRDefault="002E39E9">
            <w:pPr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et_f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rear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26" w:right="26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Df</w:t>
            </w:r>
          </w:p>
          <w:p w:rsidR="0001585B" w:rsidRDefault="002E39E9">
            <w:pPr>
              <w:spacing w:before="25"/>
              <w:ind w:left="146" w:right="26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Devi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nce</w:t>
            </w:r>
          </w:p>
          <w:p w:rsidR="0001585B" w:rsidRDefault="002E39E9">
            <w:pPr>
              <w:spacing w:before="25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5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IC</w:t>
            </w:r>
          </w:p>
          <w:p w:rsidR="0001585B" w:rsidRDefault="002E39E9">
            <w:pPr>
              <w:spacing w:before="25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26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26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26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26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26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26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26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26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26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26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&lt;none&gt;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_1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51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.71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538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71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223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.71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260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71</w:t>
            </w:r>
          </w:p>
        </w:tc>
      </w:tr>
      <w:tr w:rsidR="0001585B">
        <w:trPr>
          <w:trHeight w:hRule="exact" w:val="313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num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wind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w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268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.05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713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05</w:t>
            </w:r>
          </w:p>
        </w:tc>
      </w:tr>
    </w:tbl>
    <w:p w:rsidR="0001585B" w:rsidRDefault="0001585B">
      <w:pPr>
        <w:spacing w:before="9" w:line="140" w:lineRule="exact"/>
        <w:rPr>
          <w:sz w:val="14"/>
          <w:szCs w:val="14"/>
        </w:rPr>
      </w:pP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Step: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AIC</w:t>
      </w:r>
      <w:r>
        <w:rPr>
          <w:rFonts w:ascii="Lucida Console" w:eastAsia="Lucida Console" w:hAnsi="Lucida Console" w:cs="Lucida Console"/>
          <w:spacing w:val="2"/>
        </w:rPr>
        <w:t>=</w:t>
      </w:r>
      <w:r>
        <w:rPr>
          <w:rFonts w:ascii="Lucida Console" w:eastAsia="Lucida Console" w:hAnsi="Lucida Console" w:cs="Lucida Console"/>
        </w:rPr>
        <w:t>26</w:t>
      </w:r>
    </w:p>
    <w:p w:rsidR="0001585B" w:rsidRDefault="002E39E9">
      <w:pPr>
        <w:spacing w:before="25" w:line="269" w:lineRule="auto"/>
        <w:ind w:left="620" w:right="74" w:hanging="4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mp_pa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t_1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num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win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arm_y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otal_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gyros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_z</w:t>
      </w:r>
      <w:r>
        <w:rPr>
          <w:rFonts w:ascii="Lucida Console" w:eastAsia="Lucida Console" w:hAnsi="Lucida Console" w:cs="Lucida Console"/>
          <w:spacing w:val="-18"/>
        </w:rPr>
        <w:t xml:space="preserve"> </w:t>
      </w:r>
      <w:r>
        <w:rPr>
          <w:rFonts w:ascii="Lucida Console" w:eastAsia="Lucida Console" w:hAnsi="Lucida Console" w:cs="Lucida Console"/>
        </w:rPr>
        <w:t>+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m_x</w:t>
      </w:r>
    </w:p>
    <w:p w:rsidR="0001585B" w:rsidRDefault="0001585B">
      <w:pPr>
        <w:spacing w:before="7" w:line="120" w:lineRule="exact"/>
        <w:rPr>
          <w:sz w:val="12"/>
          <w:szCs w:val="1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0"/>
        <w:gridCol w:w="362"/>
        <w:gridCol w:w="1084"/>
        <w:gridCol w:w="945"/>
      </w:tblGrid>
      <w:tr w:rsidR="0001585B">
        <w:trPr>
          <w:trHeight w:hRule="exact" w:val="53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>
            <w:pPr>
              <w:spacing w:before="3" w:line="120" w:lineRule="exact"/>
              <w:rPr>
                <w:sz w:val="12"/>
                <w:szCs w:val="12"/>
              </w:rPr>
            </w:pPr>
          </w:p>
          <w:p w:rsidR="0001585B" w:rsidRDefault="0001585B">
            <w:pPr>
              <w:spacing w:line="200" w:lineRule="exact"/>
            </w:pPr>
          </w:p>
          <w:p w:rsidR="0001585B" w:rsidRDefault="002E39E9">
            <w:pPr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26" w:right="26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Df</w:t>
            </w:r>
          </w:p>
          <w:p w:rsidR="0001585B" w:rsidRDefault="002E39E9">
            <w:pPr>
              <w:spacing w:before="23"/>
              <w:ind w:left="146" w:right="26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Devi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nce</w:t>
            </w:r>
          </w:p>
          <w:p w:rsidR="0001585B" w:rsidRDefault="002E39E9">
            <w:pPr>
              <w:spacing w:before="23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5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IC</w:t>
            </w:r>
          </w:p>
          <w:p w:rsidR="0001585B" w:rsidRDefault="002E39E9">
            <w:pPr>
              <w:spacing w:before="23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&lt;none&gt;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26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_1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55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.76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574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76</w:t>
            </w:r>
          </w:p>
        </w:tc>
      </w:tr>
      <w:tr w:rsidR="0001585B">
        <w:trPr>
          <w:trHeight w:hRule="exact" w:val="311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num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wind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w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270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.16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726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16</w:t>
            </w:r>
          </w:p>
        </w:tc>
      </w:tr>
    </w:tbl>
    <w:p w:rsidR="0001585B" w:rsidRDefault="0001585B">
      <w:pPr>
        <w:spacing w:before="1" w:line="140" w:lineRule="exact"/>
        <w:rPr>
          <w:sz w:val="15"/>
          <w:szCs w:val="15"/>
        </w:rPr>
      </w:pP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Step: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AIC</w:t>
      </w:r>
      <w:r>
        <w:rPr>
          <w:rFonts w:ascii="Lucida Console" w:eastAsia="Lucida Console" w:hAnsi="Lucida Console" w:cs="Lucida Console"/>
          <w:spacing w:val="2"/>
        </w:rPr>
        <w:t>=</w:t>
      </w:r>
      <w:r>
        <w:rPr>
          <w:rFonts w:ascii="Lucida Console" w:eastAsia="Lucida Console" w:hAnsi="Lucida Console" w:cs="Lucida Console"/>
        </w:rPr>
        <w:t>24</w:t>
      </w:r>
    </w:p>
    <w:p w:rsidR="0001585B" w:rsidRDefault="002E39E9">
      <w:pPr>
        <w:spacing w:before="25" w:line="269" w:lineRule="auto"/>
        <w:ind w:left="620" w:right="315" w:hanging="480"/>
        <w:rPr>
          <w:rFonts w:ascii="Lucida Console" w:eastAsia="Lucida Console" w:hAnsi="Lucida Console" w:cs="Lucida Console"/>
        </w:rPr>
        <w:sectPr w:rsidR="0001585B">
          <w:headerReference w:type="default" r:id="rId10"/>
          <w:pgSz w:w="12240" w:h="15840"/>
          <w:pgMar w:top="1260" w:right="1660" w:bottom="280" w:left="1300" w:header="0" w:footer="0" w:gutter="0"/>
          <w:cols w:space="720"/>
        </w:sect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mp_pa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t_1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num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win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arm_y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otal_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gyros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rm_y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ros_f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_z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0"/>
        <w:gridCol w:w="422"/>
        <w:gridCol w:w="964"/>
        <w:gridCol w:w="825"/>
      </w:tblGrid>
      <w:tr w:rsidR="0001585B">
        <w:trPr>
          <w:trHeight w:hRule="exact" w:val="311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lastRenderedPageBreak/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54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22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22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z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22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m_y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22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h_arm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22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22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l_x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22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22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22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&lt;none&gt;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1.1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653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1</w:t>
            </w:r>
          </w:p>
        </w:tc>
      </w:tr>
      <w:tr w:rsidR="0001585B">
        <w:trPr>
          <w:trHeight w:hRule="exact" w:val="312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num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wind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w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27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2.0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774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</w:tbl>
    <w:p w:rsidR="0001585B" w:rsidRDefault="0001585B">
      <w:pPr>
        <w:spacing w:before="10" w:line="180" w:lineRule="exact"/>
        <w:rPr>
          <w:sz w:val="18"/>
          <w:szCs w:val="18"/>
        </w:rPr>
      </w:pPr>
    </w:p>
    <w:p w:rsidR="0001585B" w:rsidRDefault="002E39E9">
      <w:pPr>
        <w:spacing w:before="59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Step: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AIC</w:t>
      </w:r>
      <w:r>
        <w:rPr>
          <w:rFonts w:ascii="Lucida Console" w:eastAsia="Lucida Console" w:hAnsi="Lucida Console" w:cs="Lucida Console"/>
          <w:spacing w:val="2"/>
        </w:rPr>
        <w:t>=</w:t>
      </w:r>
      <w:r>
        <w:rPr>
          <w:rFonts w:ascii="Lucida Console" w:eastAsia="Lucida Console" w:hAnsi="Lucida Console" w:cs="Lucida Console"/>
        </w:rPr>
        <w:t>22</w:t>
      </w:r>
    </w:p>
    <w:p w:rsidR="0001585B" w:rsidRDefault="002E39E9">
      <w:pPr>
        <w:spacing w:before="26" w:line="270" w:lineRule="auto"/>
        <w:ind w:left="620" w:right="617" w:hanging="4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mp_pa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t_1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num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win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arm_y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otal_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gyros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rm_z</w:t>
      </w:r>
    </w:p>
    <w:p w:rsidR="0001585B" w:rsidRDefault="0001585B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0"/>
        <w:gridCol w:w="362"/>
        <w:gridCol w:w="1084"/>
        <w:gridCol w:w="945"/>
      </w:tblGrid>
      <w:tr w:rsidR="0001585B">
        <w:trPr>
          <w:trHeight w:hRule="exact" w:val="538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>
            <w:pPr>
              <w:spacing w:before="5" w:line="120" w:lineRule="exact"/>
              <w:rPr>
                <w:sz w:val="12"/>
                <w:szCs w:val="12"/>
              </w:rPr>
            </w:pPr>
          </w:p>
          <w:p w:rsidR="0001585B" w:rsidRDefault="0001585B">
            <w:pPr>
              <w:spacing w:line="200" w:lineRule="exact"/>
            </w:pPr>
          </w:p>
          <w:p w:rsidR="0001585B" w:rsidRDefault="002E39E9">
            <w:pPr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gyr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s_fo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  <w:r>
              <w:rPr>
                <w:rFonts w:ascii="Lucida Console" w:eastAsia="Lucida Console" w:hAnsi="Lucida Console" w:cs="Lucida Console"/>
                <w:spacing w:val="2"/>
              </w:rPr>
              <w:t>_z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26" w:right="26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Df</w:t>
            </w:r>
          </w:p>
          <w:p w:rsidR="0001585B" w:rsidRDefault="002E39E9">
            <w:pPr>
              <w:spacing w:before="25"/>
              <w:ind w:left="146" w:right="26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Devi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nce</w:t>
            </w:r>
          </w:p>
          <w:p w:rsidR="0001585B" w:rsidRDefault="002E39E9">
            <w:pPr>
              <w:spacing w:before="25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5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IC</w:t>
            </w:r>
          </w:p>
          <w:p w:rsidR="0001585B" w:rsidRDefault="002E39E9">
            <w:pPr>
              <w:spacing w:before="25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&lt;none&gt;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22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5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_1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63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.19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656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19</w:t>
            </w:r>
          </w:p>
        </w:tc>
      </w:tr>
      <w:tr w:rsidR="0001585B">
        <w:trPr>
          <w:trHeight w:hRule="exact" w:val="311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num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wind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w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279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.77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817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77</w:t>
            </w:r>
          </w:p>
        </w:tc>
      </w:tr>
    </w:tbl>
    <w:p w:rsidR="0001585B" w:rsidRDefault="0001585B">
      <w:pPr>
        <w:spacing w:before="1" w:line="140" w:lineRule="exact"/>
        <w:rPr>
          <w:sz w:val="15"/>
          <w:szCs w:val="15"/>
        </w:rPr>
      </w:pP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Step: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AIC</w:t>
      </w:r>
      <w:r>
        <w:rPr>
          <w:rFonts w:ascii="Lucida Console" w:eastAsia="Lucida Console" w:hAnsi="Lucida Console" w:cs="Lucida Console"/>
          <w:spacing w:val="2"/>
        </w:rPr>
        <w:t>=</w:t>
      </w:r>
      <w:r>
        <w:rPr>
          <w:rFonts w:ascii="Lucida Console" w:eastAsia="Lucida Console" w:hAnsi="Lucida Console" w:cs="Lucida Console"/>
        </w:rPr>
        <w:t>20</w:t>
      </w:r>
    </w:p>
    <w:p w:rsidR="0001585B" w:rsidRDefault="002E39E9">
      <w:pPr>
        <w:spacing w:before="25" w:line="269" w:lineRule="auto"/>
        <w:ind w:left="620" w:right="617" w:hanging="4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mp_pa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t_1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num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win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el_ar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arm_y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otal_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_x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 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</w:p>
    <w:p w:rsidR="0001585B" w:rsidRDefault="0001585B">
      <w:pPr>
        <w:spacing w:before="7" w:line="120" w:lineRule="exact"/>
        <w:rPr>
          <w:sz w:val="12"/>
          <w:szCs w:val="1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0"/>
        <w:gridCol w:w="362"/>
        <w:gridCol w:w="1084"/>
        <w:gridCol w:w="945"/>
      </w:tblGrid>
      <w:tr w:rsidR="0001585B">
        <w:trPr>
          <w:trHeight w:hRule="exact" w:val="53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>
            <w:pPr>
              <w:spacing w:before="3" w:line="120" w:lineRule="exact"/>
              <w:rPr>
                <w:sz w:val="12"/>
                <w:szCs w:val="12"/>
              </w:rPr>
            </w:pPr>
          </w:p>
          <w:p w:rsidR="0001585B" w:rsidRDefault="0001585B">
            <w:pPr>
              <w:spacing w:line="200" w:lineRule="exact"/>
            </w:pPr>
          </w:p>
          <w:p w:rsidR="0001585B" w:rsidRDefault="002E39E9">
            <w:pPr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26" w:right="26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Df</w:t>
            </w:r>
          </w:p>
          <w:p w:rsidR="0001585B" w:rsidRDefault="002E39E9">
            <w:pPr>
              <w:spacing w:before="23"/>
              <w:ind w:left="146" w:right="26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Devi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nce</w:t>
            </w:r>
          </w:p>
          <w:p w:rsidR="0001585B" w:rsidRDefault="002E39E9">
            <w:pPr>
              <w:spacing w:before="23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54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IC</w:t>
            </w:r>
          </w:p>
          <w:p w:rsidR="0001585B" w:rsidRDefault="002E39E9">
            <w:pPr>
              <w:spacing w:before="23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18</w:t>
            </w:r>
            <w:r>
              <w:rPr>
                <w:rFonts w:ascii="Lucida Console" w:eastAsia="Lucida Console" w:hAnsi="Lucida Console" w:cs="Lucida Console"/>
                <w:spacing w:val="3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tot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l_ac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el_d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18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18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18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18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18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18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&lt;none&gt;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_1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63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.38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654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38</w:t>
            </w:r>
          </w:p>
        </w:tc>
      </w:tr>
      <w:tr w:rsidR="0001585B">
        <w:trPr>
          <w:trHeight w:hRule="exact" w:val="312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num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wind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w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283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.14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848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14</w:t>
            </w:r>
          </w:p>
        </w:tc>
      </w:tr>
    </w:tbl>
    <w:p w:rsidR="0001585B" w:rsidRDefault="0001585B">
      <w:pPr>
        <w:spacing w:before="1" w:line="140" w:lineRule="exact"/>
        <w:rPr>
          <w:sz w:val="15"/>
          <w:szCs w:val="15"/>
        </w:rPr>
      </w:pP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Step: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AIC</w:t>
      </w:r>
      <w:r>
        <w:rPr>
          <w:rFonts w:ascii="Lucida Console" w:eastAsia="Lucida Console" w:hAnsi="Lucida Console" w:cs="Lucida Console"/>
          <w:spacing w:val="2"/>
        </w:rPr>
        <w:t>=</w:t>
      </w:r>
      <w:r>
        <w:rPr>
          <w:rFonts w:ascii="Lucida Console" w:eastAsia="Lucida Console" w:hAnsi="Lucida Console" w:cs="Lucida Console"/>
        </w:rPr>
        <w:t>18</w:t>
      </w:r>
    </w:p>
    <w:p w:rsidR="0001585B" w:rsidRDefault="002E39E9">
      <w:pPr>
        <w:spacing w:before="23" w:line="270" w:lineRule="auto"/>
        <w:ind w:left="620" w:right="254" w:hanging="4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mp_pa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t_1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num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win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arm_x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 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tal_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bell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acc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l_x</w:t>
      </w:r>
      <w:r>
        <w:rPr>
          <w:rFonts w:ascii="Lucida Console" w:eastAsia="Lucida Console" w:hAnsi="Lucida Console" w:cs="Lucida Console"/>
          <w:spacing w:val="-19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magn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t_du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bbe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l_x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 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</w:p>
    <w:p w:rsidR="0001585B" w:rsidRDefault="0001585B">
      <w:pPr>
        <w:spacing w:before="3" w:line="220" w:lineRule="exact"/>
        <w:rPr>
          <w:sz w:val="22"/>
          <w:szCs w:val="22"/>
        </w:rPr>
      </w:pPr>
    </w:p>
    <w:p w:rsidR="0001585B" w:rsidRDefault="002E39E9">
      <w:pPr>
        <w:ind w:left="2911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Df Devi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 xml:space="preserve">nce   </w:t>
      </w:r>
      <w:r>
        <w:rPr>
          <w:rFonts w:ascii="Lucida Console" w:eastAsia="Lucida Console" w:hAnsi="Lucida Console" w:cs="Lucida Console"/>
          <w:spacing w:val="11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IC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  <w:sectPr w:rsidR="0001585B">
          <w:headerReference w:type="default" r:id="rId11"/>
          <w:pgSz w:w="12240" w:h="15840"/>
          <w:pgMar w:top="1700" w:right="1720" w:bottom="280" w:left="1300" w:header="1514" w:footer="0" w:gutter="0"/>
          <w:cols w:space="720"/>
        </w:sectPr>
      </w:pPr>
      <w:r>
        <w:rPr>
          <w:rFonts w:ascii="Lucida Console" w:eastAsia="Lucida Console" w:hAnsi="Lucida Console" w:cs="Lucida Console"/>
        </w:rPr>
        <w:t>-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tot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l_ac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el_d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</w:t>
      </w:r>
      <w:r>
        <w:rPr>
          <w:rFonts w:ascii="Lucida Console" w:eastAsia="Lucida Console" w:hAnsi="Lucida Console" w:cs="Lucida Console"/>
          <w:spacing w:val="96"/>
        </w:rPr>
        <w:t xml:space="preserve"> </w:t>
      </w:r>
      <w:r>
        <w:rPr>
          <w:rFonts w:ascii="Lucida Console" w:eastAsia="Lucida Console" w:hAnsi="Lucida Console" w:cs="Lucida Console"/>
        </w:rPr>
        <w:t xml:space="preserve">1   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.00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16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</w:t>
      </w:r>
    </w:p>
    <w:p w:rsidR="0001585B" w:rsidRDefault="0001585B">
      <w:pPr>
        <w:spacing w:before="3" w:line="100" w:lineRule="exact"/>
        <w:rPr>
          <w:sz w:val="10"/>
          <w:szCs w:val="1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0"/>
        <w:gridCol w:w="362"/>
        <w:gridCol w:w="1024"/>
        <w:gridCol w:w="945"/>
      </w:tblGrid>
      <w:tr w:rsidR="0001585B">
        <w:trPr>
          <w:trHeight w:hRule="exact" w:val="313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16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16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16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16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16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6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&lt;none&gt;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18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00</w:t>
            </w:r>
          </w:p>
        </w:tc>
      </w:tr>
      <w:tr w:rsidR="0001585B">
        <w:trPr>
          <w:trHeight w:hRule="exact" w:val="224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_1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24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77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.63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795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63</w:t>
            </w:r>
          </w:p>
        </w:tc>
      </w:tr>
      <w:tr w:rsidR="0001585B">
        <w:trPr>
          <w:trHeight w:hRule="exact" w:val="311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num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wind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w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297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.84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988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84</w:t>
            </w:r>
          </w:p>
        </w:tc>
      </w:tr>
    </w:tbl>
    <w:p w:rsidR="0001585B" w:rsidRDefault="0001585B">
      <w:pPr>
        <w:spacing w:before="1" w:line="140" w:lineRule="exact"/>
        <w:rPr>
          <w:sz w:val="15"/>
          <w:szCs w:val="15"/>
        </w:rPr>
      </w:pP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Step: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AIC</w:t>
      </w:r>
      <w:r>
        <w:rPr>
          <w:rFonts w:ascii="Lucida Console" w:eastAsia="Lucida Console" w:hAnsi="Lucida Console" w:cs="Lucida Console"/>
          <w:spacing w:val="2"/>
        </w:rPr>
        <w:t>=</w:t>
      </w:r>
      <w:r>
        <w:rPr>
          <w:rFonts w:ascii="Lucida Console" w:eastAsia="Lucida Console" w:hAnsi="Lucida Console" w:cs="Lucida Console"/>
        </w:rPr>
        <w:t>16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mp_pa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t_1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num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win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arm_x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3"/>
        <w:ind w:left="6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cel_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ll_x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net_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umbb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ll_x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pi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ch_f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rearm</w:t>
      </w:r>
    </w:p>
    <w:p w:rsidR="0001585B" w:rsidRDefault="0001585B">
      <w:pPr>
        <w:spacing w:before="2" w:line="140" w:lineRule="exact"/>
        <w:rPr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0"/>
        <w:gridCol w:w="362"/>
        <w:gridCol w:w="1084"/>
        <w:gridCol w:w="825"/>
      </w:tblGrid>
      <w:tr w:rsidR="0001585B">
        <w:trPr>
          <w:trHeight w:hRule="exact" w:val="537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>
            <w:pPr>
              <w:spacing w:before="5" w:line="120" w:lineRule="exact"/>
              <w:rPr>
                <w:sz w:val="12"/>
                <w:szCs w:val="12"/>
              </w:rPr>
            </w:pPr>
          </w:p>
          <w:p w:rsidR="0001585B" w:rsidRDefault="0001585B">
            <w:pPr>
              <w:spacing w:line="200" w:lineRule="exact"/>
            </w:pPr>
          </w:p>
          <w:p w:rsidR="0001585B" w:rsidRDefault="002E39E9">
            <w:pPr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l_du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bbel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26" w:right="26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Df</w:t>
            </w:r>
          </w:p>
          <w:p w:rsidR="0001585B" w:rsidRDefault="002E39E9">
            <w:pPr>
              <w:spacing w:before="25"/>
              <w:ind w:left="146" w:right="26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Devi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nce</w:t>
            </w:r>
          </w:p>
          <w:p w:rsidR="0001585B" w:rsidRDefault="002E39E9">
            <w:pPr>
              <w:spacing w:before="25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388" w:right="5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A</w:t>
            </w:r>
            <w:r>
              <w:rPr>
                <w:rFonts w:ascii="Lucida Console" w:eastAsia="Lucida Console" w:hAnsi="Lucida Console" w:cs="Lucida Console"/>
                <w:spacing w:val="2"/>
                <w:w w:val="99"/>
              </w:rPr>
              <w:t>I</w:t>
            </w:r>
            <w:r>
              <w:rPr>
                <w:rFonts w:ascii="Lucida Console" w:eastAsia="Lucida Console" w:hAnsi="Lucida Console" w:cs="Lucida Console"/>
                <w:w w:val="99"/>
              </w:rPr>
              <w:t>C</w:t>
            </w:r>
          </w:p>
          <w:p w:rsidR="0001585B" w:rsidRDefault="002E39E9">
            <w:pPr>
              <w:spacing w:before="25"/>
              <w:ind w:left="268" w:right="5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14</w:t>
            </w:r>
            <w:r>
              <w:rPr>
                <w:rFonts w:ascii="Lucida Console" w:eastAsia="Lucida Console" w:hAnsi="Lucida Console" w:cs="Lucida Console"/>
                <w:spacing w:val="2"/>
                <w:w w:val="99"/>
              </w:rPr>
              <w:t>.</w:t>
            </w:r>
            <w:r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  <w:tr w:rsidR="0001585B">
        <w:trPr>
          <w:trHeight w:hRule="exact" w:val="225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&lt;none&gt;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16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_1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10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9.6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023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6</w:t>
            </w:r>
          </w:p>
        </w:tc>
      </w:tr>
      <w:tr w:rsidR="0001585B">
        <w:trPr>
          <w:trHeight w:hRule="exact" w:val="312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num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wind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w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29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9.6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013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6</w:t>
            </w:r>
          </w:p>
        </w:tc>
      </w:tr>
    </w:tbl>
    <w:p w:rsidR="0001585B" w:rsidRDefault="0001585B">
      <w:pPr>
        <w:spacing w:before="9" w:line="140" w:lineRule="exact"/>
        <w:rPr>
          <w:sz w:val="14"/>
          <w:szCs w:val="14"/>
        </w:rPr>
      </w:pP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Step: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AIC</w:t>
      </w:r>
      <w:r>
        <w:rPr>
          <w:rFonts w:ascii="Lucida Console" w:eastAsia="Lucida Console" w:hAnsi="Lucida Console" w:cs="Lucida Console"/>
          <w:spacing w:val="2"/>
        </w:rPr>
        <w:t>=</w:t>
      </w:r>
      <w:r>
        <w:rPr>
          <w:rFonts w:ascii="Lucida Console" w:eastAsia="Lucida Console" w:hAnsi="Lucida Console" w:cs="Lucida Console"/>
        </w:rPr>
        <w:t>14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mp_pa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t_1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num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win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arm_x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/>
        <w:ind w:left="6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dumb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x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</w:p>
    <w:p w:rsidR="0001585B" w:rsidRDefault="0001585B">
      <w:pPr>
        <w:spacing w:before="9" w:line="140" w:lineRule="exact"/>
        <w:rPr>
          <w:sz w:val="14"/>
          <w:szCs w:val="1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0"/>
        <w:gridCol w:w="362"/>
        <w:gridCol w:w="1084"/>
        <w:gridCol w:w="825"/>
      </w:tblGrid>
      <w:tr w:rsidR="0001585B">
        <w:trPr>
          <w:trHeight w:hRule="exact" w:val="312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Df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Devi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nce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C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mbbe</w:t>
            </w:r>
            <w:r>
              <w:rPr>
                <w:rFonts w:ascii="Lucida Console" w:eastAsia="Lucida Console" w:hAnsi="Lucida Console" w:cs="Lucida Console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</w:rPr>
              <w:t>l_x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12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12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5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12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12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&lt;none&gt;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_1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21</w:t>
            </w:r>
            <w:r>
              <w:rPr>
                <w:rFonts w:ascii="Lucida Console" w:eastAsia="Lucida Console" w:hAnsi="Lucida Console" w:cs="Lucida Console"/>
                <w:spacing w:val="2"/>
              </w:rPr>
              <w:t>7</w:t>
            </w:r>
            <w:r>
              <w:rPr>
                <w:rFonts w:ascii="Lucida Console" w:eastAsia="Lucida Console" w:hAnsi="Lucida Console" w:cs="Lucida Console"/>
              </w:rPr>
              <w:t>0.5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182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5</w:t>
            </w:r>
          </w:p>
        </w:tc>
      </w:tr>
      <w:tr w:rsidR="0001585B">
        <w:trPr>
          <w:trHeight w:hRule="exact" w:val="312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num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wind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w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32</w:t>
            </w:r>
            <w:r>
              <w:rPr>
                <w:rFonts w:ascii="Lucida Console" w:eastAsia="Lucida Console" w:hAnsi="Lucida Console" w:cs="Lucida Console"/>
                <w:spacing w:val="2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1.5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223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5</w:t>
            </w:r>
          </w:p>
        </w:tc>
      </w:tr>
    </w:tbl>
    <w:p w:rsidR="0001585B" w:rsidRDefault="0001585B">
      <w:pPr>
        <w:spacing w:before="9" w:line="140" w:lineRule="exact"/>
        <w:rPr>
          <w:sz w:val="14"/>
          <w:szCs w:val="14"/>
        </w:rPr>
      </w:pP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Step: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AIC</w:t>
      </w:r>
      <w:r>
        <w:rPr>
          <w:rFonts w:ascii="Lucida Console" w:eastAsia="Lucida Console" w:hAnsi="Lucida Console" w:cs="Lucida Console"/>
          <w:spacing w:val="2"/>
        </w:rPr>
        <w:t>=</w:t>
      </w:r>
      <w:r>
        <w:rPr>
          <w:rFonts w:ascii="Lucida Console" w:eastAsia="Lucida Console" w:hAnsi="Lucida Console" w:cs="Lucida Console"/>
        </w:rPr>
        <w:t>12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mp_pa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t_1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num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win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arm_x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agnet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arm_y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</w:p>
    <w:p w:rsidR="0001585B" w:rsidRDefault="002E39E9">
      <w:pPr>
        <w:spacing w:before="25"/>
        <w:ind w:left="6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</w:p>
    <w:p w:rsidR="0001585B" w:rsidRDefault="0001585B">
      <w:pPr>
        <w:spacing w:before="9" w:line="140" w:lineRule="exact"/>
        <w:rPr>
          <w:sz w:val="14"/>
          <w:szCs w:val="1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0"/>
        <w:gridCol w:w="362"/>
        <w:gridCol w:w="1084"/>
        <w:gridCol w:w="825"/>
      </w:tblGrid>
      <w:tr w:rsidR="0001585B">
        <w:trPr>
          <w:trHeight w:hRule="exact" w:val="312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Df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Devi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nce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C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mag</w:t>
            </w:r>
            <w:r>
              <w:rPr>
                <w:rFonts w:ascii="Lucida Console" w:eastAsia="Lucida Console" w:hAnsi="Lucida Console" w:cs="Lucida Console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</w:rPr>
              <w:t>et_a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m_y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&lt;none&gt;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12</w:t>
            </w:r>
            <w:r>
              <w:rPr>
                <w:rFonts w:ascii="Lucida Console" w:eastAsia="Lucida Console" w:hAnsi="Lucida Console" w:cs="Lucida Console"/>
                <w:spacing w:val="3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_1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32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2.6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292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6</w:t>
            </w:r>
          </w:p>
        </w:tc>
      </w:tr>
      <w:tr w:rsidR="0001585B">
        <w:trPr>
          <w:trHeight w:hRule="exact" w:val="312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num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wind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w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34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7.9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447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9</w:t>
            </w:r>
          </w:p>
        </w:tc>
      </w:tr>
    </w:tbl>
    <w:p w:rsidR="0001585B" w:rsidRDefault="0001585B">
      <w:pPr>
        <w:spacing w:before="9" w:line="140" w:lineRule="exact"/>
        <w:rPr>
          <w:sz w:val="14"/>
          <w:szCs w:val="14"/>
        </w:rPr>
      </w:pP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Step: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AIC</w:t>
      </w:r>
      <w:r>
        <w:rPr>
          <w:rFonts w:ascii="Lucida Console" w:eastAsia="Lucida Console" w:hAnsi="Lucida Console" w:cs="Lucida Console"/>
          <w:spacing w:val="2"/>
        </w:rPr>
        <w:t>=</w:t>
      </w:r>
      <w:r>
        <w:rPr>
          <w:rFonts w:ascii="Lucida Console" w:eastAsia="Lucida Console" w:hAnsi="Lucida Console" w:cs="Lucida Console"/>
        </w:rPr>
        <w:t>10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mp_pa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t_1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num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win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ccel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arm_x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orea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m</w:t>
      </w:r>
    </w:p>
    <w:p w:rsidR="0001585B" w:rsidRDefault="0001585B">
      <w:pPr>
        <w:spacing w:before="9" w:line="140" w:lineRule="exact"/>
        <w:rPr>
          <w:sz w:val="14"/>
          <w:szCs w:val="1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0"/>
        <w:gridCol w:w="362"/>
        <w:gridCol w:w="1084"/>
        <w:gridCol w:w="827"/>
      </w:tblGrid>
      <w:tr w:rsidR="0001585B">
        <w:trPr>
          <w:trHeight w:hRule="exact" w:val="312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Df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Devi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nce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C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acc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l_ar</w:t>
            </w:r>
            <w:r>
              <w:rPr>
                <w:rFonts w:ascii="Lucida Console" w:eastAsia="Lucida Console" w:hAnsi="Lucida Console" w:cs="Lucida Console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</w:rPr>
              <w:t>_x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8</w:t>
            </w:r>
            <w:r>
              <w:rPr>
                <w:rFonts w:ascii="Lucida Console" w:eastAsia="Lucida Console" w:hAnsi="Lucida Console" w:cs="Lucida Console"/>
                <w:spacing w:val="2"/>
              </w:rPr>
              <w:t>.0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8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&lt;none&gt;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10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num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wind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w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35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0.4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528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4</w:t>
            </w:r>
          </w:p>
        </w:tc>
      </w:tr>
      <w:tr w:rsidR="0001585B">
        <w:trPr>
          <w:trHeight w:hRule="exact" w:val="312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_1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44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6.5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504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5</w:t>
            </w:r>
          </w:p>
        </w:tc>
      </w:tr>
    </w:tbl>
    <w:p w:rsidR="0001585B" w:rsidRDefault="0001585B">
      <w:pPr>
        <w:sectPr w:rsidR="0001585B">
          <w:headerReference w:type="default" r:id="rId12"/>
          <w:pgSz w:w="12240" w:h="15840"/>
          <w:pgMar w:top="1260" w:right="1720" w:bottom="280" w:left="1300" w:header="0" w:footer="0" w:gutter="0"/>
          <w:cols w:space="720"/>
        </w:sectPr>
      </w:pPr>
    </w:p>
    <w:p w:rsidR="0001585B" w:rsidRDefault="0001585B">
      <w:pPr>
        <w:spacing w:before="9" w:line="140" w:lineRule="exact"/>
        <w:rPr>
          <w:sz w:val="14"/>
          <w:szCs w:val="14"/>
        </w:rPr>
      </w:pPr>
    </w:p>
    <w:p w:rsidR="0001585B" w:rsidRDefault="002E39E9">
      <w:pPr>
        <w:spacing w:before="59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Step: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AIC</w:t>
      </w:r>
      <w:r>
        <w:rPr>
          <w:rFonts w:ascii="Lucida Console" w:eastAsia="Lucida Console" w:hAnsi="Lucida Console" w:cs="Lucida Console"/>
          <w:spacing w:val="2"/>
        </w:rPr>
        <w:t>=</w:t>
      </w:r>
      <w:r>
        <w:rPr>
          <w:rFonts w:ascii="Lucida Console" w:eastAsia="Lucida Console" w:hAnsi="Lucida Console" w:cs="Lucida Console"/>
        </w:rPr>
        <w:t>8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mp_pa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t_1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num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win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ow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itch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fore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rm</w:t>
      </w:r>
    </w:p>
    <w:p w:rsidR="0001585B" w:rsidRDefault="0001585B">
      <w:pPr>
        <w:spacing w:before="9" w:line="140" w:lineRule="exact"/>
        <w:rPr>
          <w:sz w:val="14"/>
          <w:szCs w:val="1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0"/>
        <w:gridCol w:w="362"/>
        <w:gridCol w:w="1084"/>
        <w:gridCol w:w="825"/>
      </w:tblGrid>
      <w:tr w:rsidR="0001585B">
        <w:trPr>
          <w:trHeight w:hRule="exact" w:val="312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Df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Devi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nce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C</w:t>
            </w:r>
          </w:p>
        </w:tc>
      </w:tr>
      <w:tr w:rsidR="0001585B">
        <w:trPr>
          <w:trHeight w:hRule="exact" w:val="22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pit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h_fo</w:t>
            </w:r>
            <w:r>
              <w:rPr>
                <w:rFonts w:ascii="Lucida Console" w:eastAsia="Lucida Console" w:hAnsi="Lucida Console" w:cs="Lucida Console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</w:rPr>
              <w:t>earm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&lt;none&gt;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8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num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wind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w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35</w:t>
            </w: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0.4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526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4</w:t>
            </w:r>
          </w:p>
        </w:tc>
      </w:tr>
      <w:tr w:rsidR="0001585B">
        <w:trPr>
          <w:trHeight w:hRule="exact" w:val="312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_1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46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2.4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668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4</w:t>
            </w:r>
          </w:p>
        </w:tc>
      </w:tr>
    </w:tbl>
    <w:p w:rsidR="0001585B" w:rsidRDefault="0001585B">
      <w:pPr>
        <w:spacing w:before="1" w:line="140" w:lineRule="exact"/>
        <w:rPr>
          <w:sz w:val="15"/>
          <w:szCs w:val="15"/>
        </w:rPr>
      </w:pP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Step: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</w:rPr>
        <w:t>AIC</w:t>
      </w:r>
      <w:r>
        <w:rPr>
          <w:rFonts w:ascii="Lucida Console" w:eastAsia="Lucida Console" w:hAnsi="Lucida Console" w:cs="Lucida Console"/>
          <w:spacing w:val="2"/>
        </w:rPr>
        <w:t>=</w:t>
      </w:r>
      <w:r>
        <w:rPr>
          <w:rFonts w:ascii="Lucida Console" w:eastAsia="Lucida Console" w:hAnsi="Lucida Console" w:cs="Lucida Console"/>
        </w:rPr>
        <w:t>6</w:t>
      </w:r>
    </w:p>
    <w:p w:rsidR="0001585B" w:rsidRDefault="002E39E9">
      <w:pPr>
        <w:spacing w:before="23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classe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w_ti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mp_pa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t_1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num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win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ow</w:t>
      </w:r>
    </w:p>
    <w:p w:rsidR="0001585B" w:rsidRDefault="0001585B">
      <w:pPr>
        <w:spacing w:before="2" w:line="140" w:lineRule="exact"/>
        <w:rPr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0"/>
        <w:gridCol w:w="362"/>
        <w:gridCol w:w="1084"/>
        <w:gridCol w:w="825"/>
      </w:tblGrid>
      <w:tr w:rsidR="0001585B">
        <w:trPr>
          <w:trHeight w:hRule="exact" w:val="312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Df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Devi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nce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C</w:t>
            </w:r>
          </w:p>
        </w:tc>
      </w:tr>
      <w:tr w:rsidR="0001585B">
        <w:trPr>
          <w:trHeight w:hRule="exact"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&lt;none&gt;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  <w:tr w:rsidR="0001585B">
        <w:trPr>
          <w:trHeight w:hRule="exact" w:val="225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num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wind</w:t>
            </w:r>
            <w:r>
              <w:rPr>
                <w:rFonts w:ascii="Lucida Console" w:eastAsia="Lucida Console" w:hAnsi="Lucida Console" w:cs="Lucida Console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</w:rPr>
              <w:t>w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44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9.3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453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3</w:t>
            </w:r>
          </w:p>
        </w:tc>
      </w:tr>
      <w:tr w:rsidR="0001585B">
        <w:trPr>
          <w:trHeight w:hRule="exact" w:val="239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raw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time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tamp</w:t>
            </w:r>
            <w:r>
              <w:rPr>
                <w:rFonts w:ascii="Lucida Console" w:eastAsia="Lucida Console" w:hAnsi="Lucida Console" w:cs="Lucida Console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</w:rPr>
              <w:t>par</w:t>
            </w:r>
            <w:r>
              <w:rPr>
                <w:rFonts w:ascii="Lucida Console" w:eastAsia="Lucida Console" w:hAnsi="Lucida Console" w:cs="Lucida Console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</w:rPr>
              <w:t>_1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30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51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8.0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3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142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</w:tbl>
    <w:p w:rsidR="0001585B" w:rsidRDefault="002E39E9">
      <w:pPr>
        <w:spacing w:line="180" w:lineRule="exact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There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were</w:t>
      </w:r>
      <w:r>
        <w:rPr>
          <w:rFonts w:ascii="Lucida Console" w:eastAsia="Lucida Console" w:hAnsi="Lucida Console" w:cs="Lucida Console"/>
          <w:spacing w:val="-3"/>
        </w:rPr>
        <w:t xml:space="preserve"> </w:t>
      </w:r>
      <w:r>
        <w:rPr>
          <w:rFonts w:ascii="Lucida Console" w:eastAsia="Lucida Console" w:hAnsi="Lucida Console" w:cs="Lucida Console"/>
        </w:rPr>
        <w:t>50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or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mo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war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ings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(use</w:t>
      </w:r>
      <w:r>
        <w:rPr>
          <w:rFonts w:ascii="Lucida Console" w:eastAsia="Lucida Console" w:hAnsi="Lucida Console" w:cs="Lucida Console"/>
          <w:spacing w:val="-3"/>
        </w:rPr>
        <w:t xml:space="preserve"> </w:t>
      </w:r>
      <w:r>
        <w:rPr>
          <w:rFonts w:ascii="Lucida Console" w:eastAsia="Lucida Console" w:hAnsi="Lucida Console" w:cs="Lucida Console"/>
        </w:rPr>
        <w:t>war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ings()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ee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e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f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rst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</w:rPr>
        <w:t>5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)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sum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ary(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tep_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it)</w:t>
      </w:r>
    </w:p>
    <w:p w:rsidR="0001585B" w:rsidRDefault="0001585B">
      <w:pPr>
        <w:spacing w:before="9" w:line="240" w:lineRule="exact"/>
        <w:rPr>
          <w:sz w:val="24"/>
          <w:szCs w:val="24"/>
        </w:rPr>
      </w:pP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Call:</w:t>
      </w:r>
    </w:p>
    <w:p w:rsidR="0001585B" w:rsidRDefault="002E39E9">
      <w:pPr>
        <w:spacing w:before="25" w:line="270" w:lineRule="auto"/>
        <w:ind w:left="140" w:right="72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glm(f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rmula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=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c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asse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~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ra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_tim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stam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_pa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t_1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num_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indo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,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f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mily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=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bin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mial</w:t>
      </w:r>
      <w:r>
        <w:rPr>
          <w:rFonts w:ascii="Lucida Console" w:eastAsia="Lucida Console" w:hAnsi="Lucida Console" w:cs="Lucida Console"/>
          <w:spacing w:val="2"/>
        </w:rPr>
        <w:t>(</w:t>
      </w:r>
      <w:r>
        <w:rPr>
          <w:rFonts w:ascii="Lucida Console" w:eastAsia="Lucida Console" w:hAnsi="Lucida Console" w:cs="Lucida Console"/>
        </w:rPr>
        <w:t>l ink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=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"log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t"),</w:t>
      </w:r>
    </w:p>
    <w:p w:rsidR="0001585B" w:rsidRDefault="002E39E9">
      <w:pPr>
        <w:spacing w:line="180" w:lineRule="exact"/>
        <w:ind w:left="6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d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ta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=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data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rai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)</w:t>
      </w:r>
    </w:p>
    <w:p w:rsidR="0001585B" w:rsidRDefault="0001585B">
      <w:pPr>
        <w:spacing w:before="11" w:line="240" w:lineRule="exact"/>
        <w:rPr>
          <w:sz w:val="24"/>
          <w:szCs w:val="24"/>
        </w:rPr>
      </w:pP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Devia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ce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sidu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ls: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1506"/>
        <w:gridCol w:w="1446"/>
        <w:gridCol w:w="1445"/>
        <w:gridCol w:w="1306"/>
      </w:tblGrid>
      <w:tr w:rsidR="0001585B">
        <w:trPr>
          <w:trHeight w:hRule="exact" w:val="238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25"/>
              <w:ind w:left="8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Min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25"/>
              <w:ind w:right="18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1Q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25"/>
              <w:ind w:left="54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Me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ian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25"/>
              <w:ind w:right="181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3Q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25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  <w:w w:val="99"/>
              </w:rPr>
              <w:t>M</w:t>
            </w:r>
            <w:r>
              <w:rPr>
                <w:rFonts w:ascii="Lucida Console" w:eastAsia="Lucida Console" w:hAnsi="Lucida Console" w:cs="Lucida Console"/>
                <w:w w:val="99"/>
              </w:rPr>
              <w:t>ax</w:t>
            </w:r>
          </w:p>
        </w:tc>
      </w:tr>
      <w:tr w:rsidR="0001585B">
        <w:trPr>
          <w:trHeight w:hRule="exact" w:val="311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-2.30</w:t>
            </w:r>
            <w:r>
              <w:rPr>
                <w:rFonts w:ascii="Lucida Console" w:eastAsia="Lucida Console" w:hAnsi="Lucida Console" w:cs="Lucida Console"/>
                <w:spacing w:val="2"/>
              </w:rPr>
              <w:t>4</w:t>
            </w:r>
            <w:r>
              <w:rPr>
                <w:rFonts w:ascii="Lucida Console" w:eastAsia="Lucida Console" w:hAnsi="Lucida Console" w:cs="Lucida Console"/>
              </w:rPr>
              <w:t>e-03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00e</w:t>
            </w: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08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.000</w:t>
            </w:r>
            <w:r>
              <w:rPr>
                <w:rFonts w:ascii="Lucida Console" w:eastAsia="Lucida Console" w:hAnsi="Lucida Console" w:cs="Lucida Console"/>
                <w:spacing w:val="3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-08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2.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00</w:t>
            </w:r>
            <w:r>
              <w:rPr>
                <w:rFonts w:ascii="Lucida Console" w:eastAsia="Lucida Console" w:hAnsi="Lucida Console" w:cs="Lucida Console"/>
                <w:spacing w:val="1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-08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2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235e</w:t>
            </w:r>
            <w:r>
              <w:rPr>
                <w:rFonts w:ascii="Lucida Console" w:eastAsia="Lucida Console" w:hAnsi="Lucida Console" w:cs="Lucida Console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</w:rPr>
              <w:t>03</w:t>
            </w:r>
          </w:p>
        </w:tc>
      </w:tr>
    </w:tbl>
    <w:p w:rsidR="0001585B" w:rsidRDefault="0001585B">
      <w:pPr>
        <w:sectPr w:rsidR="0001585B">
          <w:headerReference w:type="default" r:id="rId13"/>
          <w:pgSz w:w="12240" w:h="15840"/>
          <w:pgMar w:top="1480" w:right="1420" w:bottom="280" w:left="1300" w:header="0" w:footer="0" w:gutter="0"/>
          <w:cols w:space="720"/>
        </w:sectPr>
      </w:pPr>
    </w:p>
    <w:p w:rsidR="0001585B" w:rsidRDefault="0001585B">
      <w:pPr>
        <w:spacing w:before="1" w:line="140" w:lineRule="exact"/>
        <w:rPr>
          <w:sz w:val="15"/>
          <w:szCs w:val="15"/>
        </w:rPr>
      </w:pPr>
    </w:p>
    <w:p w:rsidR="0001585B" w:rsidRDefault="002E39E9">
      <w:pPr>
        <w:ind w:left="140" w:right="-5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Coeff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cien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s:</w:t>
      </w:r>
    </w:p>
    <w:p w:rsidR="0001585B" w:rsidRDefault="002E39E9">
      <w:pPr>
        <w:spacing w:before="7" w:line="160" w:lineRule="exact"/>
        <w:rPr>
          <w:sz w:val="17"/>
          <w:szCs w:val="17"/>
        </w:rPr>
      </w:pPr>
      <w:r>
        <w:br w:type="column"/>
      </w:r>
    </w:p>
    <w:p w:rsidR="0001585B" w:rsidRDefault="0001585B">
      <w:pPr>
        <w:spacing w:line="200" w:lineRule="exact"/>
      </w:pPr>
    </w:p>
    <w:p w:rsidR="0001585B" w:rsidRDefault="002E39E9">
      <w:pPr>
        <w:rPr>
          <w:rFonts w:ascii="Lucida Console" w:eastAsia="Lucida Console" w:hAnsi="Lucida Console" w:cs="Lucida Console"/>
        </w:rPr>
        <w:sectPr w:rsidR="0001585B">
          <w:type w:val="continuous"/>
          <w:pgSz w:w="12240" w:h="15840"/>
          <w:pgMar w:top="1480" w:right="1420" w:bottom="280" w:left="1300" w:header="720" w:footer="720" w:gutter="0"/>
          <w:cols w:num="2" w:space="720" w:equalWidth="0">
            <w:col w:w="1706" w:space="1205"/>
            <w:col w:w="6609"/>
          </w:cols>
        </w:sectPr>
      </w:pPr>
      <w:r>
        <w:rPr>
          <w:rFonts w:ascii="Lucida Console" w:eastAsia="Lucida Console" w:hAnsi="Lucida Console" w:cs="Lucida Console"/>
        </w:rPr>
        <w:t>Es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imate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Std.</w:t>
      </w:r>
      <w:r>
        <w:rPr>
          <w:rFonts w:ascii="Lucida Console" w:eastAsia="Lucida Console" w:hAnsi="Lucida Console" w:cs="Lucida Console"/>
          <w:spacing w:val="-3"/>
        </w:rPr>
        <w:t xml:space="preserve"> </w:t>
      </w:r>
      <w:r>
        <w:rPr>
          <w:rFonts w:ascii="Lucida Console" w:eastAsia="Lucida Console" w:hAnsi="Lucida Console" w:cs="Lucida Console"/>
        </w:rPr>
        <w:t>Er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or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</w:rPr>
        <w:t>z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alue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Pr(&gt;</w:t>
      </w:r>
      <w:r>
        <w:rPr>
          <w:rFonts w:ascii="Lucida Console" w:eastAsia="Lucida Console" w:hAnsi="Lucida Console" w:cs="Lucida Console"/>
          <w:spacing w:val="2"/>
        </w:rPr>
        <w:t>|</w:t>
      </w:r>
      <w:r>
        <w:rPr>
          <w:rFonts w:ascii="Lucida Console" w:eastAsia="Lucida Console" w:hAnsi="Lucida Console" w:cs="Lucida Console"/>
        </w:rPr>
        <w:t>z|)</w:t>
      </w:r>
    </w:p>
    <w:p w:rsidR="0001585B" w:rsidRDefault="002E39E9">
      <w:pPr>
        <w:spacing w:before="23" w:line="270" w:lineRule="auto"/>
        <w:ind w:left="140" w:right="2242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lastRenderedPageBreak/>
        <w:t>(Inte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 xml:space="preserve">cept)        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2.6</w:t>
      </w:r>
      <w:r>
        <w:rPr>
          <w:rFonts w:ascii="Lucida Console" w:eastAsia="Lucida Console" w:hAnsi="Lucida Console" w:cs="Lucida Console"/>
          <w:spacing w:val="2"/>
        </w:rPr>
        <w:t>8</w:t>
      </w:r>
      <w:r>
        <w:rPr>
          <w:rFonts w:ascii="Lucida Console" w:eastAsia="Lucida Console" w:hAnsi="Lucida Console" w:cs="Lucida Console"/>
        </w:rPr>
        <w:t>8e+08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9.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92e</w:t>
      </w:r>
      <w:r>
        <w:rPr>
          <w:rFonts w:ascii="Lucida Console" w:eastAsia="Lucida Console" w:hAnsi="Lucida Console" w:cs="Lucida Console"/>
          <w:spacing w:val="2"/>
        </w:rPr>
        <w:t>+</w:t>
      </w:r>
      <w:r>
        <w:rPr>
          <w:rFonts w:ascii="Lucida Console" w:eastAsia="Lucida Console" w:hAnsi="Lucida Console" w:cs="Lucida Console"/>
        </w:rPr>
        <w:t xml:space="preserve">08 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.292  </w:t>
      </w:r>
      <w:r>
        <w:rPr>
          <w:rFonts w:ascii="Lucida Console" w:eastAsia="Lucida Console" w:hAnsi="Lucida Console" w:cs="Lucida Console"/>
          <w:spacing w:val="5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770 raw_t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mest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mp_p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rt_1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-2.0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>2e-01</w:t>
      </w:r>
      <w:r>
        <w:rPr>
          <w:rFonts w:ascii="Lucida Console" w:eastAsia="Lucida Console" w:hAnsi="Lucida Console" w:cs="Lucida Console"/>
          <w:spacing w:val="110"/>
        </w:rPr>
        <w:t xml:space="preserve"> </w:t>
      </w:r>
      <w:r>
        <w:rPr>
          <w:rFonts w:ascii="Lucida Console" w:eastAsia="Lucida Console" w:hAnsi="Lucida Console" w:cs="Lucida Console"/>
        </w:rPr>
        <w:t>6.</w:t>
      </w:r>
      <w:r>
        <w:rPr>
          <w:rFonts w:ascii="Lucida Console" w:eastAsia="Lucida Console" w:hAnsi="Lucida Console" w:cs="Lucida Console"/>
          <w:spacing w:val="2"/>
        </w:rPr>
        <w:t>9</w:t>
      </w:r>
      <w:r>
        <w:rPr>
          <w:rFonts w:ascii="Lucida Console" w:eastAsia="Lucida Console" w:hAnsi="Lucida Console" w:cs="Lucida Console"/>
        </w:rPr>
        <w:t>47e</w:t>
      </w:r>
      <w:r>
        <w:rPr>
          <w:rFonts w:ascii="Lucida Console" w:eastAsia="Lucida Console" w:hAnsi="Lucida Console" w:cs="Lucida Console"/>
          <w:spacing w:val="2"/>
        </w:rPr>
        <w:t>-</w:t>
      </w:r>
      <w:r>
        <w:rPr>
          <w:rFonts w:ascii="Lucida Console" w:eastAsia="Lucida Console" w:hAnsi="Lucida Console" w:cs="Lucida Console"/>
        </w:rPr>
        <w:t>01</w:t>
      </w:r>
      <w:r>
        <w:rPr>
          <w:rFonts w:ascii="Lucida Console" w:eastAsia="Lucida Console" w:hAnsi="Lucida Console" w:cs="Lucida Console"/>
          <w:spacing w:val="110"/>
        </w:rPr>
        <w:t xml:space="preserve"> </w:t>
      </w:r>
      <w:r>
        <w:rPr>
          <w:rFonts w:ascii="Lucida Console" w:eastAsia="Lucida Console" w:hAnsi="Lucida Console" w:cs="Lucida Console"/>
        </w:rPr>
        <w:t>-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.292  </w:t>
      </w:r>
      <w:r>
        <w:rPr>
          <w:rFonts w:ascii="Lucida Console" w:eastAsia="Lucida Console" w:hAnsi="Lucida Console" w:cs="Lucida Console"/>
          <w:spacing w:val="113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770 num_w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 xml:space="preserve">ndow          </w:t>
      </w:r>
      <w:r>
        <w:rPr>
          <w:rFonts w:ascii="Lucida Console" w:eastAsia="Lucida Console" w:hAnsi="Lucida Console" w:cs="Lucida Console"/>
          <w:spacing w:val="111"/>
        </w:rPr>
        <w:t xml:space="preserve"> </w:t>
      </w:r>
      <w:r>
        <w:rPr>
          <w:rFonts w:ascii="Lucida Console" w:eastAsia="Lucida Console" w:hAnsi="Lucida Console" w:cs="Lucida Console"/>
        </w:rPr>
        <w:t>4.3</w:t>
      </w:r>
      <w:r>
        <w:rPr>
          <w:rFonts w:ascii="Lucida Console" w:eastAsia="Lucida Console" w:hAnsi="Lucida Console" w:cs="Lucida Console"/>
          <w:spacing w:val="2"/>
        </w:rPr>
        <w:t>6</w:t>
      </w:r>
      <w:r>
        <w:rPr>
          <w:rFonts w:ascii="Lucida Console" w:eastAsia="Lucida Console" w:hAnsi="Lucida Console" w:cs="Lucida Console"/>
        </w:rPr>
        <w:t>2e+01</w:t>
      </w:r>
      <w:r>
        <w:rPr>
          <w:rFonts w:ascii="Lucida Console" w:eastAsia="Lucida Console" w:hAnsi="Lucida Console" w:cs="Lucida Console"/>
          <w:spacing w:val="112"/>
        </w:rPr>
        <w:t xml:space="preserve"> </w:t>
      </w:r>
      <w:r>
        <w:rPr>
          <w:rFonts w:ascii="Lucida Console" w:eastAsia="Lucida Console" w:hAnsi="Lucida Console" w:cs="Lucida Console"/>
        </w:rPr>
        <w:t>1.</w:t>
      </w:r>
      <w:r>
        <w:rPr>
          <w:rFonts w:ascii="Lucida Console" w:eastAsia="Lucida Console" w:hAnsi="Lucida Console" w:cs="Lucida Console"/>
          <w:spacing w:val="2"/>
        </w:rPr>
        <w:t>4</w:t>
      </w:r>
      <w:r>
        <w:rPr>
          <w:rFonts w:ascii="Lucida Console" w:eastAsia="Lucida Console" w:hAnsi="Lucida Console" w:cs="Lucida Console"/>
        </w:rPr>
        <w:t>77e</w:t>
      </w:r>
      <w:r>
        <w:rPr>
          <w:rFonts w:ascii="Lucida Console" w:eastAsia="Lucida Console" w:hAnsi="Lucida Console" w:cs="Lucida Console"/>
          <w:spacing w:val="2"/>
        </w:rPr>
        <w:t>+</w:t>
      </w:r>
      <w:r>
        <w:rPr>
          <w:rFonts w:ascii="Lucida Console" w:eastAsia="Lucida Console" w:hAnsi="Lucida Console" w:cs="Lucida Console"/>
        </w:rPr>
        <w:t xml:space="preserve">02 </w:t>
      </w:r>
      <w:r>
        <w:rPr>
          <w:rFonts w:ascii="Lucida Console" w:eastAsia="Lucida Console" w:hAnsi="Lucida Console" w:cs="Lucida Console"/>
          <w:spacing w:val="110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 xml:space="preserve">.295 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768</w:t>
      </w:r>
    </w:p>
    <w:p w:rsidR="0001585B" w:rsidRDefault="0001585B">
      <w:pPr>
        <w:spacing w:before="3" w:line="220" w:lineRule="exact"/>
        <w:rPr>
          <w:sz w:val="22"/>
          <w:szCs w:val="22"/>
        </w:rPr>
      </w:pPr>
    </w:p>
    <w:p w:rsidR="0001585B" w:rsidRDefault="002E39E9">
      <w:pPr>
        <w:ind w:left="140" w:right="2605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(Disp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rsion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par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met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for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bino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ial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ami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tak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</w:rPr>
        <w:t>to be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1)</w:t>
      </w:r>
    </w:p>
    <w:p w:rsidR="0001585B" w:rsidRDefault="0001585B">
      <w:pPr>
        <w:spacing w:before="2" w:line="140" w:lineRule="exact"/>
        <w:rPr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4"/>
        <w:gridCol w:w="1085"/>
        <w:gridCol w:w="1024"/>
        <w:gridCol w:w="361"/>
        <w:gridCol w:w="944"/>
      </w:tblGrid>
      <w:tr w:rsidR="0001585B">
        <w:trPr>
          <w:trHeight w:hRule="exact" w:val="312"/>
        </w:trPr>
        <w:tc>
          <w:tcPr>
            <w:tcW w:w="365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52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N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ll</w:t>
            </w:r>
            <w:r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d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vian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e:</w:t>
            </w:r>
            <w:r>
              <w:rPr>
                <w:rFonts w:ascii="Lucida Console" w:eastAsia="Lucida Console" w:hAnsi="Lucida Console" w:cs="Lucida Console"/>
                <w:spacing w:val="-1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</w:rPr>
              <w:t>.1382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+03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on</w:t>
            </w:r>
            <w:r>
              <w:rPr>
                <w:rFonts w:ascii="Lucida Console" w:eastAsia="Lucida Console" w:hAnsi="Lucida Console" w:cs="Lucida Console"/>
                <w:spacing w:val="-2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4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03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degre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s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of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free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om</w:t>
            </w:r>
          </w:p>
        </w:tc>
      </w:tr>
      <w:tr w:rsidR="0001585B">
        <w:trPr>
          <w:trHeight w:hRule="exact" w:val="536"/>
        </w:trPr>
        <w:tc>
          <w:tcPr>
            <w:tcW w:w="365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Resid</w:t>
            </w:r>
            <w:r>
              <w:rPr>
                <w:rFonts w:ascii="Lucida Console" w:eastAsia="Lucida Console" w:hAnsi="Lucida Console" w:cs="Lucida Console"/>
                <w:spacing w:val="2"/>
              </w:rPr>
              <w:t>u</w:t>
            </w:r>
            <w:r>
              <w:rPr>
                <w:rFonts w:ascii="Lucida Console" w:eastAsia="Lucida Console" w:hAnsi="Lucida Console" w:cs="Lucida Console"/>
              </w:rPr>
              <w:t>al</w:t>
            </w:r>
            <w:r>
              <w:rPr>
                <w:rFonts w:ascii="Lucida Console" w:eastAsia="Lucida Console" w:hAnsi="Lucida Console" w:cs="Lucida Console"/>
                <w:spacing w:val="-10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d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vian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e:</w:t>
            </w:r>
            <w:r>
              <w:rPr>
                <w:rFonts w:ascii="Lucida Console" w:eastAsia="Lucida Console" w:hAnsi="Lucida Console" w:cs="Lucida Console"/>
                <w:spacing w:val="-1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</w:rPr>
              <w:t>.8673</w:t>
            </w:r>
            <w:r>
              <w:rPr>
                <w:rFonts w:ascii="Lucida Console" w:eastAsia="Lucida Console" w:hAnsi="Lucida Console" w:cs="Lucida Console"/>
                <w:spacing w:val="3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-04</w:t>
            </w:r>
          </w:p>
          <w:p w:rsidR="0001585B" w:rsidRDefault="002E39E9">
            <w:pPr>
              <w:spacing w:before="23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AIC:</w:t>
            </w:r>
            <w:r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spacing w:val="2"/>
              </w:rPr>
              <w:t>6</w:t>
            </w:r>
            <w:r>
              <w:rPr>
                <w:rFonts w:ascii="Lucida Console" w:eastAsia="Lucida Console" w:hAnsi="Lucida Console" w:cs="Lucida Console"/>
              </w:rPr>
              <w:t>.0004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on</w:t>
            </w:r>
            <w:r>
              <w:rPr>
                <w:rFonts w:ascii="Lucida Console" w:eastAsia="Lucida Console" w:hAnsi="Lucida Console" w:cs="Lucida Console"/>
                <w:spacing w:val="-2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4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degre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s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of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free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om</w:t>
            </w:r>
          </w:p>
        </w:tc>
      </w:tr>
    </w:tbl>
    <w:p w:rsidR="0001585B" w:rsidRDefault="0001585B">
      <w:pPr>
        <w:spacing w:before="1" w:line="140" w:lineRule="exact"/>
        <w:rPr>
          <w:sz w:val="15"/>
          <w:szCs w:val="15"/>
        </w:rPr>
      </w:pP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Number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of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isher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Sc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ring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tera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ions: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25</w:t>
      </w:r>
    </w:p>
    <w:p w:rsidR="0001585B" w:rsidRDefault="0001585B">
      <w:pPr>
        <w:spacing w:before="9" w:line="240" w:lineRule="exact"/>
        <w:rPr>
          <w:sz w:val="24"/>
          <w:szCs w:val="24"/>
        </w:rPr>
      </w:pP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con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int(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tep_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it)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Waiti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for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pro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ili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do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e...</w:t>
      </w:r>
    </w:p>
    <w:p w:rsidR="0001585B" w:rsidRDefault="002E39E9">
      <w:pPr>
        <w:spacing w:before="26" w:line="269" w:lineRule="auto"/>
        <w:ind w:left="140" w:right="3567" w:firstLine="3493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2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5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 xml:space="preserve">%      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97.5</w:t>
      </w:r>
      <w:r>
        <w:rPr>
          <w:rFonts w:ascii="Lucida Console" w:eastAsia="Lucida Console" w:hAnsi="Lucida Console" w:cs="Lucida Console"/>
          <w:spacing w:val="-3"/>
        </w:rPr>
        <w:t xml:space="preserve"> </w:t>
      </w:r>
      <w:r>
        <w:rPr>
          <w:rFonts w:ascii="Lucida Console" w:eastAsia="Lucida Console" w:hAnsi="Lucida Console" w:cs="Lucida Console"/>
        </w:rPr>
        <w:t>% (Inte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 xml:space="preserve">cept)         </w:t>
      </w:r>
      <w:r>
        <w:rPr>
          <w:rFonts w:ascii="Lucida Console" w:eastAsia="Lucida Console" w:hAnsi="Lucida Console" w:cs="Lucida Console"/>
          <w:spacing w:val="2"/>
        </w:rPr>
        <w:t xml:space="preserve"> </w:t>
      </w:r>
      <w:r>
        <w:rPr>
          <w:rFonts w:ascii="Lucida Console" w:eastAsia="Lucida Console" w:hAnsi="Lucida Console" w:cs="Lucida Console"/>
        </w:rPr>
        <w:t>5.3</w:t>
      </w:r>
      <w:r>
        <w:rPr>
          <w:rFonts w:ascii="Lucida Console" w:eastAsia="Lucida Console" w:hAnsi="Lucida Console" w:cs="Lucida Console"/>
          <w:spacing w:val="2"/>
        </w:rPr>
        <w:t>5</w:t>
      </w:r>
      <w:r>
        <w:rPr>
          <w:rFonts w:ascii="Lucida Console" w:eastAsia="Lucida Console" w:hAnsi="Lucida Console" w:cs="Lucida Console"/>
        </w:rPr>
        <w:t>6253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+08 4.6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2380e</w:t>
      </w:r>
      <w:r>
        <w:rPr>
          <w:rFonts w:ascii="Lucida Console" w:eastAsia="Lucida Console" w:hAnsi="Lucida Console" w:cs="Lucida Console"/>
          <w:spacing w:val="2"/>
        </w:rPr>
        <w:t>+</w:t>
      </w:r>
      <w:r>
        <w:rPr>
          <w:rFonts w:ascii="Lucida Console" w:eastAsia="Lucida Console" w:hAnsi="Lucida Console" w:cs="Lucida Console"/>
        </w:rPr>
        <w:t>08 raw_t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mest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mp_p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rt_1</w:t>
      </w:r>
      <w:r>
        <w:rPr>
          <w:rFonts w:ascii="Lucida Console" w:eastAsia="Lucida Console" w:hAnsi="Lucida Console" w:cs="Lucida Console"/>
          <w:spacing w:val="-21"/>
        </w:rPr>
        <w:t xml:space="preserve"> </w:t>
      </w:r>
      <w:r>
        <w:rPr>
          <w:rFonts w:ascii="Lucida Console" w:eastAsia="Lucida Console" w:hAnsi="Lucida Console" w:cs="Lucida Console"/>
        </w:rPr>
        <w:t>-3.4</w:t>
      </w:r>
      <w:r>
        <w:rPr>
          <w:rFonts w:ascii="Lucida Console" w:eastAsia="Lucida Console" w:hAnsi="Lucida Console" w:cs="Lucida Console"/>
          <w:spacing w:val="2"/>
        </w:rPr>
        <w:t>8</w:t>
      </w:r>
      <w:r>
        <w:rPr>
          <w:rFonts w:ascii="Lucida Console" w:eastAsia="Lucida Console" w:hAnsi="Lucida Console" w:cs="Lucida Console"/>
        </w:rPr>
        <w:t>6092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-01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-</w:t>
      </w:r>
      <w:r>
        <w:rPr>
          <w:rFonts w:ascii="Lucida Console" w:eastAsia="Lucida Console" w:hAnsi="Lucida Console" w:cs="Lucida Console"/>
        </w:rPr>
        <w:t>4.0</w:t>
      </w:r>
      <w:r>
        <w:rPr>
          <w:rFonts w:ascii="Lucida Console" w:eastAsia="Lucida Console" w:hAnsi="Lucida Console" w:cs="Lucida Console"/>
          <w:spacing w:val="2"/>
        </w:rPr>
        <w:t>4</w:t>
      </w:r>
      <w:r>
        <w:rPr>
          <w:rFonts w:ascii="Lucida Console" w:eastAsia="Lucida Console" w:hAnsi="Lucida Console" w:cs="Lucida Console"/>
        </w:rPr>
        <w:t>8320e</w:t>
      </w:r>
      <w:r>
        <w:rPr>
          <w:rFonts w:ascii="Lucida Console" w:eastAsia="Lucida Console" w:hAnsi="Lucida Console" w:cs="Lucida Console"/>
          <w:spacing w:val="2"/>
        </w:rPr>
        <w:t>-</w:t>
      </w:r>
      <w:r>
        <w:rPr>
          <w:rFonts w:ascii="Lucida Console" w:eastAsia="Lucida Console" w:hAnsi="Lucida Console" w:cs="Lucida Console"/>
        </w:rPr>
        <w:t>01 num_w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 xml:space="preserve">ndow          </w:t>
      </w:r>
      <w:r>
        <w:rPr>
          <w:rFonts w:ascii="Lucida Console" w:eastAsia="Lucida Console" w:hAnsi="Lucida Console" w:cs="Lucida Console"/>
          <w:spacing w:val="111"/>
        </w:rPr>
        <w:t xml:space="preserve"> </w:t>
      </w:r>
      <w:r>
        <w:rPr>
          <w:rFonts w:ascii="Lucida Console" w:eastAsia="Lucida Console" w:hAnsi="Lucida Console" w:cs="Lucida Console"/>
        </w:rPr>
        <w:t>8.6</w:t>
      </w:r>
      <w:r>
        <w:rPr>
          <w:rFonts w:ascii="Lucida Console" w:eastAsia="Lucida Console" w:hAnsi="Lucida Console" w:cs="Lucida Console"/>
          <w:spacing w:val="2"/>
        </w:rPr>
        <w:t>4</w:t>
      </w:r>
      <w:r>
        <w:rPr>
          <w:rFonts w:ascii="Lucida Console" w:eastAsia="Lucida Console" w:hAnsi="Lucida Console" w:cs="Lucida Console"/>
        </w:rPr>
        <w:t>9066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+01</w:t>
      </w:r>
      <w:r>
        <w:rPr>
          <w:rFonts w:ascii="Lucida Console" w:eastAsia="Lucida Console" w:hAnsi="Lucida Console" w:cs="Lucida Console"/>
          <w:spacing w:val="108"/>
        </w:rPr>
        <w:t xml:space="preserve"> </w:t>
      </w:r>
      <w:r>
        <w:rPr>
          <w:rFonts w:ascii="Lucida Console" w:eastAsia="Lucida Console" w:hAnsi="Lucida Console" w:cs="Lucida Console"/>
        </w:rPr>
        <w:t>7.4</w:t>
      </w:r>
      <w:r>
        <w:rPr>
          <w:rFonts w:ascii="Lucida Console" w:eastAsia="Lucida Console" w:hAnsi="Lucida Console" w:cs="Lucida Console"/>
          <w:spacing w:val="2"/>
        </w:rPr>
        <w:t>5</w:t>
      </w:r>
      <w:r>
        <w:rPr>
          <w:rFonts w:ascii="Lucida Console" w:eastAsia="Lucida Console" w:hAnsi="Lucida Console" w:cs="Lucida Console"/>
        </w:rPr>
        <w:t>3712e</w:t>
      </w:r>
      <w:r>
        <w:rPr>
          <w:rFonts w:ascii="Lucida Console" w:eastAsia="Lucida Console" w:hAnsi="Lucida Console" w:cs="Lucida Console"/>
          <w:spacing w:val="2"/>
        </w:rPr>
        <w:t>+</w:t>
      </w:r>
      <w:r>
        <w:rPr>
          <w:rFonts w:ascii="Lucida Console" w:eastAsia="Lucida Console" w:hAnsi="Lucida Console" w:cs="Lucida Console"/>
        </w:rPr>
        <w:t>01</w:t>
      </w: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Warni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sage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: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1: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gl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.fit: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fit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ed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robab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liti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nu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eri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ally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0 or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1 occ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rred</w:t>
      </w:r>
    </w:p>
    <w:p w:rsidR="0001585B" w:rsidRDefault="002E39E9">
      <w:pPr>
        <w:spacing w:before="23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2: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gl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.fit: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fit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ed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robab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liti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nu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eri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ally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0 or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1 occ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rred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3: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gl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.fit: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fit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ed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robab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liti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nu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eri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ally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0 or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1 occ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rred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4: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gl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.fit: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fit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ed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robab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liti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nu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eri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ally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0 or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1 occ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rred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5: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gl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.fit: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fit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ed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robab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liti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nu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eri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ally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0 or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1 occ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rred</w:t>
      </w:r>
    </w:p>
    <w:p w:rsidR="0001585B" w:rsidRDefault="002E39E9">
      <w:pPr>
        <w:spacing w:before="23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6: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gl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.fit: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fit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ed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robab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liti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nu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eri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ally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0 or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1 occ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rred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  <w:sectPr w:rsidR="0001585B">
          <w:type w:val="continuous"/>
          <w:pgSz w:w="12240" w:h="15840"/>
          <w:pgMar w:top="1480" w:right="1420" w:bottom="280" w:left="1300" w:header="720" w:footer="720" w:gutter="0"/>
          <w:cols w:space="720"/>
        </w:sectPr>
      </w:pPr>
      <w:r>
        <w:rPr>
          <w:rFonts w:ascii="Lucida Console" w:eastAsia="Lucida Console" w:hAnsi="Lucida Console" w:cs="Lucida Console"/>
        </w:rPr>
        <w:t>7: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gl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.fit: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fit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ed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robab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liti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nu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eri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ally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0 or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1 occ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rred</w:t>
      </w:r>
    </w:p>
    <w:p w:rsidR="0001585B" w:rsidRDefault="002E39E9">
      <w:pPr>
        <w:spacing w:before="2" w:line="100" w:lineRule="exact"/>
        <w:rPr>
          <w:sz w:val="10"/>
          <w:szCs w:val="10"/>
        </w:rPr>
      </w:pPr>
      <w:r>
        <w:lastRenderedPageBreak/>
        <w:pict>
          <v:group id="_x0000_s1033" style="position:absolute;margin-left:66.95pt;margin-top:615.7pt;width:492.35pt;height:104.75pt;z-index:-14037;mso-position-horizontal-relative:page;mso-position-vertical-relative:page" coordorigin="1339,12314" coordsize="9847,2095">
            <v:shape id="_x0000_s1045" style="position:absolute;left:1396;top:12360;width:0;height:1800" coordorigin="1396,12360" coordsize="0,1800" path="m1396,12360r,1800e" filled="f" strokecolor="#002140" strokeweight="4.54pt">
              <v:path arrowok="t"/>
            </v:shape>
            <v:shape id="_x0000_s1044" style="position:absolute;left:1440;top:12360;width:9736;height:199" coordorigin="1440,12360" coordsize="9736,199" path="m11176,12360r-9736,l1440,12559r9736,l11176,12360xe" fillcolor="#002140" stroked="f">
              <v:path arrowok="t"/>
            </v:shape>
            <v:shape id="_x0000_s1043" style="position:absolute;left:1440;top:12559;width:9736;height:202" coordorigin="1440,12559" coordsize="9736,202" path="m11176,12559r-9736,l1440,12760r9736,l11176,12559xe" fillcolor="#002140" stroked="f">
              <v:path arrowok="t"/>
            </v:shape>
            <v:shape id="_x0000_s1042" style="position:absolute;left:1440;top:12760;width:9736;height:199" coordorigin="1440,12760" coordsize="9736,199" path="m11176,12760r-9736,l1440,12960r9736,l11176,12760xe" fillcolor="#002140" stroked="f">
              <v:path arrowok="t"/>
            </v:shape>
            <v:shape id="_x0000_s1041" style="position:absolute;left:1440;top:12960;width:9736;height:199" coordorigin="1440,12960" coordsize="9736,199" path="m11176,12960r-9736,l1440,13159r9736,l11176,12960xe" fillcolor="#002140" stroked="f">
              <v:path arrowok="t"/>
            </v:shape>
            <v:shape id="_x0000_s1040" style="position:absolute;left:1440;top:13159;width:9736;height:202" coordorigin="1440,13159" coordsize="9736,202" path="m11176,13159r-9736,l1440,13360r9736,l11176,13159xe" fillcolor="#002140" stroked="f">
              <v:path arrowok="t"/>
            </v:shape>
            <v:shape id="_x0000_s1039" style="position:absolute;left:1440;top:13360;width:9736;height:199" coordorigin="1440,13360" coordsize="9736,199" path="m11176,13360r-9736,l1440,13560r9736,l11176,13360xe" fillcolor="#002140" stroked="f">
              <v:path arrowok="t"/>
            </v:shape>
            <v:shape id="_x0000_s1038" style="position:absolute;left:1440;top:13560;width:9736;height:199" coordorigin="1440,13560" coordsize="9736,199" path="m11176,13560r-9736,l1440,13759r9736,l11176,13560xe" fillcolor="#002140" stroked="f">
              <v:path arrowok="t"/>
            </v:shape>
            <v:shape id="_x0000_s1037" style="position:absolute;left:1440;top:13759;width:9736;height:202" coordorigin="1440,13759" coordsize="9736,202" path="m11176,13759r-9736,l1440,13960r9736,l11176,13759xe" fillcolor="#002140" stroked="f">
              <v:path arrowok="t"/>
            </v:shape>
            <v:shape id="_x0000_s1036" style="position:absolute;left:1440;top:13960;width:9736;height:199" coordorigin="1440,13960" coordsize="9736,199" path="m11176,13960r-9736,l1440,14159r9736,l11176,13960xe" fillcolor="#002140" stroked="f">
              <v:path arrowok="t"/>
            </v:shape>
            <v:shape id="_x0000_s1035" style="position:absolute;left:1349;top:14160;width:9827;height:120" coordorigin="1349,14160" coordsize="9827,120" path="m1349,14280r9827,l11176,14160r-9827,l1349,14280xe" fillcolor="#002140" stroked="f">
              <v:path arrowok="t"/>
            </v:shape>
            <v:shape id="_x0000_s1034" style="position:absolute;left:1349;top:14280;width:9827;height:120" coordorigin="1349,14280" coordsize="9827,120" path="m1349,14400r9827,l11176,14280r-9827,l1349,14400xe" fillcolor="#002140" stroked="f">
              <v:path arrowok="t"/>
            </v:shape>
            <w10:wrap anchorx="page" anchory="page"/>
          </v:group>
        </w:pict>
      </w: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8: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gl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.fit: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fit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ed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robab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liti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nu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eri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ally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0 or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1 occ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rred</w:t>
      </w:r>
    </w:p>
    <w:p w:rsidR="0001585B" w:rsidRDefault="002E39E9">
      <w:pPr>
        <w:spacing w:before="26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9: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gl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.fit: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fit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ed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robab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liti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</w:rPr>
        <w:t>nu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eri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ally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0 or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1 occ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rred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#AN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VA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on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base</w:t>
      </w:r>
      <w:r>
        <w:rPr>
          <w:rFonts w:ascii="Lucida Console" w:eastAsia="Lucida Console" w:hAnsi="Lucida Console" w:cs="Lucida Console"/>
          <w:spacing w:val="-3"/>
        </w:rPr>
        <w:t xml:space="preserve"> </w:t>
      </w:r>
      <w:r>
        <w:rPr>
          <w:rFonts w:ascii="Lucida Console" w:eastAsia="Lucida Console" w:hAnsi="Lucida Console" w:cs="Lucida Console"/>
        </w:rPr>
        <w:t>mo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el</w:t>
      </w:r>
    </w:p>
    <w:p w:rsidR="0001585B" w:rsidRDefault="002E39E9">
      <w:pPr>
        <w:spacing w:before="23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ano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a(fi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,test</w:t>
      </w:r>
      <w:r>
        <w:rPr>
          <w:rFonts w:ascii="Lucida Console" w:eastAsia="Lucida Console" w:hAnsi="Lucida Console" w:cs="Lucida Console"/>
          <w:spacing w:val="-15"/>
        </w:rPr>
        <w:t xml:space="preserve"> </w:t>
      </w:r>
      <w:r>
        <w:rPr>
          <w:rFonts w:ascii="Lucida Console" w:eastAsia="Lucida Console" w:hAnsi="Lucida Console" w:cs="Lucida Console"/>
        </w:rPr>
        <w:t>=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'</w:t>
      </w:r>
      <w:r>
        <w:rPr>
          <w:rFonts w:ascii="Lucida Console" w:eastAsia="Lucida Console" w:hAnsi="Lucida Console" w:cs="Lucida Console"/>
        </w:rPr>
        <w:t>Chisq</w:t>
      </w:r>
      <w:r>
        <w:rPr>
          <w:rFonts w:ascii="Lucida Console" w:eastAsia="Lucida Console" w:hAnsi="Lucida Console" w:cs="Lucida Console"/>
          <w:spacing w:val="2"/>
        </w:rPr>
        <w:t>'</w:t>
      </w:r>
      <w:r>
        <w:rPr>
          <w:rFonts w:ascii="Lucida Console" w:eastAsia="Lucida Console" w:hAnsi="Lucida Console" w:cs="Lucida Console"/>
        </w:rPr>
        <w:t>)</w:t>
      </w:r>
    </w:p>
    <w:p w:rsidR="0001585B" w:rsidRDefault="0001585B">
      <w:pPr>
        <w:spacing w:before="4" w:line="120" w:lineRule="exact"/>
        <w:rPr>
          <w:sz w:val="13"/>
          <w:szCs w:val="13"/>
        </w:rPr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2E39E9">
      <w:pPr>
        <w:spacing w:line="540" w:lineRule="auto"/>
        <w:ind w:left="140" w:right="5677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Analy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is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of Dev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ance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Table Model: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bin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mial,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li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k: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</w:rPr>
        <w:t>lo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it Respo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se: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lasse</w:t>
      </w:r>
    </w:p>
    <w:p w:rsidR="0001585B" w:rsidRDefault="002E39E9">
      <w:pPr>
        <w:spacing w:before="1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Terms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added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seq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ent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ally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(</w:t>
      </w:r>
      <w:r>
        <w:rPr>
          <w:rFonts w:ascii="Lucida Console" w:eastAsia="Lucida Console" w:hAnsi="Lucida Console" w:cs="Lucida Console"/>
        </w:rPr>
        <w:t>first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ast)</w:t>
      </w:r>
    </w:p>
    <w:p w:rsidR="0001585B" w:rsidRDefault="0001585B">
      <w:pPr>
        <w:spacing w:before="6" w:line="160" w:lineRule="exact"/>
        <w:rPr>
          <w:sz w:val="17"/>
          <w:szCs w:val="17"/>
        </w:rPr>
      </w:pPr>
    </w:p>
    <w:p w:rsidR="0001585B" w:rsidRDefault="0001585B">
      <w:pPr>
        <w:spacing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8"/>
        <w:gridCol w:w="362"/>
        <w:gridCol w:w="1085"/>
        <w:gridCol w:w="1205"/>
        <w:gridCol w:w="1325"/>
        <w:gridCol w:w="1205"/>
        <w:gridCol w:w="463"/>
      </w:tblGrid>
      <w:tr w:rsidR="0001585B">
        <w:trPr>
          <w:trHeight w:hRule="exact" w:val="312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Df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D</w:t>
            </w:r>
            <w:r>
              <w:rPr>
                <w:rFonts w:ascii="Lucida Console" w:eastAsia="Lucida Console" w:hAnsi="Lucida Console" w:cs="Lucida Console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vian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e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Re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id.</w:t>
            </w:r>
            <w:r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Df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Re</w:t>
            </w:r>
            <w:r>
              <w:rPr>
                <w:rFonts w:ascii="Lucida Console" w:eastAsia="Lucida Console" w:hAnsi="Lucida Console" w:cs="Lucida Console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</w:rPr>
              <w:t>id.</w:t>
            </w:r>
            <w:r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spacing w:val="2"/>
              </w:rPr>
              <w:t>D</w:t>
            </w:r>
            <w:r>
              <w:rPr>
                <w:rFonts w:ascii="Lucida Console" w:eastAsia="Lucida Console" w:hAnsi="Lucida Console" w:cs="Lucida Console"/>
              </w:rPr>
              <w:t>ev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18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</w:rPr>
              <w:t>P</w:t>
            </w:r>
            <w:r>
              <w:rPr>
                <w:rFonts w:ascii="Lucida Console" w:eastAsia="Lucida Console" w:hAnsi="Lucida Console" w:cs="Lucida Console"/>
              </w:rPr>
              <w:t>r(&gt;</w:t>
            </w:r>
            <w:r>
              <w:rPr>
                <w:rFonts w:ascii="Lucida Console" w:eastAsia="Lucida Console" w:hAnsi="Lucida Console" w:cs="Lucida Console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</w:rPr>
              <w:t>hi)</w:t>
            </w:r>
          </w:p>
        </w:tc>
        <w:tc>
          <w:tcPr>
            <w:tcW w:w="463" w:type="dxa"/>
            <w:vMerge w:val="restart"/>
            <w:tcBorders>
              <w:top w:val="nil"/>
              <w:left w:val="nil"/>
              <w:right w:val="nil"/>
            </w:tcBorders>
          </w:tcPr>
          <w:p w:rsidR="0001585B" w:rsidRDefault="0001585B"/>
        </w:tc>
      </w:tr>
      <w:tr w:rsidR="0001585B">
        <w:trPr>
          <w:trHeight w:hRule="exact" w:val="224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NULL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4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03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54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513</w:t>
            </w:r>
            <w:r>
              <w:rPr>
                <w:rFonts w:ascii="Lucida Console" w:eastAsia="Lucida Console" w:hAnsi="Lucida Console" w:cs="Lucida Console"/>
                <w:spacing w:val="2"/>
              </w:rPr>
              <w:t>8</w:t>
            </w:r>
            <w:r>
              <w:rPr>
                <w:rFonts w:ascii="Lucida Console" w:eastAsia="Lucida Console" w:hAnsi="Lucida Console" w:cs="Lucida Console"/>
              </w:rPr>
              <w:t>.2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463" w:type="dxa"/>
            <w:vMerge/>
            <w:tcBorders>
              <w:left w:val="nil"/>
              <w:bottom w:val="nil"/>
              <w:right w:val="nil"/>
            </w:tcBorders>
          </w:tcPr>
          <w:p w:rsidR="0001585B" w:rsidRDefault="0001585B"/>
        </w:tc>
      </w:tr>
      <w:tr w:rsidR="0001585B">
        <w:trPr>
          <w:trHeight w:hRule="exact" w:val="224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raw_t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mest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mp_p</w:t>
            </w:r>
            <w:r>
              <w:rPr>
                <w:rFonts w:ascii="Lucida Console" w:eastAsia="Lucida Console" w:hAnsi="Lucida Console" w:cs="Lucida Console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</w:rPr>
              <w:t>rt_1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42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689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6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4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543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444</w:t>
            </w:r>
            <w:r>
              <w:rPr>
                <w:rFonts w:ascii="Lucida Console" w:eastAsia="Lucida Console" w:hAnsi="Lucida Console" w:cs="Lucida Console"/>
                <w:spacing w:val="2"/>
              </w:rPr>
              <w:t>9</w:t>
            </w:r>
            <w:r>
              <w:rPr>
                <w:rFonts w:ascii="Lucida Console" w:eastAsia="Lucida Console" w:hAnsi="Lucida Console" w:cs="Lucida Console"/>
              </w:rPr>
              <w:t>.3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&lt;</w:t>
            </w:r>
            <w:r>
              <w:rPr>
                <w:rFonts w:ascii="Lucida Console" w:eastAsia="Lucida Console" w:hAnsi="Lucida Console" w:cs="Lucida Console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2.2</w:t>
            </w:r>
            <w:r>
              <w:rPr>
                <w:rFonts w:ascii="Lucida Console" w:eastAsia="Lucida Console" w:hAnsi="Lucida Console" w:cs="Lucida Console"/>
                <w:spacing w:val="3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-16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*</w:t>
            </w:r>
            <w:r>
              <w:rPr>
                <w:rFonts w:ascii="Lucida Console" w:eastAsia="Lucida Console" w:hAnsi="Lucida Console" w:cs="Lucida Console"/>
                <w:spacing w:val="2"/>
              </w:rPr>
              <w:t>*</w:t>
            </w:r>
            <w:r>
              <w:rPr>
                <w:rFonts w:ascii="Lucida Console" w:eastAsia="Lucida Console" w:hAnsi="Lucida Console" w:cs="Lucida Console"/>
              </w:rPr>
              <w:t>*</w:t>
            </w:r>
          </w:p>
        </w:tc>
      </w:tr>
      <w:tr w:rsidR="0001585B">
        <w:trPr>
          <w:trHeight w:hRule="exact" w:val="2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num_w</w:t>
            </w:r>
            <w:r>
              <w:rPr>
                <w:rFonts w:ascii="Lucida Console" w:eastAsia="Lucida Console" w:hAnsi="Lucida Console" w:cs="Lucida Console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</w:rPr>
              <w:t>ndow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4449</w:t>
            </w:r>
            <w:r>
              <w:rPr>
                <w:rFonts w:ascii="Lucida Console" w:eastAsia="Lucida Console" w:hAnsi="Lucida Console" w:cs="Lucida Console"/>
                <w:spacing w:val="2"/>
              </w:rPr>
              <w:t>.</w:t>
            </w:r>
            <w:r>
              <w:rPr>
                <w:rFonts w:ascii="Lucida Console" w:eastAsia="Lucida Console" w:hAnsi="Lucida Console" w:cs="Lucida Console"/>
              </w:rPr>
              <w:t>3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62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4</w:t>
            </w:r>
            <w:r>
              <w:rPr>
                <w:rFonts w:ascii="Lucida Console" w:eastAsia="Lucida Console" w:hAnsi="Lucida Console" w:cs="Lucida Console"/>
                <w:spacing w:val="2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right="60"/>
              <w:jc w:val="right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spacing w:val="2"/>
                <w:w w:val="99"/>
              </w:rPr>
              <w:t>0</w:t>
            </w:r>
            <w:r>
              <w:rPr>
                <w:rFonts w:ascii="Lucida Console" w:eastAsia="Lucida Console" w:hAnsi="Lucida Console" w:cs="Lucida Console"/>
                <w:w w:val="99"/>
              </w:rPr>
              <w:t>.0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&lt;</w:t>
            </w:r>
            <w:r>
              <w:rPr>
                <w:rFonts w:ascii="Lucida Console" w:eastAsia="Lucida Console" w:hAnsi="Lucida Console" w:cs="Lucida Console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2.2</w:t>
            </w:r>
            <w:r>
              <w:rPr>
                <w:rFonts w:ascii="Lucida Console" w:eastAsia="Lucida Console" w:hAnsi="Lucida Console" w:cs="Lucida Console"/>
                <w:spacing w:val="3"/>
              </w:rPr>
              <w:t>e</w:t>
            </w:r>
            <w:r>
              <w:rPr>
                <w:rFonts w:ascii="Lucida Console" w:eastAsia="Lucida Console" w:hAnsi="Lucida Console" w:cs="Lucida Console"/>
              </w:rPr>
              <w:t>-16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6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*</w:t>
            </w:r>
            <w:r>
              <w:rPr>
                <w:rFonts w:ascii="Lucida Console" w:eastAsia="Lucida Console" w:hAnsi="Lucida Console" w:cs="Lucida Console"/>
                <w:spacing w:val="2"/>
              </w:rPr>
              <w:t>*</w:t>
            </w:r>
            <w:r>
              <w:rPr>
                <w:rFonts w:ascii="Lucida Console" w:eastAsia="Lucida Console" w:hAnsi="Lucida Console" w:cs="Lucida Console"/>
              </w:rPr>
              <w:t>*</w:t>
            </w:r>
          </w:p>
        </w:tc>
      </w:tr>
      <w:tr w:rsidR="0001585B">
        <w:trPr>
          <w:trHeight w:hRule="exact" w:val="239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---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01585B"/>
        </w:tc>
      </w:tr>
    </w:tbl>
    <w:p w:rsidR="0001585B" w:rsidRDefault="002E39E9">
      <w:pPr>
        <w:spacing w:line="180" w:lineRule="exact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Signi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.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co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es:</w:t>
      </w:r>
      <w:r>
        <w:rPr>
          <w:rFonts w:ascii="Lucida Console" w:eastAsia="Lucida Console" w:hAnsi="Lucida Console" w:cs="Lucida Console"/>
          <w:spacing w:val="115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‘</w:t>
      </w:r>
      <w:r>
        <w:rPr>
          <w:rFonts w:ascii="Lucida Console" w:eastAsia="Lucida Console" w:hAnsi="Lucida Console" w:cs="Lucida Console"/>
          <w:spacing w:val="2"/>
        </w:rPr>
        <w:t>*</w:t>
      </w:r>
      <w:r>
        <w:rPr>
          <w:rFonts w:ascii="Lucida Console" w:eastAsia="Lucida Console" w:hAnsi="Lucida Console" w:cs="Lucida Console"/>
        </w:rPr>
        <w:t>**’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001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‘</w:t>
      </w:r>
      <w:r>
        <w:rPr>
          <w:rFonts w:ascii="Lucida Console" w:eastAsia="Lucida Console" w:hAnsi="Lucida Console" w:cs="Lucida Console"/>
        </w:rPr>
        <w:t>**’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.01</w:t>
      </w:r>
      <w:r>
        <w:rPr>
          <w:rFonts w:ascii="Lucida Console" w:eastAsia="Lucida Console" w:hAnsi="Lucida Console" w:cs="Lucida Console"/>
          <w:spacing w:val="-3"/>
        </w:rPr>
        <w:t xml:space="preserve"> </w:t>
      </w:r>
      <w:r>
        <w:rPr>
          <w:rFonts w:ascii="Lucida Console" w:eastAsia="Lucida Console" w:hAnsi="Lucida Console" w:cs="Lucida Console"/>
        </w:rPr>
        <w:t>‘*’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05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‘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’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0.1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‘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’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</w:p>
    <w:p w:rsidR="0001585B" w:rsidRDefault="002E39E9">
      <w:pPr>
        <w:spacing w:before="23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Warni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sage: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glm.f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t: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f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tted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pro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abili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ies</w:t>
      </w:r>
      <w:r>
        <w:rPr>
          <w:rFonts w:ascii="Lucida Console" w:eastAsia="Lucida Console" w:hAnsi="Lucida Console" w:cs="Lucida Console"/>
          <w:spacing w:val="-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umer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cal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0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or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1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o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curr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d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#pl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</w:rPr>
        <w:t>the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fit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ed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odel</w:t>
      </w:r>
    </w:p>
    <w:p w:rsidR="0001585B" w:rsidRDefault="002E39E9">
      <w:pPr>
        <w:spacing w:before="23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plo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(fit</w:t>
      </w:r>
      <w:r>
        <w:rPr>
          <w:rFonts w:ascii="Lucida Console" w:eastAsia="Lucida Console" w:hAnsi="Lucida Console" w:cs="Lucida Console"/>
          <w:spacing w:val="2"/>
        </w:rPr>
        <w:t>$</w:t>
      </w:r>
      <w:r>
        <w:rPr>
          <w:rFonts w:ascii="Lucida Console" w:eastAsia="Lucida Console" w:hAnsi="Lucida Console" w:cs="Lucida Console"/>
        </w:rPr>
        <w:t>fitt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d.v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lues)</w:t>
      </w:r>
    </w:p>
    <w:p w:rsidR="0001585B" w:rsidRDefault="002E39E9">
      <w:pPr>
        <w:spacing w:before="25" w:line="270" w:lineRule="auto"/>
        <w:ind w:left="140" w:right="182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pre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_link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&lt;-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red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ct(fi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,new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ata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= da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aTest</w:t>
      </w:r>
      <w:r>
        <w:rPr>
          <w:rFonts w:ascii="Lucida Console" w:eastAsia="Lucida Console" w:hAnsi="Lucida Console" w:cs="Lucida Console"/>
          <w:spacing w:val="2"/>
        </w:rPr>
        <w:t>,</w:t>
      </w:r>
      <w:r>
        <w:rPr>
          <w:rFonts w:ascii="Lucida Console" w:eastAsia="Lucida Console" w:hAnsi="Lucida Console" w:cs="Lucida Console"/>
        </w:rPr>
        <w:t>type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=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'l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nk') Warni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sage:</w:t>
      </w: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In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pr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dict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lm(o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jec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,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new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ata,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se.f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t,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cale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</w:rPr>
        <w:t>= 1,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ype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= if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lse(t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pe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==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</w:p>
    <w:p w:rsidR="0001585B" w:rsidRDefault="002E39E9">
      <w:pPr>
        <w:spacing w:before="23"/>
        <w:ind w:left="346" w:right="2301"/>
        <w:jc w:val="center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pre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icti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fr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ran</w:t>
      </w:r>
      <w:r>
        <w:rPr>
          <w:rFonts w:ascii="Lucida Console" w:eastAsia="Lucida Console" w:hAnsi="Lucida Console" w:cs="Lucida Console"/>
          <w:spacing w:val="1"/>
        </w:rPr>
        <w:t>k</w:t>
      </w:r>
      <w:r>
        <w:rPr>
          <w:rFonts w:ascii="Lucida Console" w:eastAsia="Lucida Console" w:hAnsi="Lucida Console" w:cs="Lucida Console"/>
        </w:rPr>
        <w:t>-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efic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ent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it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ay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be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misl</w:t>
      </w:r>
      <w:r>
        <w:rPr>
          <w:rFonts w:ascii="Lucida Console" w:eastAsia="Lucida Console" w:hAnsi="Lucida Console" w:cs="Lucida Console"/>
          <w:spacing w:val="2"/>
          <w:w w:val="99"/>
        </w:rPr>
        <w:t>e</w:t>
      </w:r>
      <w:r>
        <w:rPr>
          <w:rFonts w:ascii="Lucida Console" w:eastAsia="Lucida Console" w:hAnsi="Lucida Console" w:cs="Lucida Console"/>
          <w:w w:val="99"/>
        </w:rPr>
        <w:t>ading</w:t>
      </w:r>
    </w:p>
    <w:p w:rsidR="0001585B" w:rsidRDefault="002E39E9">
      <w:pPr>
        <w:spacing w:before="26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#ch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ck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mu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tic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lline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rity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lib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ary(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ar)</w:t>
      </w:r>
    </w:p>
    <w:p w:rsidR="0001585B" w:rsidRDefault="002E39E9">
      <w:pPr>
        <w:spacing w:before="23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Loadi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re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uired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pa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kage: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carD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ta</w:t>
      </w:r>
    </w:p>
    <w:p w:rsidR="0001585B" w:rsidRDefault="0001585B">
      <w:pPr>
        <w:spacing w:before="11" w:line="240" w:lineRule="exact"/>
        <w:rPr>
          <w:sz w:val="24"/>
          <w:szCs w:val="24"/>
        </w:rPr>
      </w:pP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Attac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ing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acka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e: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‘</w:t>
      </w:r>
      <w:r>
        <w:rPr>
          <w:rFonts w:ascii="Lucida Console" w:eastAsia="Lucida Console" w:hAnsi="Lucida Console" w:cs="Lucida Console"/>
        </w:rPr>
        <w:t>car’</w:t>
      </w:r>
    </w:p>
    <w:p w:rsidR="0001585B" w:rsidRDefault="0001585B">
      <w:pPr>
        <w:spacing w:before="9" w:line="240" w:lineRule="exact"/>
        <w:rPr>
          <w:sz w:val="24"/>
          <w:szCs w:val="24"/>
        </w:rPr>
      </w:pP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The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llow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ng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o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ject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is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sked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</w:rPr>
        <w:t>from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‘pa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kage: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rule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’:</w:t>
      </w:r>
    </w:p>
    <w:p w:rsidR="0001585B" w:rsidRDefault="0001585B">
      <w:pPr>
        <w:spacing w:before="11" w:line="240" w:lineRule="exact"/>
        <w:rPr>
          <w:sz w:val="24"/>
          <w:szCs w:val="24"/>
        </w:rPr>
      </w:pPr>
    </w:p>
    <w:p w:rsidR="0001585B" w:rsidRDefault="002E39E9">
      <w:pPr>
        <w:ind w:left="586" w:right="7842"/>
        <w:jc w:val="center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r</w:t>
      </w:r>
      <w:r>
        <w:rPr>
          <w:rFonts w:ascii="Lucida Console" w:eastAsia="Lucida Console" w:hAnsi="Lucida Console" w:cs="Lucida Console"/>
          <w:spacing w:val="2"/>
          <w:w w:val="99"/>
        </w:rPr>
        <w:t>e</w:t>
      </w:r>
      <w:r>
        <w:rPr>
          <w:rFonts w:ascii="Lucida Console" w:eastAsia="Lucida Console" w:hAnsi="Lucida Console" w:cs="Lucida Console"/>
          <w:w w:val="99"/>
        </w:rPr>
        <w:t>code</w:t>
      </w:r>
    </w:p>
    <w:p w:rsidR="0001585B" w:rsidRDefault="0001585B">
      <w:pPr>
        <w:spacing w:before="9" w:line="240" w:lineRule="exact"/>
        <w:rPr>
          <w:sz w:val="24"/>
          <w:szCs w:val="24"/>
        </w:rPr>
      </w:pPr>
    </w:p>
    <w:p w:rsidR="0001585B" w:rsidRDefault="002E39E9">
      <w:pPr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vif</w:t>
      </w:r>
      <w:r>
        <w:rPr>
          <w:rFonts w:ascii="Lucida Console" w:eastAsia="Lucida Console" w:hAnsi="Lucida Console" w:cs="Lucida Console"/>
          <w:spacing w:val="2"/>
        </w:rPr>
        <w:t>(</w:t>
      </w:r>
      <w:r>
        <w:rPr>
          <w:rFonts w:ascii="Lucida Console" w:eastAsia="Lucida Console" w:hAnsi="Lucida Console" w:cs="Lucida Console"/>
        </w:rPr>
        <w:t>fit)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Error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in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f.de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aul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(fit)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th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re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iased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</w:rPr>
        <w:t>coef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icie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ts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the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model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vif</w:t>
      </w:r>
      <w:r>
        <w:rPr>
          <w:rFonts w:ascii="Lucida Console" w:eastAsia="Lucida Console" w:hAnsi="Lucida Console" w:cs="Lucida Console"/>
          <w:spacing w:val="2"/>
        </w:rPr>
        <w:t>(</w:t>
      </w:r>
      <w:r>
        <w:rPr>
          <w:rFonts w:ascii="Lucida Console" w:eastAsia="Lucida Console" w:hAnsi="Lucida Console" w:cs="Lucida Console"/>
        </w:rPr>
        <w:t>step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fit)</w:t>
      </w:r>
    </w:p>
    <w:p w:rsidR="0001585B" w:rsidRDefault="002E39E9">
      <w:pPr>
        <w:spacing w:before="25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raw_t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mest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mp_p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 xml:space="preserve">rt_1         </w:t>
      </w:r>
      <w:r>
        <w:rPr>
          <w:rFonts w:ascii="Lucida Console" w:eastAsia="Lucida Console" w:hAnsi="Lucida Console" w:cs="Lucida Console"/>
          <w:spacing w:val="100"/>
        </w:rPr>
        <w:t xml:space="preserve"> </w:t>
      </w:r>
      <w:r>
        <w:rPr>
          <w:rFonts w:ascii="Lucida Console" w:eastAsia="Lucida Console" w:hAnsi="Lucida Console" w:cs="Lucida Console"/>
        </w:rPr>
        <w:t>num_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ind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w</w:t>
      </w:r>
    </w:p>
    <w:p w:rsidR="0001585B" w:rsidRDefault="002E39E9">
      <w:pPr>
        <w:spacing w:before="23"/>
        <w:ind w:left="1550" w:right="4105"/>
        <w:jc w:val="center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67.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 xml:space="preserve">8515           </w:t>
      </w:r>
      <w:r>
        <w:rPr>
          <w:rFonts w:ascii="Lucida Console" w:eastAsia="Lucida Console" w:hAnsi="Lucida Console" w:cs="Lucida Console"/>
          <w:spacing w:val="114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67</w:t>
      </w:r>
      <w:r>
        <w:rPr>
          <w:rFonts w:ascii="Lucida Console" w:eastAsia="Lucida Console" w:hAnsi="Lucida Console" w:cs="Lucida Console"/>
          <w:spacing w:val="2"/>
          <w:w w:val="99"/>
        </w:rPr>
        <w:t>.</w:t>
      </w:r>
      <w:r>
        <w:rPr>
          <w:rFonts w:ascii="Lucida Console" w:eastAsia="Lucida Console" w:hAnsi="Lucida Console" w:cs="Lucida Console"/>
          <w:w w:val="99"/>
        </w:rPr>
        <w:t>385</w:t>
      </w:r>
      <w:r>
        <w:rPr>
          <w:rFonts w:ascii="Lucida Console" w:eastAsia="Lucida Console" w:hAnsi="Lucida Console" w:cs="Lucida Console"/>
          <w:spacing w:val="2"/>
          <w:w w:val="99"/>
        </w:rPr>
        <w:t>1</w:t>
      </w:r>
      <w:r>
        <w:rPr>
          <w:rFonts w:ascii="Lucida Console" w:eastAsia="Lucida Console" w:hAnsi="Lucida Console" w:cs="Lucida Console"/>
          <w:w w:val="99"/>
        </w:rPr>
        <w:t>5</w:t>
      </w:r>
    </w:p>
    <w:p w:rsidR="0001585B" w:rsidRDefault="0001585B">
      <w:pPr>
        <w:spacing w:line="200" w:lineRule="exact"/>
      </w:pPr>
    </w:p>
    <w:p w:rsidR="0001585B" w:rsidRDefault="0001585B">
      <w:pPr>
        <w:spacing w:before="11" w:line="240" w:lineRule="exact"/>
        <w:rPr>
          <w:sz w:val="24"/>
          <w:szCs w:val="24"/>
        </w:rPr>
      </w:pPr>
    </w:p>
    <w:p w:rsidR="0001585B" w:rsidRDefault="002E39E9">
      <w:pPr>
        <w:spacing w:before="59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FFFFFF"/>
        </w:rPr>
        <w:t>&gt;</w:t>
      </w:r>
      <w:r>
        <w:rPr>
          <w:rFonts w:ascii="Lucida Console" w:eastAsia="Lucida Console" w:hAnsi="Lucida Console" w:cs="Lucida Console"/>
          <w:color w:val="FFFFFF"/>
          <w:spacing w:val="-1"/>
        </w:rPr>
        <w:t xml:space="preserve"> </w:t>
      </w:r>
      <w:r>
        <w:rPr>
          <w:rFonts w:ascii="Lucida Console" w:eastAsia="Lucida Console" w:hAnsi="Lucida Console" w:cs="Lucida Console"/>
          <w:color w:val="FFFFFF"/>
        </w:rPr>
        <w:t>lib</w:t>
      </w:r>
      <w:r>
        <w:rPr>
          <w:rFonts w:ascii="Lucida Console" w:eastAsia="Lucida Console" w:hAnsi="Lucida Console" w:cs="Lucida Console"/>
          <w:color w:val="FFFFFF"/>
          <w:spacing w:val="2"/>
        </w:rPr>
        <w:t>r</w:t>
      </w:r>
      <w:r>
        <w:rPr>
          <w:rFonts w:ascii="Lucida Console" w:eastAsia="Lucida Console" w:hAnsi="Lucida Console" w:cs="Lucida Console"/>
          <w:color w:val="FFFFFF"/>
        </w:rPr>
        <w:t>ary(</w:t>
      </w:r>
      <w:r>
        <w:rPr>
          <w:rFonts w:ascii="Lucida Console" w:eastAsia="Lucida Console" w:hAnsi="Lucida Console" w:cs="Lucida Console"/>
          <w:color w:val="FFFFFF"/>
          <w:spacing w:val="2"/>
        </w:rPr>
        <w:t>c</w:t>
      </w:r>
      <w:r>
        <w:rPr>
          <w:rFonts w:ascii="Lucida Console" w:eastAsia="Lucida Console" w:hAnsi="Lucida Console" w:cs="Lucida Console"/>
          <w:color w:val="FFFFFF"/>
        </w:rPr>
        <w:t>aret)</w:t>
      </w:r>
    </w:p>
    <w:p w:rsidR="0001585B" w:rsidRDefault="002E39E9">
      <w:pPr>
        <w:spacing w:line="180" w:lineRule="exact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FFFFFF"/>
        </w:rPr>
        <w:t>&gt;</w:t>
      </w:r>
      <w:r>
        <w:rPr>
          <w:rFonts w:ascii="Lucida Console" w:eastAsia="Lucida Console" w:hAnsi="Lucida Console" w:cs="Lucida Console"/>
          <w:color w:val="FFFFFF"/>
          <w:spacing w:val="-1"/>
        </w:rPr>
        <w:t xml:space="preserve"> </w:t>
      </w:r>
      <w:r>
        <w:rPr>
          <w:rFonts w:ascii="Lucida Console" w:eastAsia="Lucida Console" w:hAnsi="Lucida Console" w:cs="Lucida Console"/>
          <w:color w:val="FFFFFF"/>
        </w:rPr>
        <w:t>#wi</w:t>
      </w:r>
      <w:r>
        <w:rPr>
          <w:rFonts w:ascii="Lucida Console" w:eastAsia="Lucida Console" w:hAnsi="Lucida Console" w:cs="Lucida Console"/>
          <w:color w:val="FFFFFF"/>
          <w:spacing w:val="2"/>
        </w:rPr>
        <w:t>t</w:t>
      </w:r>
      <w:r>
        <w:rPr>
          <w:rFonts w:ascii="Lucida Console" w:eastAsia="Lucida Console" w:hAnsi="Lucida Console" w:cs="Lucida Console"/>
          <w:color w:val="FFFFFF"/>
        </w:rPr>
        <w:t>h</w:t>
      </w:r>
      <w:r>
        <w:rPr>
          <w:rFonts w:ascii="Lucida Console" w:eastAsia="Lucida Console" w:hAnsi="Lucida Console" w:cs="Lucida Console"/>
          <w:color w:val="FFFFFF"/>
          <w:spacing w:val="-6"/>
        </w:rPr>
        <w:t xml:space="preserve"> </w:t>
      </w:r>
      <w:r>
        <w:rPr>
          <w:rFonts w:ascii="Lucida Console" w:eastAsia="Lucida Console" w:hAnsi="Lucida Console" w:cs="Lucida Console"/>
          <w:color w:val="FFFFFF"/>
        </w:rPr>
        <w:t>de</w:t>
      </w:r>
      <w:r>
        <w:rPr>
          <w:rFonts w:ascii="Lucida Console" w:eastAsia="Lucida Console" w:hAnsi="Lucida Console" w:cs="Lucida Console"/>
          <w:color w:val="FFFFFF"/>
          <w:spacing w:val="2"/>
        </w:rPr>
        <w:t>f</w:t>
      </w:r>
      <w:r>
        <w:rPr>
          <w:rFonts w:ascii="Lucida Console" w:eastAsia="Lucida Console" w:hAnsi="Lucida Console" w:cs="Lucida Console"/>
          <w:color w:val="FFFFFF"/>
        </w:rPr>
        <w:t>ault</w:t>
      </w:r>
      <w:r>
        <w:rPr>
          <w:rFonts w:ascii="Lucida Console" w:eastAsia="Lucida Console" w:hAnsi="Lucida Console" w:cs="Lucida Console"/>
          <w:color w:val="FFFFFF"/>
          <w:spacing w:val="-6"/>
        </w:rPr>
        <w:t xml:space="preserve"> </w:t>
      </w:r>
      <w:r>
        <w:rPr>
          <w:rFonts w:ascii="Lucida Console" w:eastAsia="Lucida Console" w:hAnsi="Lucida Console" w:cs="Lucida Console"/>
          <w:color w:val="FFFFFF"/>
        </w:rPr>
        <w:t>prob</w:t>
      </w:r>
      <w:r>
        <w:rPr>
          <w:rFonts w:ascii="Lucida Console" w:eastAsia="Lucida Console" w:hAnsi="Lucida Console" w:cs="Lucida Console"/>
          <w:color w:val="FFFFFF"/>
          <w:spacing w:val="-3"/>
        </w:rPr>
        <w:t xml:space="preserve"> </w:t>
      </w:r>
      <w:r>
        <w:rPr>
          <w:rFonts w:ascii="Lucida Console" w:eastAsia="Lucida Console" w:hAnsi="Lucida Console" w:cs="Lucida Console"/>
          <w:color w:val="FFFFFF"/>
        </w:rPr>
        <w:t>cut</w:t>
      </w:r>
      <w:r>
        <w:rPr>
          <w:rFonts w:ascii="Lucida Console" w:eastAsia="Lucida Console" w:hAnsi="Lucida Console" w:cs="Lucida Console"/>
          <w:color w:val="FFFFFF"/>
          <w:spacing w:val="-4"/>
        </w:rPr>
        <w:t xml:space="preserve"> </w:t>
      </w:r>
      <w:r>
        <w:rPr>
          <w:rFonts w:ascii="Lucida Console" w:eastAsia="Lucida Console" w:hAnsi="Lucida Console" w:cs="Lucida Console"/>
          <w:color w:val="FFFFFF"/>
          <w:spacing w:val="2"/>
        </w:rPr>
        <w:t>0</w:t>
      </w:r>
      <w:r>
        <w:rPr>
          <w:rFonts w:ascii="Lucida Console" w:eastAsia="Lucida Console" w:hAnsi="Lucida Console" w:cs="Lucida Console"/>
          <w:color w:val="FFFFFF"/>
        </w:rPr>
        <w:t>.50</w:t>
      </w:r>
    </w:p>
    <w:p w:rsidR="0001585B" w:rsidRDefault="002E39E9">
      <w:pPr>
        <w:spacing w:before="1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FFFFFF"/>
        </w:rPr>
        <w:t>&gt;</w:t>
      </w:r>
      <w:r>
        <w:rPr>
          <w:rFonts w:ascii="Lucida Console" w:eastAsia="Lucida Console" w:hAnsi="Lucida Console" w:cs="Lucida Console"/>
          <w:color w:val="FFFFFF"/>
          <w:spacing w:val="-1"/>
        </w:rPr>
        <w:t xml:space="preserve"> </w:t>
      </w:r>
      <w:r>
        <w:rPr>
          <w:rFonts w:ascii="Lucida Console" w:eastAsia="Lucida Console" w:hAnsi="Lucida Console" w:cs="Lucida Console"/>
          <w:color w:val="FFFFFF"/>
        </w:rPr>
        <w:t>dat</w:t>
      </w:r>
      <w:r>
        <w:rPr>
          <w:rFonts w:ascii="Lucida Console" w:eastAsia="Lucida Console" w:hAnsi="Lucida Console" w:cs="Lucida Console"/>
          <w:color w:val="FFFFFF"/>
          <w:spacing w:val="2"/>
        </w:rPr>
        <w:t>a</w:t>
      </w:r>
      <w:r>
        <w:rPr>
          <w:rFonts w:ascii="Lucida Console" w:eastAsia="Lucida Console" w:hAnsi="Lucida Console" w:cs="Lucida Console"/>
          <w:color w:val="FFFFFF"/>
        </w:rPr>
        <w:t>Test</w:t>
      </w:r>
      <w:r>
        <w:rPr>
          <w:rFonts w:ascii="Lucida Console" w:eastAsia="Lucida Console" w:hAnsi="Lucida Console" w:cs="Lucida Console"/>
          <w:color w:val="FFFFFF"/>
          <w:spacing w:val="2"/>
        </w:rPr>
        <w:t>$</w:t>
      </w:r>
      <w:r>
        <w:rPr>
          <w:rFonts w:ascii="Lucida Console" w:eastAsia="Lucida Console" w:hAnsi="Lucida Console" w:cs="Lucida Console"/>
          <w:color w:val="FFFFFF"/>
        </w:rPr>
        <w:t>pred</w:t>
      </w:r>
      <w:r>
        <w:rPr>
          <w:rFonts w:ascii="Lucida Console" w:eastAsia="Lucida Console" w:hAnsi="Lucida Console" w:cs="Lucida Console"/>
          <w:color w:val="FFFFFF"/>
          <w:spacing w:val="2"/>
        </w:rPr>
        <w:t>_</w:t>
      </w:r>
      <w:r>
        <w:rPr>
          <w:rFonts w:ascii="Lucida Console" w:eastAsia="Lucida Console" w:hAnsi="Lucida Console" w:cs="Lucida Console"/>
          <w:color w:val="FFFFFF"/>
        </w:rPr>
        <w:t>cla</w:t>
      </w:r>
      <w:r>
        <w:rPr>
          <w:rFonts w:ascii="Lucida Console" w:eastAsia="Lucida Console" w:hAnsi="Lucida Console" w:cs="Lucida Console"/>
          <w:color w:val="FFFFFF"/>
          <w:spacing w:val="2"/>
        </w:rPr>
        <w:t>s</w:t>
      </w:r>
      <w:r>
        <w:rPr>
          <w:rFonts w:ascii="Lucida Console" w:eastAsia="Lucida Console" w:hAnsi="Lucida Console" w:cs="Lucida Console"/>
          <w:color w:val="FFFFFF"/>
        </w:rPr>
        <w:t>se</w:t>
      </w:r>
      <w:r>
        <w:rPr>
          <w:rFonts w:ascii="Lucida Console" w:eastAsia="Lucida Console" w:hAnsi="Lucida Console" w:cs="Lucida Console"/>
          <w:color w:val="FFFFFF"/>
          <w:spacing w:val="-24"/>
        </w:rPr>
        <w:t xml:space="preserve"> </w:t>
      </w:r>
      <w:r>
        <w:rPr>
          <w:rFonts w:ascii="Lucida Console" w:eastAsia="Lucida Console" w:hAnsi="Lucida Console" w:cs="Lucida Console"/>
          <w:color w:val="FFFFFF"/>
          <w:spacing w:val="1"/>
        </w:rPr>
        <w:t>&lt;</w:t>
      </w:r>
      <w:r>
        <w:rPr>
          <w:rFonts w:ascii="Lucida Console" w:eastAsia="Lucida Console" w:hAnsi="Lucida Console" w:cs="Lucida Console"/>
          <w:color w:val="FFFFFF"/>
        </w:rPr>
        <w:t>- ifel</w:t>
      </w:r>
      <w:r>
        <w:rPr>
          <w:rFonts w:ascii="Lucida Console" w:eastAsia="Lucida Console" w:hAnsi="Lucida Console" w:cs="Lucida Console"/>
          <w:color w:val="FFFFFF"/>
          <w:spacing w:val="2"/>
        </w:rPr>
        <w:t>s</w:t>
      </w:r>
      <w:r>
        <w:rPr>
          <w:rFonts w:ascii="Lucida Console" w:eastAsia="Lucida Console" w:hAnsi="Lucida Console" w:cs="Lucida Console"/>
          <w:color w:val="FFFFFF"/>
        </w:rPr>
        <w:t>e(pr</w:t>
      </w:r>
      <w:r>
        <w:rPr>
          <w:rFonts w:ascii="Lucida Console" w:eastAsia="Lucida Console" w:hAnsi="Lucida Console" w:cs="Lucida Console"/>
          <w:color w:val="FFFFFF"/>
          <w:spacing w:val="2"/>
        </w:rPr>
        <w:t>e</w:t>
      </w:r>
      <w:r>
        <w:rPr>
          <w:rFonts w:ascii="Lucida Console" w:eastAsia="Lucida Console" w:hAnsi="Lucida Console" w:cs="Lucida Console"/>
          <w:color w:val="FFFFFF"/>
        </w:rPr>
        <w:t>d&lt;0</w:t>
      </w:r>
      <w:r>
        <w:rPr>
          <w:rFonts w:ascii="Lucida Console" w:eastAsia="Lucida Console" w:hAnsi="Lucida Console" w:cs="Lucida Console"/>
          <w:color w:val="FFFFFF"/>
          <w:spacing w:val="2"/>
        </w:rPr>
        <w:t>.</w:t>
      </w:r>
      <w:r>
        <w:rPr>
          <w:rFonts w:ascii="Lucida Console" w:eastAsia="Lucida Console" w:hAnsi="Lucida Console" w:cs="Lucida Console"/>
          <w:color w:val="FFFFFF"/>
        </w:rPr>
        <w:t>7,'ye</w:t>
      </w:r>
      <w:r>
        <w:rPr>
          <w:rFonts w:ascii="Lucida Console" w:eastAsia="Lucida Console" w:hAnsi="Lucida Console" w:cs="Lucida Console"/>
          <w:color w:val="FFFFFF"/>
          <w:spacing w:val="2"/>
        </w:rPr>
        <w:t>s</w:t>
      </w:r>
      <w:r>
        <w:rPr>
          <w:rFonts w:ascii="Lucida Console" w:eastAsia="Lucida Console" w:hAnsi="Lucida Console" w:cs="Lucida Console"/>
          <w:color w:val="FFFFFF"/>
        </w:rPr>
        <w:t>','n</w:t>
      </w:r>
      <w:r>
        <w:rPr>
          <w:rFonts w:ascii="Lucida Console" w:eastAsia="Lucida Console" w:hAnsi="Lucida Console" w:cs="Lucida Console"/>
          <w:color w:val="FFFFFF"/>
          <w:spacing w:val="2"/>
        </w:rPr>
        <w:t>o</w:t>
      </w:r>
      <w:r>
        <w:rPr>
          <w:rFonts w:ascii="Lucida Console" w:eastAsia="Lucida Console" w:hAnsi="Lucida Console" w:cs="Lucida Console"/>
          <w:color w:val="FFFFFF"/>
        </w:rPr>
        <w:t>')</w:t>
      </w:r>
    </w:p>
    <w:p w:rsidR="0001585B" w:rsidRDefault="002E39E9">
      <w:pPr>
        <w:spacing w:line="180" w:lineRule="exact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FFFFFF"/>
        </w:rPr>
        <w:t>&gt;</w:t>
      </w:r>
    </w:p>
    <w:p w:rsidR="0001585B" w:rsidRDefault="002E39E9">
      <w:pPr>
        <w:spacing w:line="180" w:lineRule="exact"/>
        <w:ind w:left="1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FFFFFF"/>
        </w:rPr>
        <w:t>&gt;</w:t>
      </w:r>
      <w:r>
        <w:rPr>
          <w:rFonts w:ascii="Lucida Console" w:eastAsia="Lucida Console" w:hAnsi="Lucida Console" w:cs="Lucida Console"/>
          <w:color w:val="FFFFFF"/>
          <w:spacing w:val="-1"/>
        </w:rPr>
        <w:t xml:space="preserve"> </w:t>
      </w:r>
      <w:r>
        <w:rPr>
          <w:rFonts w:ascii="Lucida Console" w:eastAsia="Lucida Console" w:hAnsi="Lucida Console" w:cs="Lucida Console"/>
          <w:color w:val="FFFFFF"/>
        </w:rPr>
        <w:t>tab</w:t>
      </w:r>
      <w:r>
        <w:rPr>
          <w:rFonts w:ascii="Lucida Console" w:eastAsia="Lucida Console" w:hAnsi="Lucida Console" w:cs="Lucida Console"/>
          <w:color w:val="FFFFFF"/>
          <w:spacing w:val="2"/>
        </w:rPr>
        <w:t>l</w:t>
      </w:r>
      <w:r>
        <w:rPr>
          <w:rFonts w:ascii="Lucida Console" w:eastAsia="Lucida Console" w:hAnsi="Lucida Console" w:cs="Lucida Console"/>
          <w:color w:val="FFFFFF"/>
        </w:rPr>
        <w:t>e(da</w:t>
      </w:r>
      <w:r>
        <w:rPr>
          <w:rFonts w:ascii="Lucida Console" w:eastAsia="Lucida Console" w:hAnsi="Lucida Console" w:cs="Lucida Console"/>
          <w:color w:val="FFFFFF"/>
          <w:spacing w:val="2"/>
        </w:rPr>
        <w:t>t</w:t>
      </w:r>
      <w:r>
        <w:rPr>
          <w:rFonts w:ascii="Lucida Console" w:eastAsia="Lucida Console" w:hAnsi="Lucida Console" w:cs="Lucida Console"/>
          <w:color w:val="FFFFFF"/>
        </w:rPr>
        <w:t>aTes</w:t>
      </w:r>
      <w:r>
        <w:rPr>
          <w:rFonts w:ascii="Lucida Console" w:eastAsia="Lucida Console" w:hAnsi="Lucida Console" w:cs="Lucida Console"/>
          <w:color w:val="FFFFFF"/>
          <w:spacing w:val="2"/>
        </w:rPr>
        <w:t>t</w:t>
      </w:r>
      <w:r>
        <w:rPr>
          <w:rFonts w:ascii="Lucida Console" w:eastAsia="Lucida Console" w:hAnsi="Lucida Console" w:cs="Lucida Console"/>
          <w:color w:val="FFFFFF"/>
        </w:rPr>
        <w:t>$pr</w:t>
      </w:r>
      <w:r>
        <w:rPr>
          <w:rFonts w:ascii="Lucida Console" w:eastAsia="Lucida Console" w:hAnsi="Lucida Console" w:cs="Lucida Console"/>
          <w:color w:val="FFFFFF"/>
          <w:spacing w:val="2"/>
        </w:rPr>
        <w:t>e</w:t>
      </w:r>
      <w:r>
        <w:rPr>
          <w:rFonts w:ascii="Lucida Console" w:eastAsia="Lucida Console" w:hAnsi="Lucida Console" w:cs="Lucida Console"/>
          <w:color w:val="FFFFFF"/>
        </w:rPr>
        <w:t>d_cla</w:t>
      </w:r>
      <w:r>
        <w:rPr>
          <w:rFonts w:ascii="Lucida Console" w:eastAsia="Lucida Console" w:hAnsi="Lucida Console" w:cs="Lucida Console"/>
          <w:color w:val="FFFFFF"/>
          <w:spacing w:val="2"/>
        </w:rPr>
        <w:t>s</w:t>
      </w:r>
      <w:r>
        <w:rPr>
          <w:rFonts w:ascii="Lucida Console" w:eastAsia="Lucida Console" w:hAnsi="Lucida Console" w:cs="Lucida Console"/>
          <w:color w:val="FFFFFF"/>
        </w:rPr>
        <w:t>se,d</w:t>
      </w:r>
      <w:r>
        <w:rPr>
          <w:rFonts w:ascii="Lucida Console" w:eastAsia="Lucida Console" w:hAnsi="Lucida Console" w:cs="Lucida Console"/>
          <w:color w:val="FFFFFF"/>
          <w:spacing w:val="2"/>
        </w:rPr>
        <w:t>a</w:t>
      </w:r>
      <w:r>
        <w:rPr>
          <w:rFonts w:ascii="Lucida Console" w:eastAsia="Lucida Console" w:hAnsi="Lucida Console" w:cs="Lucida Console"/>
          <w:color w:val="FFFFFF"/>
        </w:rPr>
        <w:t>taTe</w:t>
      </w:r>
      <w:r>
        <w:rPr>
          <w:rFonts w:ascii="Lucida Console" w:eastAsia="Lucida Console" w:hAnsi="Lucida Console" w:cs="Lucida Console"/>
          <w:color w:val="FFFFFF"/>
          <w:spacing w:val="2"/>
        </w:rPr>
        <w:t>s</w:t>
      </w:r>
      <w:r>
        <w:rPr>
          <w:rFonts w:ascii="Lucida Console" w:eastAsia="Lucida Console" w:hAnsi="Lucida Console" w:cs="Lucida Console"/>
          <w:color w:val="FFFFFF"/>
        </w:rPr>
        <w:t>t$c</w:t>
      </w:r>
      <w:r>
        <w:rPr>
          <w:rFonts w:ascii="Lucida Console" w:eastAsia="Lucida Console" w:hAnsi="Lucida Console" w:cs="Lucida Console"/>
          <w:color w:val="FFFFFF"/>
          <w:spacing w:val="2"/>
        </w:rPr>
        <w:t>l</w:t>
      </w:r>
      <w:r>
        <w:rPr>
          <w:rFonts w:ascii="Lucida Console" w:eastAsia="Lucida Console" w:hAnsi="Lucida Console" w:cs="Lucida Console"/>
          <w:color w:val="FFFFFF"/>
        </w:rPr>
        <w:t>asse)</w:t>
      </w:r>
    </w:p>
    <w:p w:rsidR="0001585B" w:rsidRDefault="0001585B">
      <w:pPr>
        <w:spacing w:before="2" w:line="140" w:lineRule="exact"/>
        <w:rPr>
          <w:sz w:val="14"/>
          <w:szCs w:val="14"/>
        </w:rPr>
      </w:pPr>
    </w:p>
    <w:p w:rsidR="0001585B" w:rsidRDefault="002E39E9">
      <w:pPr>
        <w:spacing w:before="59"/>
        <w:ind w:left="380" w:right="6642" w:firstLine="602"/>
        <w:jc w:val="both"/>
        <w:rPr>
          <w:rFonts w:ascii="Lucida Console" w:eastAsia="Lucida Console" w:hAnsi="Lucida Console" w:cs="Lucida Console"/>
        </w:rPr>
        <w:sectPr w:rsidR="0001585B">
          <w:headerReference w:type="default" r:id="rId14"/>
          <w:pgSz w:w="12240" w:h="15840"/>
          <w:pgMar w:top="1360" w:right="1720" w:bottom="280" w:left="1300" w:header="0" w:footer="0" w:gutter="0"/>
          <w:cols w:space="720"/>
        </w:sectPr>
      </w:pPr>
      <w:r>
        <w:rPr>
          <w:rFonts w:ascii="Lucida Console" w:eastAsia="Lucida Console" w:hAnsi="Lucida Console" w:cs="Lucida Console"/>
          <w:color w:val="FFFFFF"/>
        </w:rPr>
        <w:t>A</w:t>
      </w:r>
      <w:r>
        <w:rPr>
          <w:rFonts w:ascii="Lucida Console" w:eastAsia="Lucida Console" w:hAnsi="Lucida Console" w:cs="Lucida Console"/>
          <w:color w:val="FFFFFF"/>
          <w:spacing w:val="119"/>
        </w:rPr>
        <w:t xml:space="preserve"> </w:t>
      </w:r>
      <w:r>
        <w:rPr>
          <w:rFonts w:ascii="Lucida Console" w:eastAsia="Lucida Console" w:hAnsi="Lucida Console" w:cs="Lucida Console"/>
          <w:color w:val="FFFFFF"/>
        </w:rPr>
        <w:t xml:space="preserve">B </w:t>
      </w:r>
      <w:r>
        <w:rPr>
          <w:rFonts w:ascii="Lucida Console" w:eastAsia="Lucida Console" w:hAnsi="Lucida Console" w:cs="Lucida Console"/>
          <w:color w:val="FFFFFF"/>
          <w:spacing w:val="1"/>
        </w:rPr>
        <w:t xml:space="preserve"> </w:t>
      </w:r>
      <w:r>
        <w:rPr>
          <w:rFonts w:ascii="Lucida Console" w:eastAsia="Lucida Console" w:hAnsi="Lucida Console" w:cs="Lucida Console"/>
          <w:color w:val="FFFFFF"/>
        </w:rPr>
        <w:t xml:space="preserve">C </w:t>
      </w:r>
      <w:r>
        <w:rPr>
          <w:rFonts w:ascii="Lucida Console" w:eastAsia="Lucida Console" w:hAnsi="Lucida Console" w:cs="Lucida Console"/>
          <w:color w:val="FFFFFF"/>
          <w:spacing w:val="1"/>
        </w:rPr>
        <w:t xml:space="preserve"> </w:t>
      </w:r>
      <w:r>
        <w:rPr>
          <w:rFonts w:ascii="Lucida Console" w:eastAsia="Lucida Console" w:hAnsi="Lucida Console" w:cs="Lucida Console"/>
          <w:color w:val="FFFFFF"/>
        </w:rPr>
        <w:t>D</w:t>
      </w:r>
      <w:r>
        <w:rPr>
          <w:rFonts w:ascii="Lucida Console" w:eastAsia="Lucida Console" w:hAnsi="Lucida Console" w:cs="Lucida Console"/>
          <w:color w:val="FFFFFF"/>
          <w:spacing w:val="119"/>
        </w:rPr>
        <w:t xml:space="preserve"> </w:t>
      </w:r>
      <w:r>
        <w:rPr>
          <w:rFonts w:ascii="Lucida Console" w:eastAsia="Lucida Console" w:hAnsi="Lucida Console" w:cs="Lucida Console"/>
          <w:color w:val="FFFFFF"/>
        </w:rPr>
        <w:t xml:space="preserve">E no </w:t>
      </w:r>
      <w:r>
        <w:rPr>
          <w:rFonts w:ascii="Lucida Console" w:eastAsia="Lucida Console" w:hAnsi="Lucida Console" w:cs="Lucida Console"/>
          <w:color w:val="FFFFFF"/>
          <w:spacing w:val="118"/>
        </w:rPr>
        <w:t xml:space="preserve"> </w:t>
      </w:r>
      <w:r>
        <w:rPr>
          <w:rFonts w:ascii="Lucida Console" w:eastAsia="Lucida Console" w:hAnsi="Lucida Console" w:cs="Lucida Console"/>
          <w:color w:val="FFFFFF"/>
        </w:rPr>
        <w:t>0</w:t>
      </w:r>
      <w:r>
        <w:rPr>
          <w:rFonts w:ascii="Lucida Console" w:eastAsia="Lucida Console" w:hAnsi="Lucida Console" w:cs="Lucida Console"/>
          <w:color w:val="FFFFFF"/>
          <w:spacing w:val="119"/>
        </w:rPr>
        <w:t xml:space="preserve"> </w:t>
      </w:r>
      <w:r>
        <w:rPr>
          <w:rFonts w:ascii="Lucida Console" w:eastAsia="Lucida Console" w:hAnsi="Lucida Console" w:cs="Lucida Console"/>
          <w:color w:val="FFFFFF"/>
        </w:rPr>
        <w:t>0</w:t>
      </w:r>
      <w:r>
        <w:rPr>
          <w:rFonts w:ascii="Lucida Console" w:eastAsia="Lucida Console" w:hAnsi="Lucida Console" w:cs="Lucida Console"/>
          <w:color w:val="FFFFFF"/>
          <w:spacing w:val="1"/>
        </w:rPr>
        <w:t xml:space="preserve"> </w:t>
      </w:r>
      <w:r>
        <w:rPr>
          <w:rFonts w:ascii="Lucida Console" w:eastAsia="Lucida Console" w:hAnsi="Lucida Console" w:cs="Lucida Console"/>
          <w:color w:val="FFFFFF"/>
        </w:rPr>
        <w:t>19</w:t>
      </w:r>
      <w:r>
        <w:rPr>
          <w:rFonts w:ascii="Lucida Console" w:eastAsia="Lucida Console" w:hAnsi="Lucida Console" w:cs="Lucida Console"/>
          <w:color w:val="FFFFFF"/>
          <w:spacing w:val="120"/>
        </w:rPr>
        <w:t xml:space="preserve"> </w:t>
      </w:r>
      <w:r>
        <w:rPr>
          <w:rFonts w:ascii="Lucida Console" w:eastAsia="Lucida Console" w:hAnsi="Lucida Console" w:cs="Lucida Console"/>
          <w:color w:val="FFFFFF"/>
        </w:rPr>
        <w:t>0</w:t>
      </w:r>
      <w:r>
        <w:rPr>
          <w:rFonts w:ascii="Lucida Console" w:eastAsia="Lucida Console" w:hAnsi="Lucida Console" w:cs="Lucida Console"/>
          <w:color w:val="FFFFFF"/>
          <w:spacing w:val="119"/>
        </w:rPr>
        <w:t xml:space="preserve"> </w:t>
      </w:r>
      <w:r>
        <w:rPr>
          <w:rFonts w:ascii="Lucida Console" w:eastAsia="Lucida Console" w:hAnsi="Lucida Console" w:cs="Lucida Console"/>
          <w:color w:val="FFFFFF"/>
        </w:rPr>
        <w:t>0 yes</w:t>
      </w:r>
      <w:r>
        <w:rPr>
          <w:rFonts w:ascii="Lucida Console" w:eastAsia="Lucida Console" w:hAnsi="Lucida Console" w:cs="Lucida Console"/>
          <w:color w:val="FFFFFF"/>
          <w:spacing w:val="119"/>
        </w:rPr>
        <w:t xml:space="preserve"> </w:t>
      </w:r>
      <w:r>
        <w:rPr>
          <w:rFonts w:ascii="Lucida Console" w:eastAsia="Lucida Console" w:hAnsi="Lucida Console" w:cs="Lucida Console"/>
          <w:color w:val="FFFFFF"/>
        </w:rPr>
        <w:t>0</w:t>
      </w:r>
      <w:r>
        <w:rPr>
          <w:rFonts w:ascii="Lucida Console" w:eastAsia="Lucida Console" w:hAnsi="Lucida Console" w:cs="Lucida Console"/>
          <w:color w:val="FFFFFF"/>
          <w:spacing w:val="119"/>
        </w:rPr>
        <w:t xml:space="preserve"> </w:t>
      </w:r>
      <w:r>
        <w:rPr>
          <w:rFonts w:ascii="Lucida Console" w:eastAsia="Lucida Console" w:hAnsi="Lucida Console" w:cs="Lucida Console"/>
          <w:color w:val="FFFFFF"/>
        </w:rPr>
        <w:t xml:space="preserve">0 </w:t>
      </w:r>
      <w:r>
        <w:rPr>
          <w:rFonts w:ascii="Lucida Console" w:eastAsia="Lucida Console" w:hAnsi="Lucida Console" w:cs="Lucida Console"/>
          <w:color w:val="FFFFFF"/>
          <w:spacing w:val="1"/>
        </w:rPr>
        <w:t xml:space="preserve"> </w:t>
      </w:r>
      <w:r>
        <w:rPr>
          <w:rFonts w:ascii="Lucida Console" w:eastAsia="Lucida Console" w:hAnsi="Lucida Console" w:cs="Lucida Console"/>
          <w:color w:val="FFFFFF"/>
        </w:rPr>
        <w:t xml:space="preserve">1 </w:t>
      </w:r>
      <w:r>
        <w:rPr>
          <w:rFonts w:ascii="Lucida Console" w:eastAsia="Lucida Console" w:hAnsi="Lucida Console" w:cs="Lucida Console"/>
          <w:color w:val="FFFFFF"/>
          <w:spacing w:val="1"/>
        </w:rPr>
        <w:t xml:space="preserve"> </w:t>
      </w:r>
      <w:r>
        <w:rPr>
          <w:rFonts w:ascii="Lucida Console" w:eastAsia="Lucida Console" w:hAnsi="Lucida Console" w:cs="Lucida Console"/>
          <w:color w:val="FFFFFF"/>
        </w:rPr>
        <w:t>0</w:t>
      </w:r>
      <w:r>
        <w:rPr>
          <w:rFonts w:ascii="Lucida Console" w:eastAsia="Lucida Console" w:hAnsi="Lucida Console" w:cs="Lucida Console"/>
          <w:color w:val="FFFFFF"/>
          <w:spacing w:val="119"/>
        </w:rPr>
        <w:t xml:space="preserve"> </w:t>
      </w:r>
      <w:r>
        <w:rPr>
          <w:rFonts w:ascii="Lucida Console" w:eastAsia="Lucida Console" w:hAnsi="Lucida Console" w:cs="Lucida Console"/>
          <w:color w:val="FFFFFF"/>
        </w:rPr>
        <w:t>0</w:t>
      </w:r>
    </w:p>
    <w:p w:rsidR="0001585B" w:rsidRDefault="002E39E9">
      <w:pPr>
        <w:spacing w:line="100" w:lineRule="exact"/>
        <w:rPr>
          <w:sz w:val="10"/>
          <w:szCs w:val="10"/>
        </w:rPr>
      </w:pPr>
      <w:r>
        <w:lastRenderedPageBreak/>
        <w:pict>
          <v:group id="_x0000_s1029" style="position:absolute;margin-left:66.95pt;margin-top:69.75pt;width:492.35pt;height:20.8pt;z-index:-14036;mso-position-horizontal-relative:page;mso-position-vertical-relative:page" coordorigin="1339,1395" coordsize="9847,416">
            <v:shape id="_x0000_s1032" style="position:absolute;left:1396;top:1440;width:0;height:240" coordorigin="1396,1440" coordsize="0,240" path="m1396,1440r,240e" filled="f" strokecolor="#002140" strokeweight="4.54pt">
              <v:path arrowok="t"/>
            </v:shape>
            <v:shape id="_x0000_s1031" style="position:absolute;left:1440;top:1440;width:9736;height:240" coordorigin="1440,1440" coordsize="9736,240" path="m11176,1440r-9735,l1441,1680r9735,l11176,1440xe" fillcolor="#002140" stroked="f">
              <v:path arrowok="t"/>
            </v:shape>
            <v:shape id="_x0000_s1030" style="position:absolute;left:1349;top:1680;width:9827;height:120" coordorigin="1349,1680" coordsize="9827,120" path="m1349,1800r9827,l11176,1680r-9827,l1349,1800xe" fillcolor="#002140" stroked="f">
              <v:path arrowok="t"/>
            </v:shape>
            <w10:wrap anchorx="page" anchory="page"/>
          </v:group>
        </w:pict>
      </w:r>
    </w:p>
    <w:p w:rsidR="0001585B" w:rsidRDefault="002E39E9">
      <w:pPr>
        <w:ind w:left="200"/>
        <w:rPr>
          <w:rFonts w:ascii="Lucida Console" w:eastAsia="Lucida Console" w:hAnsi="Lucida Console" w:cs="Lucida Console"/>
          <w:sz w:val="24"/>
          <w:szCs w:val="24"/>
        </w:rPr>
      </w:pPr>
      <w:r>
        <w:rPr>
          <w:rFonts w:ascii="Lucida Console" w:eastAsia="Lucida Console" w:hAnsi="Lucida Console" w:cs="Lucida Console"/>
          <w:color w:val="FFFFFF"/>
          <w:sz w:val="24"/>
          <w:szCs w:val="24"/>
        </w:rPr>
        <w:t>&gt;</w:t>
      </w:r>
    </w:p>
    <w:p w:rsidR="0001585B" w:rsidRDefault="0001585B">
      <w:pPr>
        <w:spacing w:before="2" w:line="180" w:lineRule="exact"/>
        <w:rPr>
          <w:sz w:val="19"/>
          <w:szCs w:val="19"/>
        </w:rPr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p w:rsidR="0001585B" w:rsidRDefault="002E39E9">
      <w:pPr>
        <w:spacing w:before="59"/>
        <w:ind w:left="2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#trai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ing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plit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of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hurn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lass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</w:t>
      </w:r>
    </w:p>
    <w:p w:rsidR="0001585B" w:rsidRDefault="002E39E9">
      <w:pPr>
        <w:spacing w:before="25"/>
        <w:ind w:left="2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rou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d(ta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le(d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taT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ain$c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asse</w:t>
      </w:r>
      <w:r>
        <w:rPr>
          <w:rFonts w:ascii="Lucida Console" w:eastAsia="Lucida Console" w:hAnsi="Lucida Console" w:cs="Lucida Console"/>
          <w:spacing w:val="2"/>
        </w:rPr>
        <w:t>)</w:t>
      </w:r>
      <w:r>
        <w:rPr>
          <w:rFonts w:ascii="Lucida Console" w:eastAsia="Lucida Console" w:hAnsi="Lucida Console" w:cs="Lucida Console"/>
        </w:rPr>
        <w:t>/nro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(da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aTrai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),2)</w:t>
      </w:r>
      <w:r>
        <w:rPr>
          <w:rFonts w:ascii="Lucida Console" w:eastAsia="Lucida Console" w:hAnsi="Lucida Console" w:cs="Lucida Console"/>
          <w:spacing w:val="2"/>
        </w:rPr>
        <w:t>*</w:t>
      </w:r>
      <w:r>
        <w:rPr>
          <w:rFonts w:ascii="Lucida Console" w:eastAsia="Lucida Console" w:hAnsi="Lucida Console" w:cs="Lucida Console"/>
        </w:rPr>
        <w:t>100</w:t>
      </w:r>
    </w:p>
    <w:p w:rsidR="0001585B" w:rsidRDefault="0001585B">
      <w:pPr>
        <w:spacing w:before="9" w:line="240" w:lineRule="exact"/>
        <w:rPr>
          <w:sz w:val="24"/>
          <w:szCs w:val="24"/>
        </w:rPr>
      </w:pPr>
    </w:p>
    <w:p w:rsidR="0001585B" w:rsidRDefault="002E39E9">
      <w:pPr>
        <w:ind w:left="286" w:right="7880"/>
        <w:jc w:val="center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B</w:t>
      </w:r>
      <w:r>
        <w:rPr>
          <w:rFonts w:ascii="Lucida Console" w:eastAsia="Lucida Console" w:hAnsi="Lucida Console" w:cs="Lucida Console"/>
          <w:spacing w:val="120"/>
        </w:rPr>
        <w:t xml:space="preserve"> </w:t>
      </w:r>
      <w:r>
        <w:rPr>
          <w:rFonts w:ascii="Lucida Console" w:eastAsia="Lucida Console" w:hAnsi="Lucida Console" w:cs="Lucida Console"/>
        </w:rPr>
        <w:t>C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 xml:space="preserve">D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E</w:t>
      </w:r>
    </w:p>
    <w:p w:rsidR="0001585B" w:rsidRDefault="002E39E9">
      <w:pPr>
        <w:spacing w:before="25"/>
        <w:ind w:left="2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34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23</w:t>
      </w:r>
      <w:r>
        <w:rPr>
          <w:rFonts w:ascii="Lucida Console" w:eastAsia="Lucida Console" w:hAnsi="Lucida Console" w:cs="Lucida Console"/>
          <w:spacing w:val="120"/>
        </w:rPr>
        <w:t xml:space="preserve"> </w:t>
      </w:r>
      <w:r>
        <w:rPr>
          <w:rFonts w:ascii="Lucida Console" w:eastAsia="Lucida Console" w:hAnsi="Lucida Console" w:cs="Lucida Console"/>
        </w:rPr>
        <w:t>2</w:t>
      </w:r>
      <w:r>
        <w:rPr>
          <w:rFonts w:ascii="Lucida Console" w:eastAsia="Lucida Console" w:hAnsi="Lucida Console" w:cs="Lucida Console"/>
          <w:spacing w:val="119"/>
        </w:rPr>
        <w:t xml:space="preserve"> </w:t>
      </w:r>
      <w:r>
        <w:rPr>
          <w:rFonts w:ascii="Lucida Console" w:eastAsia="Lucida Console" w:hAnsi="Lucida Console" w:cs="Lucida Console"/>
        </w:rPr>
        <w:t>7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34</w:t>
      </w:r>
    </w:p>
    <w:p w:rsidR="0001585B" w:rsidRDefault="002E39E9">
      <w:pPr>
        <w:spacing w:before="25"/>
        <w:ind w:left="2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#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lit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f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urn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</w:rPr>
        <w:t>c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asses</w:t>
      </w:r>
    </w:p>
    <w:p w:rsidR="0001585B" w:rsidRDefault="002E39E9">
      <w:pPr>
        <w:spacing w:before="25"/>
        <w:ind w:left="2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rou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d(ta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le(d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taT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st$cl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sse)</w:t>
      </w:r>
      <w:r>
        <w:rPr>
          <w:rFonts w:ascii="Lucida Console" w:eastAsia="Lucida Console" w:hAnsi="Lucida Console" w:cs="Lucida Console"/>
          <w:spacing w:val="2"/>
        </w:rPr>
        <w:t>/</w:t>
      </w:r>
      <w:r>
        <w:rPr>
          <w:rFonts w:ascii="Lucida Console" w:eastAsia="Lucida Console" w:hAnsi="Lucida Console" w:cs="Lucida Console"/>
        </w:rPr>
        <w:t>nrow</w:t>
      </w:r>
      <w:r>
        <w:rPr>
          <w:rFonts w:ascii="Lucida Console" w:eastAsia="Lucida Console" w:hAnsi="Lucida Console" w:cs="Lucida Console"/>
          <w:spacing w:val="2"/>
        </w:rPr>
        <w:t>(</w:t>
      </w:r>
      <w:r>
        <w:rPr>
          <w:rFonts w:ascii="Lucida Console" w:eastAsia="Lucida Console" w:hAnsi="Lucida Console" w:cs="Lucida Console"/>
        </w:rPr>
        <w:t>dat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Test)</w:t>
      </w:r>
      <w:r>
        <w:rPr>
          <w:rFonts w:ascii="Lucida Console" w:eastAsia="Lucida Console" w:hAnsi="Lucida Console" w:cs="Lucida Console"/>
          <w:spacing w:val="2"/>
        </w:rPr>
        <w:t>,</w:t>
      </w:r>
      <w:r>
        <w:rPr>
          <w:rFonts w:ascii="Lucida Console" w:eastAsia="Lucida Console" w:hAnsi="Lucida Console" w:cs="Lucida Console"/>
        </w:rPr>
        <w:t>2)*1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</w:t>
      </w:r>
    </w:p>
    <w:p w:rsidR="0001585B" w:rsidRDefault="0001585B">
      <w:pPr>
        <w:spacing w:before="9" w:line="140" w:lineRule="exact"/>
        <w:rPr>
          <w:sz w:val="14"/>
          <w:szCs w:val="14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"/>
        <w:gridCol w:w="962"/>
        <w:gridCol w:w="482"/>
        <w:gridCol w:w="341"/>
      </w:tblGrid>
      <w:tr w:rsidR="0001585B">
        <w:trPr>
          <w:trHeight w:hRule="exact" w:val="312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A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 xml:space="preserve">B </w:t>
            </w:r>
            <w:r>
              <w:rPr>
                <w:rFonts w:ascii="Lucida Console" w:eastAsia="Lucida Console" w:hAnsi="Lucida Console" w:cs="Lucida Console"/>
                <w:spacing w:val="118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C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146" w:right="146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D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99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E</w:t>
            </w:r>
          </w:p>
        </w:tc>
      </w:tr>
      <w:tr w:rsidR="0001585B">
        <w:trPr>
          <w:trHeight w:hRule="exact" w:val="239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  <w:r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</w:rPr>
              <w:t>100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46" w:right="146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01585B" w:rsidRDefault="002E39E9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0</w:t>
            </w:r>
          </w:p>
        </w:tc>
      </w:tr>
    </w:tbl>
    <w:p w:rsidR="0001585B" w:rsidRDefault="002E39E9">
      <w:pPr>
        <w:spacing w:line="180" w:lineRule="exact"/>
        <w:ind w:left="2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#pr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dict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d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sp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it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f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chu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</w:rPr>
        <w:t>cl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sses</w:t>
      </w:r>
    </w:p>
    <w:p w:rsidR="0001585B" w:rsidRDefault="002E39E9">
      <w:pPr>
        <w:spacing w:before="23"/>
        <w:ind w:left="2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rou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d(ta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le(d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taT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st$pr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d_cl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sse)</w:t>
      </w:r>
      <w:r>
        <w:rPr>
          <w:rFonts w:ascii="Lucida Console" w:eastAsia="Lucida Console" w:hAnsi="Lucida Console" w:cs="Lucida Console"/>
          <w:spacing w:val="2"/>
        </w:rPr>
        <w:t>/</w:t>
      </w:r>
      <w:r>
        <w:rPr>
          <w:rFonts w:ascii="Lucida Console" w:eastAsia="Lucida Console" w:hAnsi="Lucida Console" w:cs="Lucida Console"/>
        </w:rPr>
        <w:t>nro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(data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est)</w:t>
      </w:r>
      <w:r>
        <w:rPr>
          <w:rFonts w:ascii="Lucida Console" w:eastAsia="Lucida Console" w:hAnsi="Lucida Console" w:cs="Lucida Console"/>
          <w:spacing w:val="2"/>
        </w:rPr>
        <w:t>,</w:t>
      </w:r>
      <w:r>
        <w:rPr>
          <w:rFonts w:ascii="Lucida Console" w:eastAsia="Lucida Console" w:hAnsi="Lucida Console" w:cs="Lucida Console"/>
        </w:rPr>
        <w:t>2)*1</w:t>
      </w:r>
      <w:r>
        <w:rPr>
          <w:rFonts w:ascii="Lucida Console" w:eastAsia="Lucida Console" w:hAnsi="Lucida Console" w:cs="Lucida Console"/>
          <w:spacing w:val="2"/>
        </w:rPr>
        <w:t>0</w:t>
      </w:r>
      <w:r>
        <w:rPr>
          <w:rFonts w:ascii="Lucida Console" w:eastAsia="Lucida Console" w:hAnsi="Lucida Console" w:cs="Lucida Console"/>
        </w:rPr>
        <w:t>0</w:t>
      </w:r>
    </w:p>
    <w:p w:rsidR="0001585B" w:rsidRDefault="0001585B">
      <w:pPr>
        <w:spacing w:before="12" w:line="240" w:lineRule="exact"/>
        <w:rPr>
          <w:sz w:val="24"/>
          <w:szCs w:val="24"/>
        </w:rPr>
      </w:pPr>
    </w:p>
    <w:p w:rsidR="0001585B" w:rsidRDefault="002E39E9">
      <w:pPr>
        <w:ind w:left="3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no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</w:t>
      </w:r>
    </w:p>
    <w:p w:rsidR="0001585B" w:rsidRDefault="002E39E9">
      <w:pPr>
        <w:spacing w:before="25"/>
        <w:ind w:left="3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95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5</w:t>
      </w:r>
    </w:p>
    <w:p w:rsidR="0001585B" w:rsidRDefault="0001585B">
      <w:pPr>
        <w:spacing w:before="10" w:line="100" w:lineRule="exact"/>
        <w:rPr>
          <w:sz w:val="10"/>
          <w:szCs w:val="10"/>
        </w:rPr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26"/>
      </w:tblGrid>
      <w:tr w:rsidR="0001585B">
        <w:trPr>
          <w:trHeight w:hRule="exact" w:val="6202"/>
        </w:trPr>
        <w:tc>
          <w:tcPr>
            <w:tcW w:w="9526" w:type="dxa"/>
            <w:tcBorders>
              <w:top w:val="nil"/>
              <w:left w:val="nil"/>
              <w:bottom w:val="nil"/>
              <w:right w:val="nil"/>
            </w:tcBorders>
            <w:shd w:val="clear" w:color="auto" w:fill="002140"/>
          </w:tcPr>
          <w:p w:rsidR="0001585B" w:rsidRDefault="002E39E9">
            <w:pPr>
              <w:spacing w:line="180" w:lineRule="exact"/>
              <w:ind w:left="44" w:right="5719"/>
              <w:jc w:val="both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color w:val="FFFFFF"/>
              </w:rPr>
              <w:t>Confu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  <w:color w:val="FFFFFF"/>
              </w:rPr>
              <w:t>ion</w:t>
            </w:r>
            <w:r>
              <w:rPr>
                <w:rFonts w:ascii="Lucida Console" w:eastAsia="Lucida Console" w:hAnsi="Lucida Console" w:cs="Lucida Console"/>
                <w:color w:val="FFFFFF"/>
                <w:spacing w:val="-1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  <w:color w:val="FFFFFF"/>
              </w:rPr>
              <w:t>atrix</w:t>
            </w:r>
            <w:r>
              <w:rPr>
                <w:rFonts w:ascii="Lucida Console" w:eastAsia="Lucida Console" w:hAnsi="Lucida Console" w:cs="Lucida Console"/>
                <w:color w:val="FFFFFF"/>
                <w:spacing w:val="-5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and</w:t>
            </w:r>
            <w:r>
              <w:rPr>
                <w:rFonts w:ascii="Lucida Console" w:eastAsia="Lucida Console" w:hAnsi="Lucida Console" w:cs="Lucida Console"/>
                <w:color w:val="FFFFFF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Stat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  <w:color w:val="FFFFFF"/>
              </w:rPr>
              <w:t>stics</w:t>
            </w:r>
          </w:p>
          <w:p w:rsidR="0001585B" w:rsidRDefault="0001585B">
            <w:pPr>
              <w:spacing w:before="1" w:line="200" w:lineRule="exact"/>
            </w:pPr>
          </w:p>
          <w:p w:rsidR="0001585B" w:rsidRDefault="002E39E9">
            <w:pPr>
              <w:ind w:left="1247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  <w:color w:val="FFFFFF"/>
              </w:rPr>
              <w:t>efer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  <w:color w:val="FFFFFF"/>
              </w:rPr>
              <w:t>nce</w:t>
            </w:r>
          </w:p>
          <w:p w:rsidR="0001585B" w:rsidRDefault="002E39E9">
            <w:pPr>
              <w:spacing w:line="180" w:lineRule="exact"/>
              <w:ind w:left="44" w:right="6441"/>
              <w:jc w:val="both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color w:val="FFFFFF"/>
              </w:rPr>
              <w:t>Predi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  <w:color w:val="FFFFFF"/>
              </w:rPr>
              <w:t>tion</w:t>
            </w:r>
            <w:r>
              <w:rPr>
                <w:rFonts w:ascii="Lucida Console" w:eastAsia="Lucida Console" w:hAnsi="Lucida Console" w:cs="Lucida Console"/>
                <w:color w:val="FFFFFF"/>
                <w:spacing w:val="110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A</w:t>
            </w:r>
            <w:r>
              <w:rPr>
                <w:rFonts w:ascii="Lucida Console" w:eastAsia="Lucida Console" w:hAnsi="Lucida Console" w:cs="Lucida Console"/>
                <w:color w:val="FFFFFF"/>
                <w:spacing w:val="119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B </w:t>
            </w:r>
            <w:r>
              <w:rPr>
                <w:rFonts w:ascii="Lucida Console" w:eastAsia="Lucida Console" w:hAnsi="Lucida Console" w:cs="Lucida Console"/>
                <w:color w:val="FFFFFF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C </w:t>
            </w:r>
            <w:r>
              <w:rPr>
                <w:rFonts w:ascii="Lucida Console" w:eastAsia="Lucida Console" w:hAnsi="Lucida Console" w:cs="Lucida Console"/>
                <w:color w:val="FFFFFF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D</w:t>
            </w:r>
            <w:r>
              <w:rPr>
                <w:rFonts w:ascii="Lucida Console" w:eastAsia="Lucida Console" w:hAnsi="Lucida Console" w:cs="Lucida Console"/>
                <w:color w:val="FFFFFF"/>
                <w:spacing w:val="119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E</w:t>
            </w:r>
          </w:p>
          <w:p w:rsidR="0001585B" w:rsidRDefault="002E39E9">
            <w:pPr>
              <w:spacing w:before="1"/>
              <w:ind w:left="1127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color w:val="FFFFFF"/>
              </w:rPr>
              <w:t xml:space="preserve">A </w:t>
            </w:r>
            <w:r>
              <w:rPr>
                <w:rFonts w:ascii="Lucida Console" w:eastAsia="Lucida Console" w:hAnsi="Lucida Console" w:cs="Lucida Console"/>
                <w:color w:val="FFFFFF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0</w:t>
            </w:r>
            <w:r>
              <w:rPr>
                <w:rFonts w:ascii="Lucida Console" w:eastAsia="Lucida Console" w:hAnsi="Lucida Console" w:cs="Lucida Console"/>
                <w:color w:val="FFFFFF"/>
                <w:spacing w:val="119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0 </w:t>
            </w:r>
            <w:r>
              <w:rPr>
                <w:rFonts w:ascii="Lucida Console" w:eastAsia="Lucida Console" w:hAnsi="Lucida Console" w:cs="Lucida Console"/>
                <w:color w:val="FFFFFF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0 </w:t>
            </w:r>
            <w:r>
              <w:rPr>
                <w:rFonts w:ascii="Lucida Console" w:eastAsia="Lucida Console" w:hAnsi="Lucida Console" w:cs="Lucida Console"/>
                <w:color w:val="FFFFFF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0</w:t>
            </w:r>
            <w:r>
              <w:rPr>
                <w:rFonts w:ascii="Lucida Console" w:eastAsia="Lucida Console" w:hAnsi="Lucida Console" w:cs="Lucida Console"/>
                <w:color w:val="FFFFFF"/>
                <w:spacing w:val="119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0</w:t>
            </w:r>
          </w:p>
          <w:p w:rsidR="0001585B" w:rsidRDefault="002E39E9">
            <w:pPr>
              <w:spacing w:line="180" w:lineRule="exact"/>
              <w:ind w:left="1127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color w:val="FFFFFF"/>
              </w:rPr>
              <w:t xml:space="preserve">B </w:t>
            </w:r>
            <w:r>
              <w:rPr>
                <w:rFonts w:ascii="Lucida Console" w:eastAsia="Lucida Console" w:hAnsi="Lucida Console" w:cs="Lucida Console"/>
                <w:color w:val="FFFFFF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0</w:t>
            </w:r>
            <w:r>
              <w:rPr>
                <w:rFonts w:ascii="Lucida Console" w:eastAsia="Lucida Console" w:hAnsi="Lucida Console" w:cs="Lucida Console"/>
                <w:color w:val="FFFFFF"/>
                <w:spacing w:val="119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0 </w:t>
            </w:r>
            <w:r>
              <w:rPr>
                <w:rFonts w:ascii="Lucida Console" w:eastAsia="Lucida Console" w:hAnsi="Lucida Console" w:cs="Lucida Console"/>
                <w:color w:val="FFFFFF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0 </w:t>
            </w:r>
            <w:r>
              <w:rPr>
                <w:rFonts w:ascii="Lucida Console" w:eastAsia="Lucida Console" w:hAnsi="Lucida Console" w:cs="Lucida Console"/>
                <w:color w:val="FFFFFF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0</w:t>
            </w:r>
            <w:r>
              <w:rPr>
                <w:rFonts w:ascii="Lucida Console" w:eastAsia="Lucida Console" w:hAnsi="Lucida Console" w:cs="Lucida Console"/>
                <w:color w:val="FFFFFF"/>
                <w:spacing w:val="119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0</w:t>
            </w:r>
          </w:p>
          <w:p w:rsidR="0001585B" w:rsidRDefault="002E39E9">
            <w:pPr>
              <w:spacing w:line="180" w:lineRule="exact"/>
              <w:ind w:left="1127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color w:val="FFFFFF"/>
              </w:rPr>
              <w:t xml:space="preserve">C </w:t>
            </w:r>
            <w:r>
              <w:rPr>
                <w:rFonts w:ascii="Lucida Console" w:eastAsia="Lucida Console" w:hAnsi="Lucida Console" w:cs="Lucida Console"/>
                <w:color w:val="FFFFFF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0</w:t>
            </w:r>
            <w:r>
              <w:rPr>
                <w:rFonts w:ascii="Lucida Console" w:eastAsia="Lucida Console" w:hAnsi="Lucida Console" w:cs="Lucida Console"/>
                <w:color w:val="FFFFFF"/>
                <w:spacing w:val="119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0</w:t>
            </w:r>
            <w:r>
              <w:rPr>
                <w:rFonts w:ascii="Lucida Console" w:eastAsia="Lucida Console" w:hAnsi="Lucida Console" w:cs="Lucida Console"/>
                <w:color w:val="FFFFFF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20</w:t>
            </w:r>
            <w:r>
              <w:rPr>
                <w:rFonts w:ascii="Lucida Console" w:eastAsia="Lucida Console" w:hAnsi="Lucida Console" w:cs="Lucida Console"/>
                <w:color w:val="FFFFFF"/>
                <w:spacing w:val="120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0</w:t>
            </w:r>
            <w:r>
              <w:rPr>
                <w:rFonts w:ascii="Lucida Console" w:eastAsia="Lucida Console" w:hAnsi="Lucida Console" w:cs="Lucida Console"/>
                <w:color w:val="FFFFFF"/>
                <w:spacing w:val="119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0</w:t>
            </w:r>
          </w:p>
          <w:p w:rsidR="0001585B" w:rsidRDefault="002E39E9">
            <w:pPr>
              <w:spacing w:before="1"/>
              <w:ind w:left="1127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color w:val="FFFFFF"/>
              </w:rPr>
              <w:t xml:space="preserve">D </w:t>
            </w:r>
            <w:r>
              <w:rPr>
                <w:rFonts w:ascii="Lucida Console" w:eastAsia="Lucida Console" w:hAnsi="Lucida Console" w:cs="Lucida Console"/>
                <w:color w:val="FFFFFF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0</w:t>
            </w:r>
            <w:r>
              <w:rPr>
                <w:rFonts w:ascii="Lucida Console" w:eastAsia="Lucida Console" w:hAnsi="Lucida Console" w:cs="Lucida Console"/>
                <w:color w:val="FFFFFF"/>
                <w:spacing w:val="119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0 </w:t>
            </w:r>
            <w:r>
              <w:rPr>
                <w:rFonts w:ascii="Lucida Console" w:eastAsia="Lucida Console" w:hAnsi="Lucida Console" w:cs="Lucida Console"/>
                <w:color w:val="FFFFFF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0 </w:t>
            </w:r>
            <w:r>
              <w:rPr>
                <w:rFonts w:ascii="Lucida Console" w:eastAsia="Lucida Console" w:hAnsi="Lucida Console" w:cs="Lucida Console"/>
                <w:color w:val="FFFFFF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0</w:t>
            </w:r>
            <w:r>
              <w:rPr>
                <w:rFonts w:ascii="Lucida Console" w:eastAsia="Lucida Console" w:hAnsi="Lucida Console" w:cs="Lucida Console"/>
                <w:color w:val="FFFFFF"/>
                <w:spacing w:val="119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0</w:t>
            </w:r>
          </w:p>
          <w:p w:rsidR="0001585B" w:rsidRDefault="002E39E9">
            <w:pPr>
              <w:spacing w:line="180" w:lineRule="exact"/>
              <w:ind w:left="1127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color w:val="FFFFFF"/>
              </w:rPr>
              <w:t xml:space="preserve">E </w:t>
            </w:r>
            <w:r>
              <w:rPr>
                <w:rFonts w:ascii="Lucida Console" w:eastAsia="Lucida Console" w:hAnsi="Lucida Console" w:cs="Lucida Console"/>
                <w:color w:val="FFFFFF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0</w:t>
            </w:r>
            <w:r>
              <w:rPr>
                <w:rFonts w:ascii="Lucida Console" w:eastAsia="Lucida Console" w:hAnsi="Lucida Console" w:cs="Lucida Console"/>
                <w:color w:val="FFFFFF"/>
                <w:spacing w:val="119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0 </w:t>
            </w:r>
            <w:r>
              <w:rPr>
                <w:rFonts w:ascii="Lucida Console" w:eastAsia="Lucida Console" w:hAnsi="Lucida Console" w:cs="Lucida Console"/>
                <w:color w:val="FFFFFF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0 </w:t>
            </w:r>
            <w:r>
              <w:rPr>
                <w:rFonts w:ascii="Lucida Console" w:eastAsia="Lucida Console" w:hAnsi="Lucida Console" w:cs="Lucida Console"/>
                <w:color w:val="FFFFFF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0</w:t>
            </w:r>
            <w:r>
              <w:rPr>
                <w:rFonts w:ascii="Lucida Console" w:eastAsia="Lucida Console" w:hAnsi="Lucida Console" w:cs="Lucida Console"/>
                <w:color w:val="FFFFFF"/>
                <w:spacing w:val="119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0</w:t>
            </w:r>
          </w:p>
          <w:p w:rsidR="0001585B" w:rsidRDefault="0001585B">
            <w:pPr>
              <w:spacing w:before="1" w:line="200" w:lineRule="exact"/>
            </w:pPr>
          </w:p>
          <w:p w:rsidR="0001585B" w:rsidRDefault="002E39E9">
            <w:pPr>
              <w:ind w:left="44" w:right="7285"/>
              <w:jc w:val="both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color w:val="FFFFFF"/>
              </w:rPr>
              <w:t>Overa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  <w:color w:val="FFFFFF"/>
              </w:rPr>
              <w:t>l</w:t>
            </w:r>
            <w:r>
              <w:rPr>
                <w:rFonts w:ascii="Lucida Console" w:eastAsia="Lucida Console" w:hAnsi="Lucida Console" w:cs="Lucida Console"/>
                <w:color w:val="FFFFFF"/>
                <w:spacing w:val="-8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St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  <w:color w:val="FFFFFF"/>
              </w:rPr>
              <w:t>tist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  <w:color w:val="FFFFFF"/>
              </w:rPr>
              <w:t>cs</w:t>
            </w:r>
          </w:p>
          <w:p w:rsidR="0001585B" w:rsidRDefault="0001585B">
            <w:pPr>
              <w:spacing w:before="9" w:line="180" w:lineRule="exact"/>
              <w:rPr>
                <w:sz w:val="19"/>
                <w:szCs w:val="19"/>
              </w:rPr>
            </w:pPr>
          </w:p>
          <w:p w:rsidR="0001585B" w:rsidRDefault="002E39E9">
            <w:pPr>
              <w:ind w:left="1849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  <w:color w:val="FFFFFF"/>
              </w:rPr>
              <w:t>ccu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  <w:color w:val="FFFFFF"/>
              </w:rPr>
              <w:t>acy</w:t>
            </w:r>
            <w:r>
              <w:rPr>
                <w:rFonts w:ascii="Lucida Console" w:eastAsia="Lucida Console" w:hAnsi="Lucida Console" w:cs="Lucida Console"/>
                <w:color w:val="FFFFFF"/>
                <w:spacing w:val="-10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:</w:t>
            </w:r>
            <w:r>
              <w:rPr>
                <w:rFonts w:ascii="Lucida Console" w:eastAsia="Lucida Console" w:hAnsi="Lucida Console" w:cs="Lucida Console"/>
                <w:color w:val="FFFFFF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1</w:t>
            </w:r>
          </w:p>
          <w:p w:rsidR="0001585B" w:rsidRDefault="002E39E9">
            <w:pPr>
              <w:spacing w:line="200" w:lineRule="exact"/>
              <w:ind w:left="524" w:right="4992" w:firstLine="1567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color w:val="FFFFFF"/>
              </w:rPr>
              <w:t>95%</w:t>
            </w:r>
            <w:r>
              <w:rPr>
                <w:rFonts w:ascii="Lucida Console" w:eastAsia="Lucida Console" w:hAnsi="Lucida Console" w:cs="Lucida Console"/>
                <w:color w:val="FFFFFF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CI</w:t>
            </w:r>
            <w:r>
              <w:rPr>
                <w:rFonts w:ascii="Lucida Console" w:eastAsia="Lucida Console" w:hAnsi="Lucida Console" w:cs="Lucida Console"/>
                <w:color w:val="FFFFFF"/>
                <w:spacing w:val="-2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:</w:t>
            </w:r>
            <w:r>
              <w:rPr>
                <w:rFonts w:ascii="Lucida Console" w:eastAsia="Lucida Console" w:hAnsi="Lucida Console" w:cs="Lucida Console"/>
                <w:color w:val="FFFFFF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(0.8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3</w:t>
            </w:r>
            <w:r>
              <w:rPr>
                <w:rFonts w:ascii="Lucida Console" w:eastAsia="Lucida Console" w:hAnsi="Lucida Console" w:cs="Lucida Console"/>
                <w:color w:val="FFFFFF"/>
              </w:rPr>
              <w:t>16,</w:t>
            </w:r>
            <w:r>
              <w:rPr>
                <w:rFonts w:ascii="Lucida Console" w:eastAsia="Lucida Console" w:hAnsi="Lucida Console" w:cs="Lucida Console"/>
                <w:color w:val="FFFFFF"/>
                <w:spacing w:val="-10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 xml:space="preserve">1) </w:t>
            </w:r>
            <w:r>
              <w:rPr>
                <w:rFonts w:ascii="Lucida Console" w:eastAsia="Lucida Console" w:hAnsi="Lucida Console" w:cs="Lucida Console"/>
                <w:color w:val="FFFFFF"/>
              </w:rPr>
              <w:t>No Inf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o</w:t>
            </w:r>
            <w:r>
              <w:rPr>
                <w:rFonts w:ascii="Lucida Console" w:eastAsia="Lucida Console" w:hAnsi="Lucida Console" w:cs="Lucida Console"/>
                <w:color w:val="FFFFFF"/>
              </w:rPr>
              <w:t>rmat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  <w:color w:val="FFFFFF"/>
              </w:rPr>
              <w:t>on</w:t>
            </w:r>
            <w:r>
              <w:rPr>
                <w:rFonts w:ascii="Lucida Console" w:eastAsia="Lucida Console" w:hAnsi="Lucida Console" w:cs="Lucida Console"/>
                <w:color w:val="FFFFFF"/>
                <w:spacing w:val="-13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  <w:color w:val="FFFFFF"/>
              </w:rPr>
              <w:t>ate</w:t>
            </w:r>
            <w:r>
              <w:rPr>
                <w:rFonts w:ascii="Lucida Console" w:eastAsia="Lucida Console" w:hAnsi="Lucida Console" w:cs="Lucida Console"/>
                <w:color w:val="FFFFFF"/>
                <w:spacing w:val="-5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:</w:t>
            </w:r>
            <w:r>
              <w:rPr>
                <w:rFonts w:ascii="Lucida Console" w:eastAsia="Lucida Console" w:hAnsi="Lucida Console" w:cs="Lucida Console"/>
                <w:color w:val="FFFFFF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1</w:t>
            </w:r>
          </w:p>
          <w:p w:rsidR="0001585B" w:rsidRDefault="002E39E9">
            <w:pPr>
              <w:spacing w:before="1"/>
              <w:ind w:left="489" w:right="6194"/>
              <w:jc w:val="center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color w:val="FFFFFF"/>
              </w:rPr>
              <w:t>P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-</w:t>
            </w:r>
            <w:r>
              <w:rPr>
                <w:rFonts w:ascii="Lucida Console" w:eastAsia="Lucida Console" w:hAnsi="Lucida Console" w:cs="Lucida Console"/>
                <w:color w:val="FFFFFF"/>
              </w:rPr>
              <w:t>Value</w:t>
            </w:r>
            <w:r>
              <w:rPr>
                <w:rFonts w:ascii="Lucida Console" w:eastAsia="Lucida Console" w:hAnsi="Lucida Console" w:cs="Lucida Console"/>
                <w:color w:val="FFFFFF"/>
                <w:spacing w:val="-6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[Acc</w:t>
            </w:r>
            <w:r>
              <w:rPr>
                <w:rFonts w:ascii="Lucida Console" w:eastAsia="Lucida Console" w:hAnsi="Lucida Console" w:cs="Lucida Console"/>
                <w:color w:val="FFFFFF"/>
                <w:spacing w:val="-3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&gt;</w:t>
            </w:r>
            <w:r>
              <w:rPr>
                <w:rFonts w:ascii="Lucida Console" w:eastAsia="Lucida Console" w:hAnsi="Lucida Console" w:cs="Lucida Console"/>
                <w:color w:val="FFFFFF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  <w:color w:val="FFFFFF"/>
              </w:rPr>
              <w:t>IR]</w:t>
            </w:r>
            <w:r>
              <w:rPr>
                <w:rFonts w:ascii="Lucida Console" w:eastAsia="Lucida Console" w:hAnsi="Lucida Console" w:cs="Lucida Console"/>
                <w:color w:val="FFFFFF"/>
                <w:spacing w:val="-5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:</w:t>
            </w:r>
            <w:r>
              <w:rPr>
                <w:rFonts w:ascii="Lucida Console" w:eastAsia="Lucida Console" w:hAnsi="Lucida Console" w:cs="Lucida Console"/>
                <w:color w:val="FFFFFF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  <w:w w:val="99"/>
              </w:rPr>
              <w:t>1</w:t>
            </w:r>
          </w:p>
          <w:p w:rsidR="0001585B" w:rsidRDefault="0001585B">
            <w:pPr>
              <w:spacing w:before="9" w:line="180" w:lineRule="exact"/>
              <w:rPr>
                <w:sz w:val="19"/>
                <w:szCs w:val="19"/>
              </w:rPr>
            </w:pPr>
          </w:p>
          <w:p w:rsidR="0001585B" w:rsidRDefault="002E39E9">
            <w:pPr>
              <w:spacing w:line="200" w:lineRule="exact"/>
              <w:ind w:left="164" w:right="5959" w:firstLine="2047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color w:val="FFFFFF"/>
              </w:rPr>
              <w:t>K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  <w:color w:val="FFFFFF"/>
              </w:rPr>
              <w:t>ppa</w:t>
            </w:r>
            <w:r>
              <w:rPr>
                <w:rFonts w:ascii="Lucida Console" w:eastAsia="Lucida Console" w:hAnsi="Lucida Console" w:cs="Lucida Console"/>
                <w:color w:val="FFFFFF"/>
                <w:spacing w:val="-6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:</w:t>
            </w:r>
            <w:r>
              <w:rPr>
                <w:rFonts w:ascii="Lucida Console" w:eastAsia="Lucida Console" w:hAnsi="Lucida Console" w:cs="Lucida Console"/>
                <w:color w:val="FFFFFF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NaN Mcne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m</w:t>
            </w:r>
            <w:r>
              <w:rPr>
                <w:rFonts w:ascii="Lucida Console" w:eastAsia="Lucida Console" w:hAnsi="Lucida Console" w:cs="Lucida Console"/>
                <w:color w:val="FFFFFF"/>
              </w:rPr>
              <w:t>ar's</w:t>
            </w:r>
            <w:r>
              <w:rPr>
                <w:rFonts w:ascii="Lucida Console" w:eastAsia="Lucida Console" w:hAnsi="Lucida Console" w:cs="Lucida Console"/>
                <w:color w:val="FFFFFF"/>
                <w:spacing w:val="-9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Test</w:t>
            </w:r>
            <w:r>
              <w:rPr>
                <w:rFonts w:ascii="Lucida Console" w:eastAsia="Lucida Console" w:hAnsi="Lucida Console" w:cs="Lucida Console"/>
                <w:color w:val="FFFFFF"/>
                <w:spacing w:val="-3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P-V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  <w:color w:val="FFFFFF"/>
              </w:rPr>
              <w:t>lue</w:t>
            </w:r>
            <w:r>
              <w:rPr>
                <w:rFonts w:ascii="Lucida Console" w:eastAsia="Lucida Console" w:hAnsi="Lucida Console" w:cs="Lucida Console"/>
                <w:color w:val="FFFFFF"/>
                <w:spacing w:val="-8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:</w:t>
            </w:r>
            <w:r>
              <w:rPr>
                <w:rFonts w:ascii="Lucida Console" w:eastAsia="Lucida Console" w:hAnsi="Lucida Console" w:cs="Lucida Console"/>
                <w:color w:val="FFFFFF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NA</w:t>
            </w:r>
          </w:p>
          <w:p w:rsidR="0001585B" w:rsidRDefault="0001585B">
            <w:pPr>
              <w:spacing w:before="3" w:line="200" w:lineRule="exact"/>
            </w:pPr>
          </w:p>
          <w:p w:rsidR="0001585B" w:rsidRDefault="002E39E9">
            <w:pPr>
              <w:ind w:left="44" w:right="7044"/>
              <w:jc w:val="both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color w:val="FFFFFF"/>
              </w:rPr>
              <w:t>Stati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  <w:color w:val="FFFFFF"/>
              </w:rPr>
              <w:t>tics</w:t>
            </w:r>
            <w:r>
              <w:rPr>
                <w:rFonts w:ascii="Lucida Console" w:eastAsia="Lucida Console" w:hAnsi="Lucida Console" w:cs="Lucida Console"/>
                <w:color w:val="FFFFFF"/>
                <w:spacing w:val="-10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by</w:t>
            </w:r>
            <w:r>
              <w:rPr>
                <w:rFonts w:ascii="Lucida Console" w:eastAsia="Lucida Console" w:hAnsi="Lucida Console" w:cs="Lucida Console"/>
                <w:color w:val="FFFFFF"/>
                <w:spacing w:val="-2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C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  <w:color w:val="FFFFFF"/>
              </w:rPr>
              <w:t>ass:</w:t>
            </w:r>
          </w:p>
          <w:p w:rsidR="0001585B" w:rsidRDefault="0001585B">
            <w:pPr>
              <w:spacing w:before="9" w:line="180" w:lineRule="exact"/>
              <w:rPr>
                <w:sz w:val="19"/>
                <w:szCs w:val="19"/>
              </w:rPr>
            </w:pPr>
          </w:p>
          <w:p w:rsidR="0001585B" w:rsidRDefault="002E39E9">
            <w:pPr>
              <w:spacing w:line="200" w:lineRule="exact"/>
              <w:ind w:left="44" w:right="1621" w:firstLine="2530"/>
              <w:jc w:val="both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color w:val="FFFFFF"/>
              </w:rPr>
              <w:t>Clas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s</w:t>
            </w:r>
            <w:r>
              <w:rPr>
                <w:rFonts w:ascii="Lucida Console" w:eastAsia="Lucida Console" w:hAnsi="Lucida Console" w:cs="Lucida Console"/>
                <w:color w:val="FFFFFF"/>
              </w:rPr>
              <w:t>:</w:t>
            </w:r>
            <w:r>
              <w:rPr>
                <w:rFonts w:ascii="Lucida Console" w:eastAsia="Lucida Console" w:hAnsi="Lucida Console" w:cs="Lucida Console"/>
                <w:color w:val="FFFFFF"/>
                <w:spacing w:val="-7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A</w:t>
            </w:r>
            <w:r>
              <w:rPr>
                <w:rFonts w:ascii="Lucida Console" w:eastAsia="Lucida Console" w:hAnsi="Lucida Console" w:cs="Lucida Console"/>
                <w:color w:val="FFFFFF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  <w:color w:val="FFFFFF"/>
              </w:rPr>
              <w:t>lass:</w:t>
            </w:r>
            <w:r>
              <w:rPr>
                <w:rFonts w:ascii="Lucida Console" w:eastAsia="Lucida Console" w:hAnsi="Lucida Console" w:cs="Lucida Console"/>
                <w:color w:val="FFFFFF"/>
                <w:spacing w:val="-5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B</w:t>
            </w:r>
            <w:r>
              <w:rPr>
                <w:rFonts w:ascii="Lucida Console" w:eastAsia="Lucida Console" w:hAnsi="Lucida Console" w:cs="Lucida Console"/>
                <w:color w:val="FFFFFF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  <w:color w:val="FFFFFF"/>
              </w:rPr>
              <w:t>lass:</w:t>
            </w:r>
            <w:r>
              <w:rPr>
                <w:rFonts w:ascii="Lucida Console" w:eastAsia="Lucida Console" w:hAnsi="Lucida Console" w:cs="Lucida Console"/>
                <w:color w:val="FFFFFF"/>
                <w:spacing w:val="-4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C</w:t>
            </w:r>
            <w:r>
              <w:rPr>
                <w:rFonts w:ascii="Lucida Console" w:eastAsia="Lucida Console" w:hAnsi="Lucida Console" w:cs="Lucida Console"/>
                <w:color w:val="FFFFFF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Cl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  <w:color w:val="FFFFFF"/>
              </w:rPr>
              <w:t>ss:</w:t>
            </w:r>
            <w:r>
              <w:rPr>
                <w:rFonts w:ascii="Lucida Console" w:eastAsia="Lucida Console" w:hAnsi="Lucida Console" w:cs="Lucida Console"/>
                <w:color w:val="FFFFFF"/>
                <w:spacing w:val="-7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D</w:t>
            </w:r>
            <w:r>
              <w:rPr>
                <w:rFonts w:ascii="Lucida Console" w:eastAsia="Lucida Console" w:hAnsi="Lucida Console" w:cs="Lucida Console"/>
                <w:color w:val="FFFFFF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Cl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  <w:color w:val="FFFFFF"/>
              </w:rPr>
              <w:t>ss:</w:t>
            </w:r>
            <w:r>
              <w:rPr>
                <w:rFonts w:ascii="Lucida Console" w:eastAsia="Lucida Console" w:hAnsi="Lucida Console" w:cs="Lucida Console"/>
                <w:color w:val="FFFFFF"/>
                <w:spacing w:val="-7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E Sensi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ivity               NA     </w:t>
            </w:r>
            <w:r>
              <w:rPr>
                <w:rFonts w:ascii="Lucida Console" w:eastAsia="Lucida Console" w:hAnsi="Lucida Console" w:cs="Lucida Console"/>
                <w:color w:val="FFFFFF"/>
                <w:spacing w:val="9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NA      </w:t>
            </w:r>
            <w:r>
              <w:rPr>
                <w:rFonts w:ascii="Lucida Console" w:eastAsia="Lucida Console" w:hAnsi="Lucida Console" w:cs="Lucida Console"/>
                <w:color w:val="FFFFFF"/>
                <w:spacing w:val="9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1     </w:t>
            </w:r>
            <w:r>
              <w:rPr>
                <w:rFonts w:ascii="Lucida Console" w:eastAsia="Lucida Console" w:hAnsi="Lucida Console" w:cs="Lucida Console"/>
                <w:color w:val="FFFFFF"/>
                <w:spacing w:val="8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NA     </w:t>
            </w:r>
            <w:r>
              <w:rPr>
                <w:rFonts w:ascii="Lucida Console" w:eastAsia="Lucida Console" w:hAnsi="Lucida Console" w:cs="Lucida Console"/>
                <w:color w:val="FFFFFF"/>
                <w:spacing w:val="9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NA </w:t>
            </w:r>
            <w:r>
              <w:rPr>
                <w:rFonts w:ascii="Lucida Console" w:eastAsia="Lucida Console" w:hAnsi="Lucida Console" w:cs="Lucida Console"/>
                <w:color w:val="FFFFFF"/>
              </w:rPr>
              <w:t>Speci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f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icity               </w:t>
            </w:r>
            <w:r>
              <w:rPr>
                <w:rFonts w:ascii="Lucida Console" w:eastAsia="Lucida Console" w:hAnsi="Lucida Console" w:cs="Lucida Console"/>
                <w:color w:val="FFFFFF"/>
                <w:spacing w:val="110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1       </w:t>
            </w:r>
            <w:r>
              <w:rPr>
                <w:rFonts w:ascii="Lucida Console" w:eastAsia="Lucida Console" w:hAnsi="Lucida Console" w:cs="Lucida Console"/>
                <w:color w:val="FFFFFF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1     </w:t>
            </w:r>
            <w:r>
              <w:rPr>
                <w:rFonts w:ascii="Lucida Console" w:eastAsia="Lucida Console" w:hAnsi="Lucida Console" w:cs="Lucida Console"/>
                <w:color w:val="FFFFFF"/>
                <w:spacing w:val="119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A      </w:t>
            </w:r>
            <w:r>
              <w:rPr>
                <w:rFonts w:ascii="Lucida Console" w:eastAsia="Lucida Console" w:hAnsi="Lucida Console" w:cs="Lucida Console"/>
                <w:color w:val="FFFFFF"/>
                <w:spacing w:val="118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1       </w:t>
            </w:r>
            <w:r>
              <w:rPr>
                <w:rFonts w:ascii="Lucida Console" w:eastAsia="Lucida Console" w:hAnsi="Lucida Console" w:cs="Lucida Console"/>
                <w:color w:val="FFFFFF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1</w:t>
            </w:r>
          </w:p>
          <w:p w:rsidR="0001585B" w:rsidRDefault="002E39E9">
            <w:pPr>
              <w:spacing w:before="4"/>
              <w:ind w:left="44" w:right="1621"/>
              <w:jc w:val="both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color w:val="FFFFFF"/>
              </w:rPr>
              <w:t>Pos</w:t>
            </w:r>
            <w:r>
              <w:rPr>
                <w:rFonts w:ascii="Lucida Console" w:eastAsia="Lucida Console" w:hAnsi="Lucida Console" w:cs="Lucida Console"/>
                <w:color w:val="FFFFFF"/>
                <w:spacing w:val="-4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P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  <w:color w:val="FFFFFF"/>
              </w:rPr>
              <w:t>ed</w:t>
            </w:r>
            <w:r>
              <w:rPr>
                <w:rFonts w:ascii="Lucida Console" w:eastAsia="Lucida Console" w:hAnsi="Lucida Console" w:cs="Lucida Console"/>
                <w:color w:val="FFFFFF"/>
                <w:spacing w:val="-5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V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lue           </w:t>
            </w:r>
            <w:r>
              <w:rPr>
                <w:rFonts w:ascii="Lucida Console" w:eastAsia="Lucida Console" w:hAnsi="Lucida Console" w:cs="Lucida Console"/>
                <w:color w:val="FFFFFF"/>
                <w:spacing w:val="117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NA     </w:t>
            </w:r>
            <w:r>
              <w:rPr>
                <w:rFonts w:ascii="Lucida Console" w:eastAsia="Lucida Console" w:hAnsi="Lucida Console" w:cs="Lucida Console"/>
                <w:color w:val="FFFFFF"/>
                <w:spacing w:val="120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NA     </w:t>
            </w:r>
            <w:r>
              <w:rPr>
                <w:rFonts w:ascii="Lucida Console" w:eastAsia="Lucida Console" w:hAnsi="Lucida Console" w:cs="Lucida Console"/>
                <w:color w:val="FFFFFF"/>
                <w:spacing w:val="118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A     </w:t>
            </w:r>
            <w:r>
              <w:rPr>
                <w:rFonts w:ascii="Lucida Console" w:eastAsia="Lucida Console" w:hAnsi="Lucida Console" w:cs="Lucida Console"/>
                <w:color w:val="FFFFFF"/>
                <w:spacing w:val="118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NA     </w:t>
            </w:r>
            <w:r>
              <w:rPr>
                <w:rFonts w:ascii="Lucida Console" w:eastAsia="Lucida Console" w:hAnsi="Lucida Console" w:cs="Lucida Console"/>
                <w:color w:val="FFFFFF"/>
                <w:spacing w:val="120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NA Neg</w:t>
            </w:r>
            <w:r>
              <w:rPr>
                <w:rFonts w:ascii="Lucida Console" w:eastAsia="Lucida Console" w:hAnsi="Lucida Console" w:cs="Lucida Console"/>
                <w:color w:val="FFFFFF"/>
                <w:spacing w:val="-4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P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  <w:color w:val="FFFFFF"/>
              </w:rPr>
              <w:t>ed</w:t>
            </w:r>
            <w:r>
              <w:rPr>
                <w:rFonts w:ascii="Lucida Console" w:eastAsia="Lucida Console" w:hAnsi="Lucida Console" w:cs="Lucida Console"/>
                <w:color w:val="FFFFFF"/>
                <w:spacing w:val="-5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V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lue           </w:t>
            </w:r>
            <w:r>
              <w:rPr>
                <w:rFonts w:ascii="Lucida Console" w:eastAsia="Lucida Console" w:hAnsi="Lucida Console" w:cs="Lucida Console"/>
                <w:color w:val="FFFFFF"/>
                <w:spacing w:val="117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NA     </w:t>
            </w:r>
            <w:r>
              <w:rPr>
                <w:rFonts w:ascii="Lucida Console" w:eastAsia="Lucida Console" w:hAnsi="Lucida Console" w:cs="Lucida Console"/>
                <w:color w:val="FFFFFF"/>
                <w:spacing w:val="120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NA     </w:t>
            </w:r>
            <w:r>
              <w:rPr>
                <w:rFonts w:ascii="Lucida Console" w:eastAsia="Lucida Console" w:hAnsi="Lucida Console" w:cs="Lucida Console"/>
                <w:color w:val="FFFFFF"/>
                <w:spacing w:val="118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A     </w:t>
            </w:r>
            <w:r>
              <w:rPr>
                <w:rFonts w:ascii="Lucida Console" w:eastAsia="Lucida Console" w:hAnsi="Lucida Console" w:cs="Lucida Console"/>
                <w:color w:val="FFFFFF"/>
                <w:spacing w:val="118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NA     </w:t>
            </w:r>
            <w:r>
              <w:rPr>
                <w:rFonts w:ascii="Lucida Console" w:eastAsia="Lucida Console" w:hAnsi="Lucida Console" w:cs="Lucida Console"/>
                <w:color w:val="FFFFFF"/>
                <w:spacing w:val="120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NA Preva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ence                </w:t>
            </w:r>
            <w:r>
              <w:rPr>
                <w:rFonts w:ascii="Lucida Console" w:eastAsia="Lucida Console" w:hAnsi="Lucida Console" w:cs="Lucida Console"/>
                <w:color w:val="FFFFFF"/>
                <w:spacing w:val="11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0       </w:t>
            </w:r>
            <w:r>
              <w:rPr>
                <w:rFonts w:ascii="Lucida Console" w:eastAsia="Lucida Console" w:hAnsi="Lucida Console" w:cs="Lucida Console"/>
                <w:color w:val="FFFFFF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0       </w:t>
            </w:r>
            <w:r>
              <w:rPr>
                <w:rFonts w:ascii="Lucida Console" w:eastAsia="Lucida Console" w:hAnsi="Lucida Console" w:cs="Lucida Console"/>
                <w:color w:val="FFFFFF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1      </w:t>
            </w:r>
            <w:r>
              <w:rPr>
                <w:rFonts w:ascii="Lucida Console" w:eastAsia="Lucida Console" w:hAnsi="Lucida Console" w:cs="Lucida Console"/>
                <w:color w:val="FFFFFF"/>
                <w:spacing w:val="119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0       </w:t>
            </w:r>
            <w:r>
              <w:rPr>
                <w:rFonts w:ascii="Lucida Console" w:eastAsia="Lucida Console" w:hAnsi="Lucida Console" w:cs="Lucida Console"/>
                <w:color w:val="FFFFFF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0</w:t>
            </w:r>
          </w:p>
          <w:p w:rsidR="0001585B" w:rsidRDefault="002E39E9">
            <w:pPr>
              <w:spacing w:before="1"/>
              <w:ind w:left="44" w:right="1621"/>
              <w:jc w:val="both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color w:val="FFFFFF"/>
              </w:rPr>
              <w:t>Detec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  <w:color w:val="FFFFFF"/>
              </w:rPr>
              <w:t>ion</w:t>
            </w:r>
            <w:r>
              <w:rPr>
                <w:rFonts w:ascii="Lucida Console" w:eastAsia="Lucida Console" w:hAnsi="Lucida Console" w:cs="Lucida Console"/>
                <w:color w:val="FFFFFF"/>
                <w:spacing w:val="-1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ate            </w:t>
            </w:r>
            <w:r>
              <w:rPr>
                <w:rFonts w:ascii="Lucida Console" w:eastAsia="Lucida Console" w:hAnsi="Lucida Console" w:cs="Lucida Console"/>
                <w:color w:val="FFFFFF"/>
                <w:spacing w:val="118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0       </w:t>
            </w:r>
            <w:r>
              <w:rPr>
                <w:rFonts w:ascii="Lucida Console" w:eastAsia="Lucida Console" w:hAnsi="Lucida Console" w:cs="Lucida Console"/>
                <w:color w:val="FFFFFF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0       </w:t>
            </w:r>
            <w:r>
              <w:rPr>
                <w:rFonts w:ascii="Lucida Console" w:eastAsia="Lucida Console" w:hAnsi="Lucida Console" w:cs="Lucida Console"/>
                <w:color w:val="FFFFFF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1      </w:t>
            </w:r>
            <w:r>
              <w:rPr>
                <w:rFonts w:ascii="Lucida Console" w:eastAsia="Lucida Console" w:hAnsi="Lucida Console" w:cs="Lucida Console"/>
                <w:color w:val="FFFFFF"/>
                <w:spacing w:val="119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0       </w:t>
            </w:r>
            <w:r>
              <w:rPr>
                <w:rFonts w:ascii="Lucida Console" w:eastAsia="Lucida Console" w:hAnsi="Lucida Console" w:cs="Lucida Console"/>
                <w:color w:val="FFFFFF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0</w:t>
            </w:r>
          </w:p>
          <w:p w:rsidR="0001585B" w:rsidRDefault="002E39E9">
            <w:pPr>
              <w:spacing w:line="180" w:lineRule="exact"/>
              <w:ind w:left="44" w:right="1621"/>
              <w:jc w:val="both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color w:val="FFFFFF"/>
              </w:rPr>
              <w:t>Detec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  <w:color w:val="FFFFFF"/>
              </w:rPr>
              <w:t>ion</w:t>
            </w:r>
            <w:r>
              <w:rPr>
                <w:rFonts w:ascii="Lucida Console" w:eastAsia="Lucida Console" w:hAnsi="Lucida Console" w:cs="Lucida Console"/>
                <w:color w:val="FFFFFF"/>
                <w:spacing w:val="-1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P</w:t>
            </w:r>
            <w:r>
              <w:rPr>
                <w:rFonts w:ascii="Lucida Console" w:eastAsia="Lucida Console" w:hAnsi="Lucida Console" w:cs="Lucida Console"/>
                <w:color w:val="FFFFFF"/>
              </w:rPr>
              <w:t>reva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ence      </w:t>
            </w:r>
            <w:r>
              <w:rPr>
                <w:rFonts w:ascii="Lucida Console" w:eastAsia="Lucida Console" w:hAnsi="Lucida Console" w:cs="Lucida Console"/>
                <w:color w:val="FFFFFF"/>
                <w:spacing w:val="11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0       </w:t>
            </w:r>
            <w:r>
              <w:rPr>
                <w:rFonts w:ascii="Lucida Console" w:eastAsia="Lucida Console" w:hAnsi="Lucida Console" w:cs="Lucida Console"/>
                <w:color w:val="FFFFFF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0       </w:t>
            </w:r>
            <w:r>
              <w:rPr>
                <w:rFonts w:ascii="Lucida Console" w:eastAsia="Lucida Console" w:hAnsi="Lucida Console" w:cs="Lucida Console"/>
                <w:color w:val="FFFFFF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1      </w:t>
            </w:r>
            <w:r>
              <w:rPr>
                <w:rFonts w:ascii="Lucida Console" w:eastAsia="Lucida Console" w:hAnsi="Lucida Console" w:cs="Lucida Console"/>
                <w:color w:val="FFFFFF"/>
                <w:spacing w:val="119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0       </w:t>
            </w:r>
            <w:r>
              <w:rPr>
                <w:rFonts w:ascii="Lucida Console" w:eastAsia="Lucida Console" w:hAnsi="Lucida Console" w:cs="Lucida Console"/>
                <w:color w:val="FFFFFF"/>
                <w:spacing w:val="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0</w:t>
            </w:r>
          </w:p>
          <w:p w:rsidR="0001585B" w:rsidRDefault="002E39E9">
            <w:pPr>
              <w:spacing w:line="180" w:lineRule="exact"/>
              <w:ind w:left="44" w:right="1622"/>
              <w:jc w:val="both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color w:val="FFFFFF"/>
              </w:rPr>
              <w:t>Balan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  <w:color w:val="FFFFFF"/>
              </w:rPr>
              <w:t>ed</w:t>
            </w:r>
            <w:r>
              <w:rPr>
                <w:rFonts w:ascii="Lucida Console" w:eastAsia="Lucida Console" w:hAnsi="Lucida Console" w:cs="Lucida Console"/>
                <w:color w:val="FFFFFF"/>
                <w:spacing w:val="-10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A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  <w:color w:val="FFFFFF"/>
              </w:rPr>
              <w:t>cura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y        </w:t>
            </w:r>
            <w:r>
              <w:rPr>
                <w:rFonts w:ascii="Lucida Console" w:eastAsia="Lucida Console" w:hAnsi="Lucida Console" w:cs="Lucida Console"/>
                <w:color w:val="FFFFFF"/>
                <w:spacing w:val="113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NA     </w:t>
            </w:r>
            <w:r>
              <w:rPr>
                <w:rFonts w:ascii="Lucida Console" w:eastAsia="Lucida Console" w:hAnsi="Lucida Console" w:cs="Lucida Console"/>
                <w:color w:val="FFFFFF"/>
                <w:spacing w:val="120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NA     </w:t>
            </w:r>
            <w:r>
              <w:rPr>
                <w:rFonts w:ascii="Lucida Console" w:eastAsia="Lucida Console" w:hAnsi="Lucida Console" w:cs="Lucida Console"/>
                <w:color w:val="FFFFFF"/>
                <w:spacing w:val="118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A     </w:t>
            </w:r>
            <w:r>
              <w:rPr>
                <w:rFonts w:ascii="Lucida Console" w:eastAsia="Lucida Console" w:hAnsi="Lucida Console" w:cs="Lucida Console"/>
                <w:color w:val="FFFFFF"/>
                <w:spacing w:val="118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NA     </w:t>
            </w:r>
            <w:r>
              <w:rPr>
                <w:rFonts w:ascii="Lucida Console" w:eastAsia="Lucida Console" w:hAnsi="Lucida Console" w:cs="Lucida Console"/>
                <w:color w:val="FFFFFF"/>
                <w:spacing w:val="120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NA</w:t>
            </w:r>
          </w:p>
        </w:tc>
      </w:tr>
      <w:tr w:rsidR="0001585B">
        <w:trPr>
          <w:trHeight w:hRule="exact" w:val="240"/>
        </w:trPr>
        <w:tc>
          <w:tcPr>
            <w:tcW w:w="9526" w:type="dxa"/>
            <w:tcBorders>
              <w:top w:val="nil"/>
              <w:left w:val="nil"/>
              <w:bottom w:val="nil"/>
              <w:right w:val="nil"/>
            </w:tcBorders>
            <w:shd w:val="clear" w:color="auto" w:fill="002140"/>
          </w:tcPr>
          <w:p w:rsidR="0001585B" w:rsidRDefault="0001585B"/>
        </w:tc>
      </w:tr>
      <w:tr w:rsidR="0001585B">
        <w:trPr>
          <w:trHeight w:hRule="exact" w:val="240"/>
        </w:trPr>
        <w:tc>
          <w:tcPr>
            <w:tcW w:w="9526" w:type="dxa"/>
            <w:tcBorders>
              <w:top w:val="nil"/>
              <w:left w:val="nil"/>
              <w:bottom w:val="nil"/>
              <w:right w:val="nil"/>
            </w:tcBorders>
            <w:shd w:val="clear" w:color="auto" w:fill="002140"/>
          </w:tcPr>
          <w:p w:rsidR="0001585B" w:rsidRDefault="002E39E9">
            <w:pPr>
              <w:spacing w:line="240" w:lineRule="exact"/>
              <w:ind w:left="44"/>
              <w:rPr>
                <w:rFonts w:ascii="Lucida Console" w:eastAsia="Lucida Console" w:hAnsi="Lucida Console" w:cs="Lucida Console"/>
                <w:sz w:val="24"/>
                <w:szCs w:val="24"/>
              </w:rPr>
            </w:pPr>
            <w:r>
              <w:rPr>
                <w:rFonts w:ascii="Lucida Console" w:eastAsia="Lucida Console" w:hAnsi="Lucida Console" w:cs="Lucida Console"/>
                <w:color w:val="FFFFFF"/>
                <w:sz w:val="24"/>
                <w:szCs w:val="24"/>
              </w:rPr>
              <w:t>&gt;</w:t>
            </w:r>
          </w:p>
        </w:tc>
      </w:tr>
      <w:tr w:rsidR="0001585B">
        <w:trPr>
          <w:trHeight w:hRule="exact" w:val="120"/>
        </w:trPr>
        <w:tc>
          <w:tcPr>
            <w:tcW w:w="9526" w:type="dxa"/>
            <w:tcBorders>
              <w:top w:val="nil"/>
              <w:left w:val="nil"/>
              <w:bottom w:val="nil"/>
              <w:right w:val="nil"/>
            </w:tcBorders>
            <w:shd w:val="clear" w:color="auto" w:fill="002140"/>
          </w:tcPr>
          <w:p w:rsidR="0001585B" w:rsidRDefault="0001585B"/>
        </w:tc>
      </w:tr>
    </w:tbl>
    <w:p w:rsidR="0001585B" w:rsidRDefault="0001585B">
      <w:pPr>
        <w:spacing w:line="200" w:lineRule="exact"/>
      </w:pPr>
    </w:p>
    <w:p w:rsidR="0001585B" w:rsidRDefault="0001585B">
      <w:pPr>
        <w:spacing w:before="12" w:line="260" w:lineRule="exact"/>
        <w:rPr>
          <w:sz w:val="26"/>
          <w:szCs w:val="26"/>
        </w:rPr>
      </w:pPr>
    </w:p>
    <w:p w:rsidR="0001585B" w:rsidRDefault="002E39E9">
      <w:pPr>
        <w:spacing w:before="59"/>
        <w:ind w:left="2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#how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o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we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crea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e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cross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vali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ation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sc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eme</w:t>
      </w:r>
    </w:p>
    <w:p w:rsidR="0001585B" w:rsidRDefault="002E39E9">
      <w:pPr>
        <w:spacing w:before="23"/>
        <w:ind w:left="2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con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rol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&lt;</w:t>
      </w:r>
      <w:r>
        <w:rPr>
          <w:rFonts w:ascii="Lucida Console" w:eastAsia="Lucida Console" w:hAnsi="Lucida Console" w:cs="Lucida Console"/>
        </w:rPr>
        <w:t>-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tr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inC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ntrol</w:t>
      </w:r>
      <w:r>
        <w:rPr>
          <w:rFonts w:ascii="Lucida Console" w:eastAsia="Lucida Console" w:hAnsi="Lucida Console" w:cs="Lucida Console"/>
          <w:spacing w:val="2"/>
        </w:rPr>
        <w:t>(</w:t>
      </w:r>
      <w:r>
        <w:rPr>
          <w:rFonts w:ascii="Lucida Console" w:eastAsia="Lucida Console" w:hAnsi="Lucida Console" w:cs="Lucida Console"/>
        </w:rPr>
        <w:t>meth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d</w:t>
      </w:r>
      <w:r>
        <w:rPr>
          <w:rFonts w:ascii="Lucida Console" w:eastAsia="Lucida Console" w:hAnsi="Lucida Console" w:cs="Lucida Console"/>
          <w:spacing w:val="-23"/>
        </w:rPr>
        <w:t xml:space="preserve"> </w:t>
      </w:r>
      <w:r>
        <w:rPr>
          <w:rFonts w:ascii="Lucida Console" w:eastAsia="Lucida Console" w:hAnsi="Lucida Console" w:cs="Lucida Console"/>
        </w:rPr>
        <w:t>=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'</w:t>
      </w:r>
      <w:r>
        <w:rPr>
          <w:rFonts w:ascii="Lucida Console" w:eastAsia="Lucida Console" w:hAnsi="Lucida Console" w:cs="Lucida Console"/>
        </w:rPr>
        <w:t>rep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atedc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',</w:t>
      </w:r>
    </w:p>
    <w:p w:rsidR="0001585B" w:rsidRDefault="002E39E9">
      <w:pPr>
        <w:spacing w:before="25"/>
        <w:ind w:left="200"/>
        <w:rPr>
          <w:rFonts w:ascii="Lucida Console" w:eastAsia="Lucida Console" w:hAnsi="Lucida Console" w:cs="Lucida Console"/>
        </w:rPr>
        <w:sectPr w:rsidR="0001585B">
          <w:headerReference w:type="default" r:id="rId15"/>
          <w:pgSz w:w="12240" w:h="15840"/>
          <w:pgMar w:top="1340" w:right="1200" w:bottom="280" w:left="1240" w:header="0" w:footer="0" w:gutter="0"/>
          <w:cols w:space="720"/>
        </w:sectPr>
      </w:pPr>
      <w:r>
        <w:rPr>
          <w:rFonts w:ascii="Lucida Console" w:eastAsia="Lucida Console" w:hAnsi="Lucida Console" w:cs="Lucida Console"/>
        </w:rPr>
        <w:t xml:space="preserve">+                       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numb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r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=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0,</w:t>
      </w:r>
    </w:p>
    <w:p w:rsidR="0001585B" w:rsidRDefault="0001585B">
      <w:pPr>
        <w:spacing w:before="2" w:line="100" w:lineRule="exact"/>
        <w:rPr>
          <w:sz w:val="10"/>
          <w:szCs w:val="10"/>
        </w:rPr>
      </w:pPr>
    </w:p>
    <w:p w:rsidR="0001585B" w:rsidRDefault="002E39E9">
      <w:pPr>
        <w:ind w:left="2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+                        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repe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ts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= 3)</w:t>
      </w:r>
    </w:p>
    <w:p w:rsidR="0001585B" w:rsidRDefault="002E39E9">
      <w:pPr>
        <w:spacing w:before="26"/>
        <w:ind w:left="2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seed</w:t>
      </w:r>
      <w:r>
        <w:rPr>
          <w:rFonts w:ascii="Lucida Console" w:eastAsia="Lucida Console" w:hAnsi="Lucida Console" w:cs="Lucida Console"/>
          <w:spacing w:val="-3"/>
        </w:rPr>
        <w:t xml:space="preserve"> </w:t>
      </w:r>
      <w:r>
        <w:rPr>
          <w:rFonts w:ascii="Lucida Console" w:eastAsia="Lucida Console" w:hAnsi="Lucida Console" w:cs="Lucida Console"/>
        </w:rPr>
        <w:t>&lt;-7</w:t>
      </w:r>
    </w:p>
    <w:p w:rsidR="0001585B" w:rsidRDefault="002E39E9">
      <w:pPr>
        <w:spacing w:before="25"/>
        <w:ind w:left="2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met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ic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&lt;- 'Ac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ura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y'</w:t>
      </w:r>
    </w:p>
    <w:p w:rsidR="0001585B" w:rsidRDefault="002E39E9">
      <w:pPr>
        <w:spacing w:before="23"/>
        <w:ind w:left="2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set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seed</w:t>
      </w:r>
      <w:r>
        <w:rPr>
          <w:rFonts w:ascii="Lucida Console" w:eastAsia="Lucida Console" w:hAnsi="Lucida Console" w:cs="Lucida Console"/>
          <w:spacing w:val="2"/>
        </w:rPr>
        <w:t>(</w:t>
      </w:r>
      <w:r>
        <w:rPr>
          <w:rFonts w:ascii="Lucida Console" w:eastAsia="Lucida Console" w:hAnsi="Lucida Console" w:cs="Lucida Console"/>
        </w:rPr>
        <w:t>seed)</w:t>
      </w:r>
    </w:p>
    <w:p w:rsidR="0001585B" w:rsidRDefault="002E39E9">
      <w:pPr>
        <w:spacing w:before="25"/>
        <w:ind w:left="2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fit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defa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lt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&lt;- tr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in(cl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sse~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,</w:t>
      </w:r>
    </w:p>
    <w:p w:rsidR="0001585B" w:rsidRDefault="002E39E9">
      <w:pPr>
        <w:spacing w:before="25"/>
        <w:ind w:left="2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+                    </w:t>
      </w:r>
      <w:r>
        <w:rPr>
          <w:rFonts w:ascii="Lucida Console" w:eastAsia="Lucida Console" w:hAnsi="Lucida Console" w:cs="Lucida Console"/>
          <w:spacing w:val="120"/>
        </w:rPr>
        <w:t xml:space="preserve"> </w:t>
      </w:r>
      <w:r>
        <w:rPr>
          <w:rFonts w:ascii="Lucida Console" w:eastAsia="Lucida Console" w:hAnsi="Lucida Console" w:cs="Lucida Console"/>
        </w:rPr>
        <w:t>da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=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ataT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ain,</w:t>
      </w:r>
    </w:p>
    <w:p w:rsidR="0001585B" w:rsidRDefault="002E39E9">
      <w:pPr>
        <w:spacing w:before="25"/>
        <w:ind w:left="2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</w:rPr>
        <w:t xml:space="preserve">                    </w:t>
      </w:r>
      <w:r>
        <w:rPr>
          <w:rFonts w:ascii="Lucida Console" w:eastAsia="Lucida Console" w:hAnsi="Lucida Console" w:cs="Lucida Console"/>
          <w:spacing w:val="120"/>
        </w:rPr>
        <w:t xml:space="preserve"> 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hod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= 'gl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',</w:t>
      </w:r>
    </w:p>
    <w:p w:rsidR="0001585B" w:rsidRDefault="002E39E9">
      <w:pPr>
        <w:spacing w:before="23"/>
        <w:ind w:left="2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+                    </w:t>
      </w:r>
      <w:r>
        <w:rPr>
          <w:rFonts w:ascii="Lucida Console" w:eastAsia="Lucida Console" w:hAnsi="Lucida Console" w:cs="Lucida Console"/>
          <w:spacing w:val="120"/>
        </w:rPr>
        <w:t xml:space="preserve"> 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ric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= met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ic,</w:t>
      </w:r>
    </w:p>
    <w:p w:rsidR="0001585B" w:rsidRDefault="002E39E9">
      <w:pPr>
        <w:spacing w:before="25"/>
        <w:ind w:left="2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+                    </w:t>
      </w:r>
      <w:r>
        <w:rPr>
          <w:rFonts w:ascii="Lucida Console" w:eastAsia="Lucida Console" w:hAnsi="Lucida Console" w:cs="Lucida Console"/>
          <w:spacing w:val="120"/>
        </w:rPr>
        <w:t xml:space="preserve"> </w:t>
      </w:r>
      <w:r>
        <w:rPr>
          <w:rFonts w:ascii="Lucida Console" w:eastAsia="Lucida Console" w:hAnsi="Lucida Console" w:cs="Lucida Console"/>
        </w:rPr>
        <w:t>tr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ontr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=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ont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ol)</w:t>
      </w:r>
    </w:p>
    <w:p w:rsidR="0001585B" w:rsidRDefault="002E39E9">
      <w:pPr>
        <w:spacing w:before="25" w:line="270" w:lineRule="auto"/>
        <w:ind w:left="680" w:right="1980" w:hanging="4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Somet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ing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wr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ng;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all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2"/>
        </w:rPr>
        <w:t>h</w:t>
      </w:r>
      <w:r>
        <w:rPr>
          <w:rFonts w:ascii="Lucida Console" w:eastAsia="Lucida Console" w:hAnsi="Lucida Console" w:cs="Lucida Console"/>
        </w:rPr>
        <w:t>e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Ac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uracy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ric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lues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are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iss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ng: 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cura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 xml:space="preserve">y     </w:t>
      </w:r>
      <w:r>
        <w:rPr>
          <w:rFonts w:ascii="Lucida Console" w:eastAsia="Lucida Console" w:hAnsi="Lucida Console" w:cs="Lucida Console"/>
          <w:spacing w:val="11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K</w:t>
      </w:r>
      <w:r>
        <w:rPr>
          <w:rFonts w:ascii="Lucida Console" w:eastAsia="Lucida Console" w:hAnsi="Lucida Console" w:cs="Lucida Console"/>
        </w:rPr>
        <w:t>appa</w:t>
      </w:r>
    </w:p>
    <w:p w:rsidR="0001585B" w:rsidRDefault="002E39E9">
      <w:pPr>
        <w:spacing w:line="180" w:lineRule="exact"/>
        <w:ind w:left="320" w:right="6440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Min.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 xml:space="preserve">A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 xml:space="preserve">in.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NA</w:t>
      </w:r>
    </w:p>
    <w:p w:rsidR="0001585B" w:rsidRDefault="002E39E9">
      <w:pPr>
        <w:spacing w:before="25" w:line="270" w:lineRule="auto"/>
        <w:ind w:left="320" w:right="6440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1st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 xml:space="preserve">A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1</w:t>
      </w:r>
      <w:r>
        <w:rPr>
          <w:rFonts w:ascii="Lucida Console" w:eastAsia="Lucida Console" w:hAnsi="Lucida Console" w:cs="Lucida Console"/>
        </w:rPr>
        <w:t>st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NA Medi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 xml:space="preserve">A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edi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 xml:space="preserve">NA Mean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:N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 xml:space="preserve">N </w:t>
      </w:r>
      <w:r>
        <w:rPr>
          <w:rFonts w:ascii="Lucida Console" w:eastAsia="Lucida Console" w:hAnsi="Lucida Console" w:cs="Lucida Console"/>
          <w:spacing w:val="11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 xml:space="preserve">ean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:NaN</w:t>
      </w:r>
    </w:p>
    <w:p w:rsidR="0001585B" w:rsidRDefault="002E39E9">
      <w:pPr>
        <w:spacing w:line="180" w:lineRule="exact"/>
        <w:ind w:left="320" w:right="6440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3rd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 xml:space="preserve">A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>rd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u.: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NA</w:t>
      </w:r>
    </w:p>
    <w:p w:rsidR="0001585B" w:rsidRDefault="002E39E9">
      <w:pPr>
        <w:spacing w:before="26" w:line="270" w:lineRule="auto"/>
        <w:ind w:left="320" w:right="6440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 xml:space="preserve">Max.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 xml:space="preserve">A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 xml:space="preserve">ax.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 xml:space="preserve">NA NA's </w:t>
      </w:r>
      <w:r>
        <w:rPr>
          <w:rFonts w:ascii="Lucida Console" w:eastAsia="Lucida Console" w:hAnsi="Lucida Console" w:cs="Lucida Console"/>
          <w:spacing w:val="117"/>
        </w:rPr>
        <w:t xml:space="preserve"> </w:t>
      </w:r>
      <w:r>
        <w:rPr>
          <w:rFonts w:ascii="Lucida Console" w:eastAsia="Lucida Console" w:hAnsi="Lucida Console" w:cs="Lucida Console"/>
        </w:rPr>
        <w:t xml:space="preserve">:1  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 xml:space="preserve">A's </w:t>
      </w:r>
      <w:r>
        <w:rPr>
          <w:rFonts w:ascii="Lucida Console" w:eastAsia="Lucida Console" w:hAnsi="Lucida Console" w:cs="Lucida Console"/>
          <w:spacing w:val="118"/>
        </w:rPr>
        <w:t xml:space="preserve"> </w:t>
      </w:r>
      <w:r>
        <w:rPr>
          <w:rFonts w:ascii="Lucida Console" w:eastAsia="Lucida Console" w:hAnsi="Lucida Console" w:cs="Lucida Console"/>
        </w:rPr>
        <w:t>:1</w:t>
      </w:r>
    </w:p>
    <w:p w:rsidR="0001585B" w:rsidRDefault="002E39E9">
      <w:pPr>
        <w:ind w:left="2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Error: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Sto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ping</w:t>
      </w:r>
    </w:p>
    <w:p w:rsidR="0001585B" w:rsidRDefault="002E39E9">
      <w:pPr>
        <w:spacing w:before="23"/>
        <w:ind w:left="2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In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ad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itio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Wa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ning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</w:rPr>
        <w:t>mess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ge:</w:t>
      </w:r>
    </w:p>
    <w:p w:rsidR="0001585B" w:rsidRDefault="002E39E9">
      <w:pPr>
        <w:spacing w:before="25" w:line="270" w:lineRule="auto"/>
        <w:ind w:left="440" w:right="778" w:hanging="2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In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no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inal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rain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ork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low(x</w:t>
      </w:r>
      <w:r>
        <w:rPr>
          <w:rFonts w:ascii="Lucida Console" w:eastAsia="Lucida Console" w:hAnsi="Lucida Console" w:cs="Lucida Console"/>
          <w:spacing w:val="-24"/>
        </w:rPr>
        <w:t xml:space="preserve"> </w:t>
      </w:r>
      <w:r>
        <w:rPr>
          <w:rFonts w:ascii="Lucida Console" w:eastAsia="Lucida Console" w:hAnsi="Lucida Console" w:cs="Lucida Console"/>
        </w:rPr>
        <w:t>=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x,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y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=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,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w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=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w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ight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,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in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=</w:t>
      </w:r>
      <w:r>
        <w:rPr>
          <w:rFonts w:ascii="Lucida Console" w:eastAsia="Lucida Console" w:hAnsi="Lucida Console" w:cs="Lucida Console"/>
          <w:spacing w:val="1"/>
        </w:rPr>
        <w:t xml:space="preserve"> </w:t>
      </w:r>
      <w:r>
        <w:rPr>
          <w:rFonts w:ascii="Lucida Console" w:eastAsia="Lucida Console" w:hAnsi="Lucida Console" w:cs="Lucida Console"/>
        </w:rPr>
        <w:t>train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nfo,</w:t>
      </w:r>
      <w:r>
        <w:rPr>
          <w:rFonts w:ascii="Lucida Console" w:eastAsia="Lucida Console" w:hAnsi="Lucida Console" w:cs="Lucida Console"/>
          <w:spacing w:val="109"/>
        </w:rPr>
        <w:t xml:space="preserve"> </w:t>
      </w:r>
      <w:r>
        <w:rPr>
          <w:rFonts w:ascii="Lucida Console" w:eastAsia="Lucida Console" w:hAnsi="Lucida Console" w:cs="Lucida Console"/>
        </w:rPr>
        <w:t>: The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</w:rPr>
        <w:t>we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mi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sing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</w:rPr>
        <w:t>valu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in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resa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pled</w:t>
      </w:r>
      <w:r>
        <w:rPr>
          <w:rFonts w:ascii="Lucida Console" w:eastAsia="Lucida Console" w:hAnsi="Lucida Console" w:cs="Lucida Console"/>
          <w:spacing w:val="-9"/>
        </w:rPr>
        <w:t xml:space="preserve"> </w:t>
      </w:r>
      <w:r>
        <w:rPr>
          <w:rFonts w:ascii="Lucida Console" w:eastAsia="Lucida Console" w:hAnsi="Lucida Console" w:cs="Lucida Console"/>
        </w:rPr>
        <w:t>perf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rman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sur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s.</w:t>
      </w:r>
    </w:p>
    <w:p w:rsidR="0001585B" w:rsidRDefault="002E39E9">
      <w:pPr>
        <w:ind w:left="2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pri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t(fi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_def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ult)</w:t>
      </w:r>
    </w:p>
    <w:p w:rsidR="0001585B" w:rsidRDefault="002E39E9">
      <w:pPr>
        <w:spacing w:before="23"/>
        <w:ind w:left="2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Error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in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p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int(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it_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efaul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)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bject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'f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t_def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ult'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not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ound</w:t>
      </w:r>
    </w:p>
    <w:p w:rsidR="0001585B" w:rsidRDefault="0001585B">
      <w:pPr>
        <w:spacing w:before="2" w:line="100" w:lineRule="exact"/>
        <w:rPr>
          <w:sz w:val="11"/>
          <w:szCs w:val="11"/>
        </w:rPr>
      </w:pPr>
    </w:p>
    <w:p w:rsidR="0001585B" w:rsidRDefault="0001585B">
      <w:pPr>
        <w:spacing w:line="200" w:lineRule="exact"/>
      </w:pPr>
    </w:p>
    <w:p w:rsidR="0001585B" w:rsidRDefault="0001585B">
      <w:pPr>
        <w:spacing w:line="20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26"/>
      </w:tblGrid>
      <w:tr w:rsidR="0001585B">
        <w:trPr>
          <w:trHeight w:hRule="exact" w:val="1601"/>
        </w:trPr>
        <w:tc>
          <w:tcPr>
            <w:tcW w:w="9526" w:type="dxa"/>
            <w:tcBorders>
              <w:top w:val="nil"/>
              <w:left w:val="nil"/>
              <w:bottom w:val="nil"/>
              <w:right w:val="nil"/>
            </w:tcBorders>
            <w:shd w:val="clear" w:color="auto" w:fill="002140"/>
          </w:tcPr>
          <w:p w:rsidR="0001585B" w:rsidRDefault="002E39E9">
            <w:pPr>
              <w:spacing w:line="180" w:lineRule="exact"/>
              <w:ind w:left="4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color w:val="FFFFFF"/>
              </w:rPr>
              <w:t>&gt;</w:t>
            </w:r>
          </w:p>
          <w:p w:rsidR="0001585B" w:rsidRDefault="002E39E9">
            <w:pPr>
              <w:spacing w:line="180" w:lineRule="exact"/>
              <w:ind w:left="4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color w:val="FFFFFF"/>
              </w:rPr>
              <w:t>&gt;</w:t>
            </w:r>
            <w:r>
              <w:rPr>
                <w:rFonts w:ascii="Lucida Console" w:eastAsia="Lucida Console" w:hAnsi="Lucida Console" w:cs="Lucida Console"/>
                <w:color w:val="FFFFFF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lib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r</w:t>
            </w:r>
            <w:r>
              <w:rPr>
                <w:rFonts w:ascii="Lucida Console" w:eastAsia="Lucida Console" w:hAnsi="Lucida Console" w:cs="Lucida Console"/>
                <w:color w:val="FFFFFF"/>
              </w:rPr>
              <w:t>ary(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  <w:color w:val="FFFFFF"/>
              </w:rPr>
              <w:t>aret)</w:t>
            </w:r>
          </w:p>
          <w:p w:rsidR="0001585B" w:rsidRDefault="002E39E9">
            <w:pPr>
              <w:spacing w:before="1"/>
              <w:ind w:left="4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color w:val="FFFFFF"/>
              </w:rPr>
              <w:t>&gt;</w:t>
            </w:r>
            <w:r>
              <w:rPr>
                <w:rFonts w:ascii="Lucida Console" w:eastAsia="Lucida Console" w:hAnsi="Lucida Console" w:cs="Lucida Console"/>
                <w:color w:val="FFFFFF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var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  <w:color w:val="FFFFFF"/>
              </w:rPr>
              <w:t>mp(s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  <w:color w:val="FFFFFF"/>
              </w:rPr>
              <w:t>ep_f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  <w:color w:val="FFFFFF"/>
              </w:rPr>
              <w:t>t)</w:t>
            </w:r>
          </w:p>
          <w:p w:rsidR="0001585B" w:rsidRDefault="002E39E9">
            <w:pPr>
              <w:ind w:left="44" w:right="5839" w:firstLine="2770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color w:val="FFFFFF"/>
              </w:rPr>
              <w:t>Ov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e</w:t>
            </w:r>
            <w:r>
              <w:rPr>
                <w:rFonts w:ascii="Lucida Console" w:eastAsia="Lucida Console" w:hAnsi="Lucida Console" w:cs="Lucida Console"/>
                <w:color w:val="FFFFFF"/>
              </w:rPr>
              <w:t>rall raw_t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  <w:color w:val="FFFFFF"/>
              </w:rPr>
              <w:t>mest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  <w:color w:val="FFFFFF"/>
              </w:rPr>
              <w:t>mp_p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  <w:color w:val="FFFFFF"/>
              </w:rPr>
              <w:t>rt_1</w:t>
            </w:r>
            <w:r>
              <w:rPr>
                <w:rFonts w:ascii="Lucida Console" w:eastAsia="Lucida Console" w:hAnsi="Lucida Console" w:cs="Lucida Console"/>
                <w:color w:val="FFFFFF"/>
                <w:spacing w:val="-2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0.29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2</w:t>
            </w:r>
            <w:r>
              <w:rPr>
                <w:rFonts w:ascii="Lucida Console" w:eastAsia="Lucida Console" w:hAnsi="Lucida Console" w:cs="Lucida Console"/>
                <w:color w:val="FFFFFF"/>
              </w:rPr>
              <w:t>4915</w:t>
            </w:r>
          </w:p>
          <w:p w:rsidR="0001585B" w:rsidRDefault="002E39E9">
            <w:pPr>
              <w:spacing w:before="2"/>
              <w:ind w:left="4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color w:val="FFFFFF"/>
              </w:rPr>
              <w:t>num_w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  <w:color w:val="FFFFFF"/>
              </w:rPr>
              <w:t xml:space="preserve">ndow         </w:t>
            </w:r>
            <w:r>
              <w:rPr>
                <w:rFonts w:ascii="Lucida Console" w:eastAsia="Lucida Console" w:hAnsi="Lucida Console" w:cs="Lucida Console"/>
                <w:color w:val="FFFFFF"/>
                <w:spacing w:val="11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0.29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5</w:t>
            </w:r>
            <w:r>
              <w:rPr>
                <w:rFonts w:ascii="Lucida Console" w:eastAsia="Lucida Console" w:hAnsi="Lucida Console" w:cs="Lucida Console"/>
                <w:color w:val="FFFFFF"/>
              </w:rPr>
              <w:t>3298</w:t>
            </w:r>
          </w:p>
          <w:p w:rsidR="0001585B" w:rsidRDefault="002E39E9">
            <w:pPr>
              <w:spacing w:line="180" w:lineRule="exact"/>
              <w:ind w:left="4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color w:val="FFFFFF"/>
              </w:rPr>
              <w:t>&gt;</w:t>
            </w:r>
            <w:r>
              <w:rPr>
                <w:rFonts w:ascii="Lucida Console" w:eastAsia="Lucida Console" w:hAnsi="Lucida Console" w:cs="Lucida Console"/>
                <w:color w:val="FFFFFF"/>
                <w:spacing w:val="-1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var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  <w:color w:val="FFFFFF"/>
              </w:rPr>
              <w:t>mp(f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i</w:t>
            </w:r>
            <w:r>
              <w:rPr>
                <w:rFonts w:ascii="Lucida Console" w:eastAsia="Lucida Console" w:hAnsi="Lucida Console" w:cs="Lucida Console"/>
                <w:color w:val="FFFFFF"/>
              </w:rPr>
              <w:t>t_de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f</w:t>
            </w:r>
            <w:r>
              <w:rPr>
                <w:rFonts w:ascii="Lucida Console" w:eastAsia="Lucida Console" w:hAnsi="Lucida Console" w:cs="Lucida Console"/>
                <w:color w:val="FFFFFF"/>
              </w:rPr>
              <w:t>aul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t</w:t>
            </w:r>
            <w:r>
              <w:rPr>
                <w:rFonts w:ascii="Lucida Console" w:eastAsia="Lucida Console" w:hAnsi="Lucida Console" w:cs="Lucida Console"/>
                <w:color w:val="FFFFFF"/>
              </w:rPr>
              <w:t>)</w:t>
            </w:r>
          </w:p>
          <w:p w:rsidR="0001585B" w:rsidRDefault="002E39E9">
            <w:pPr>
              <w:spacing w:line="180" w:lineRule="exact"/>
              <w:ind w:left="44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  <w:color w:val="FFFFFF"/>
              </w:rPr>
              <w:t>Error</w:t>
            </w:r>
            <w:r>
              <w:rPr>
                <w:rFonts w:ascii="Lucida Console" w:eastAsia="Lucida Console" w:hAnsi="Lucida Console" w:cs="Lucida Console"/>
                <w:color w:val="FFFFFF"/>
                <w:spacing w:val="-4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in</w:t>
            </w:r>
            <w:r>
              <w:rPr>
                <w:rFonts w:ascii="Lucida Console" w:eastAsia="Lucida Console" w:hAnsi="Lucida Console" w:cs="Lucida Console"/>
                <w:color w:val="FFFFFF"/>
                <w:spacing w:val="-2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v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a</w:t>
            </w:r>
            <w:r>
              <w:rPr>
                <w:rFonts w:ascii="Lucida Console" w:eastAsia="Lucida Console" w:hAnsi="Lucida Console" w:cs="Lucida Console"/>
                <w:color w:val="FFFFFF"/>
              </w:rPr>
              <w:t>rImp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(</w:t>
            </w:r>
            <w:r>
              <w:rPr>
                <w:rFonts w:ascii="Lucida Console" w:eastAsia="Lucida Console" w:hAnsi="Lucida Console" w:cs="Lucida Console"/>
                <w:color w:val="FFFFFF"/>
              </w:rPr>
              <w:t>fit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_</w:t>
            </w:r>
            <w:r>
              <w:rPr>
                <w:rFonts w:ascii="Lucida Console" w:eastAsia="Lucida Console" w:hAnsi="Lucida Console" w:cs="Lucida Console"/>
                <w:color w:val="FFFFFF"/>
              </w:rPr>
              <w:t>defau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l</w:t>
            </w:r>
            <w:r>
              <w:rPr>
                <w:rFonts w:ascii="Lucida Console" w:eastAsia="Lucida Console" w:hAnsi="Lucida Console" w:cs="Lucida Console"/>
                <w:color w:val="FFFFFF"/>
              </w:rPr>
              <w:t>t)</w:t>
            </w:r>
            <w:r>
              <w:rPr>
                <w:rFonts w:ascii="Lucida Console" w:eastAsia="Lucida Console" w:hAnsi="Lucida Console" w:cs="Lucida Console"/>
                <w:color w:val="FFFFFF"/>
                <w:spacing w:val="-23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: obje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c</w:t>
            </w:r>
            <w:r>
              <w:rPr>
                <w:rFonts w:ascii="Lucida Console" w:eastAsia="Lucida Console" w:hAnsi="Lucida Console" w:cs="Lucida Console"/>
                <w:color w:val="FFFFFF"/>
              </w:rPr>
              <w:t>t</w:t>
            </w:r>
            <w:r>
              <w:rPr>
                <w:rFonts w:ascii="Lucida Console" w:eastAsia="Lucida Console" w:hAnsi="Lucida Console" w:cs="Lucida Console"/>
                <w:color w:val="FFFFFF"/>
                <w:spacing w:val="-7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'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f</w:t>
            </w:r>
            <w:r>
              <w:rPr>
                <w:rFonts w:ascii="Lucida Console" w:eastAsia="Lucida Console" w:hAnsi="Lucida Console" w:cs="Lucida Console"/>
                <w:color w:val="FFFFFF"/>
              </w:rPr>
              <w:t>it_de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f</w:t>
            </w:r>
            <w:r>
              <w:rPr>
                <w:rFonts w:ascii="Lucida Console" w:eastAsia="Lucida Console" w:hAnsi="Lucida Console" w:cs="Lucida Console"/>
                <w:color w:val="FFFFFF"/>
              </w:rPr>
              <w:t>ault'</w:t>
            </w:r>
            <w:r>
              <w:rPr>
                <w:rFonts w:ascii="Lucida Console" w:eastAsia="Lucida Console" w:hAnsi="Lucida Console" w:cs="Lucida Console"/>
                <w:color w:val="FFFFFF"/>
                <w:spacing w:val="-14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not</w:t>
            </w:r>
            <w:r>
              <w:rPr>
                <w:rFonts w:ascii="Lucida Console" w:eastAsia="Lucida Console" w:hAnsi="Lucida Console" w:cs="Lucida Console"/>
                <w:color w:val="FFFFFF"/>
                <w:spacing w:val="-2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FFFFFF"/>
              </w:rPr>
              <w:t>fou</w:t>
            </w:r>
            <w:r>
              <w:rPr>
                <w:rFonts w:ascii="Lucida Console" w:eastAsia="Lucida Console" w:hAnsi="Lucida Console" w:cs="Lucida Console"/>
                <w:color w:val="FFFFFF"/>
                <w:spacing w:val="2"/>
              </w:rPr>
              <w:t>n</w:t>
            </w:r>
            <w:r>
              <w:rPr>
                <w:rFonts w:ascii="Lucida Console" w:eastAsia="Lucida Console" w:hAnsi="Lucida Console" w:cs="Lucida Console"/>
                <w:color w:val="FFFFFF"/>
              </w:rPr>
              <w:t>d</w:t>
            </w:r>
          </w:p>
        </w:tc>
      </w:tr>
      <w:tr w:rsidR="0001585B">
        <w:trPr>
          <w:trHeight w:hRule="exact" w:val="240"/>
        </w:trPr>
        <w:tc>
          <w:tcPr>
            <w:tcW w:w="9526" w:type="dxa"/>
            <w:tcBorders>
              <w:top w:val="nil"/>
              <w:left w:val="nil"/>
              <w:bottom w:val="nil"/>
              <w:right w:val="nil"/>
            </w:tcBorders>
            <w:shd w:val="clear" w:color="auto" w:fill="002140"/>
          </w:tcPr>
          <w:p w:rsidR="0001585B" w:rsidRDefault="0001585B"/>
        </w:tc>
      </w:tr>
      <w:tr w:rsidR="0001585B">
        <w:trPr>
          <w:trHeight w:hRule="exact" w:val="240"/>
        </w:trPr>
        <w:tc>
          <w:tcPr>
            <w:tcW w:w="9526" w:type="dxa"/>
            <w:tcBorders>
              <w:top w:val="nil"/>
              <w:left w:val="nil"/>
              <w:bottom w:val="nil"/>
              <w:right w:val="nil"/>
            </w:tcBorders>
            <w:shd w:val="clear" w:color="auto" w:fill="002140"/>
          </w:tcPr>
          <w:p w:rsidR="0001585B" w:rsidRDefault="002E39E9">
            <w:pPr>
              <w:spacing w:line="240" w:lineRule="exact"/>
              <w:ind w:left="44"/>
              <w:rPr>
                <w:rFonts w:ascii="Lucida Console" w:eastAsia="Lucida Console" w:hAnsi="Lucida Console" w:cs="Lucida Console"/>
                <w:sz w:val="24"/>
                <w:szCs w:val="24"/>
              </w:rPr>
            </w:pPr>
            <w:r>
              <w:rPr>
                <w:rFonts w:ascii="Lucida Console" w:eastAsia="Lucida Console" w:hAnsi="Lucida Console" w:cs="Lucida Console"/>
                <w:color w:val="FFFFFF"/>
                <w:sz w:val="24"/>
                <w:szCs w:val="24"/>
              </w:rPr>
              <w:t>&gt;</w:t>
            </w:r>
          </w:p>
        </w:tc>
      </w:tr>
      <w:tr w:rsidR="0001585B">
        <w:trPr>
          <w:trHeight w:hRule="exact" w:val="120"/>
        </w:trPr>
        <w:tc>
          <w:tcPr>
            <w:tcW w:w="9526" w:type="dxa"/>
            <w:tcBorders>
              <w:top w:val="nil"/>
              <w:left w:val="nil"/>
              <w:bottom w:val="nil"/>
              <w:right w:val="nil"/>
            </w:tcBorders>
            <w:shd w:val="clear" w:color="auto" w:fill="002140"/>
          </w:tcPr>
          <w:p w:rsidR="0001585B" w:rsidRDefault="0001585B"/>
        </w:tc>
      </w:tr>
    </w:tbl>
    <w:p w:rsidR="0001585B" w:rsidRDefault="002E39E9">
      <w:pPr>
        <w:spacing w:before="22"/>
        <w:ind w:left="2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lib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ary(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evto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ls)</w:t>
      </w:r>
    </w:p>
    <w:p w:rsidR="0001585B" w:rsidRDefault="002E39E9">
      <w:pPr>
        <w:spacing w:before="23"/>
        <w:ind w:left="2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</w:p>
    <w:p w:rsidR="0001585B" w:rsidRDefault="002E39E9">
      <w:pPr>
        <w:spacing w:before="25"/>
        <w:ind w:left="2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ins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all_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ithu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("r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v","t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masg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eif")</w:t>
      </w:r>
    </w:p>
    <w:p w:rsidR="0001585B" w:rsidRDefault="002E39E9">
      <w:pPr>
        <w:spacing w:before="25" w:line="270" w:lineRule="auto"/>
        <w:ind w:left="200" w:right="296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Skipp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ng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stall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</w:rPr>
        <w:t>of 'woe'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from</w:t>
      </w:r>
      <w:r>
        <w:rPr>
          <w:rFonts w:ascii="Lucida Console" w:eastAsia="Lucida Console" w:hAnsi="Lucida Console" w:cs="Lucida Console"/>
          <w:spacing w:val="-3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hub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remot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,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the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SHA1</w:t>
      </w:r>
      <w:r>
        <w:rPr>
          <w:rFonts w:ascii="Lucida Console" w:eastAsia="Lucida Console" w:hAnsi="Lucida Console" w:cs="Lucida Console"/>
          <w:spacing w:val="-3"/>
        </w:rPr>
        <w:t xml:space="preserve"> </w:t>
      </w:r>
      <w:r>
        <w:rPr>
          <w:rFonts w:ascii="Lucida Console" w:eastAsia="Lucida Console" w:hAnsi="Lucida Console" w:cs="Lucida Console"/>
        </w:rPr>
        <w:t>(4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>fcf26</w:t>
      </w:r>
      <w:r>
        <w:rPr>
          <w:rFonts w:ascii="Lucida Console" w:eastAsia="Lucida Console" w:hAnsi="Lucida Console" w:cs="Lucida Console"/>
          <w:spacing w:val="2"/>
        </w:rPr>
        <w:t>8</w:t>
      </w:r>
      <w:r>
        <w:rPr>
          <w:rFonts w:ascii="Lucida Console" w:eastAsia="Lucida Console" w:hAnsi="Lucida Console" w:cs="Lucida Console"/>
        </w:rPr>
        <w:t>)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has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not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c hanged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sin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</w:rPr>
        <w:t>la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stall.</w:t>
      </w:r>
    </w:p>
    <w:p w:rsidR="0001585B" w:rsidRDefault="002E39E9">
      <w:pPr>
        <w:spacing w:line="180" w:lineRule="exact"/>
        <w:ind w:left="4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Use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`for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=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RUE`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rce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nsta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lat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on</w:t>
      </w:r>
    </w:p>
    <w:p w:rsidR="0001585B" w:rsidRDefault="002E39E9">
      <w:pPr>
        <w:spacing w:before="25"/>
        <w:ind w:left="2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Warni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sage:</w:t>
      </w:r>
    </w:p>
    <w:p w:rsidR="0001585B" w:rsidRDefault="002E39E9">
      <w:pPr>
        <w:spacing w:before="25"/>
        <w:ind w:left="2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Usern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p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rame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er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dep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ecat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d.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ease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use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omas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reif</w:t>
      </w:r>
      <w:r>
        <w:rPr>
          <w:rFonts w:ascii="Lucida Console" w:eastAsia="Lucida Console" w:hAnsi="Lucida Console" w:cs="Lucida Console"/>
          <w:spacing w:val="2"/>
        </w:rPr>
        <w:t>/</w:t>
      </w:r>
      <w:r>
        <w:rPr>
          <w:rFonts w:ascii="Lucida Console" w:eastAsia="Lucida Console" w:hAnsi="Lucida Console" w:cs="Lucida Console"/>
        </w:rPr>
        <w:t>riv</w:t>
      </w:r>
    </w:p>
    <w:p w:rsidR="0001585B" w:rsidRDefault="002E39E9">
      <w:pPr>
        <w:spacing w:before="25"/>
        <w:ind w:left="2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</w:p>
    <w:p w:rsidR="0001585B" w:rsidRDefault="002E39E9">
      <w:pPr>
        <w:spacing w:before="23"/>
        <w:ind w:left="2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ins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all_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ithu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("w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e","t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m</w:t>
      </w:r>
      <w:r>
        <w:rPr>
          <w:rFonts w:ascii="Lucida Console" w:eastAsia="Lucida Console" w:hAnsi="Lucida Console" w:cs="Lucida Console"/>
          <w:spacing w:val="1"/>
        </w:rPr>
        <w:t>a</w:t>
      </w:r>
      <w:r>
        <w:rPr>
          <w:rFonts w:ascii="Lucida Console" w:eastAsia="Lucida Console" w:hAnsi="Lucida Console" w:cs="Lucida Console"/>
        </w:rPr>
        <w:t>sg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eif")</w:t>
      </w:r>
    </w:p>
    <w:p w:rsidR="0001585B" w:rsidRDefault="002E39E9">
      <w:pPr>
        <w:spacing w:before="25" w:line="270" w:lineRule="auto"/>
        <w:ind w:left="200" w:right="296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Skipp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ng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stall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</w:rPr>
        <w:t>of 'woe'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from</w:t>
      </w:r>
      <w:r>
        <w:rPr>
          <w:rFonts w:ascii="Lucida Console" w:eastAsia="Lucida Console" w:hAnsi="Lucida Console" w:cs="Lucida Console"/>
          <w:spacing w:val="-3"/>
        </w:rPr>
        <w:t xml:space="preserve"> </w:t>
      </w:r>
      <w:r>
        <w:rPr>
          <w:rFonts w:ascii="Lucida Console" w:eastAsia="Lucida Console" w:hAnsi="Lucida Console" w:cs="Lucida Console"/>
        </w:rPr>
        <w:t>a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gi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hub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remot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,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the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SHA1</w:t>
      </w:r>
      <w:r>
        <w:rPr>
          <w:rFonts w:ascii="Lucida Console" w:eastAsia="Lucida Console" w:hAnsi="Lucida Console" w:cs="Lucida Console"/>
          <w:spacing w:val="-3"/>
        </w:rPr>
        <w:t xml:space="preserve"> </w:t>
      </w:r>
      <w:r>
        <w:rPr>
          <w:rFonts w:ascii="Lucida Console" w:eastAsia="Lucida Console" w:hAnsi="Lucida Console" w:cs="Lucida Console"/>
        </w:rPr>
        <w:t>(4</w:t>
      </w:r>
      <w:r>
        <w:rPr>
          <w:rFonts w:ascii="Lucida Console" w:eastAsia="Lucida Console" w:hAnsi="Lucida Console" w:cs="Lucida Console"/>
          <w:spacing w:val="2"/>
        </w:rPr>
        <w:t>3</w:t>
      </w:r>
      <w:r>
        <w:rPr>
          <w:rFonts w:ascii="Lucida Console" w:eastAsia="Lucida Console" w:hAnsi="Lucida Console" w:cs="Lucida Console"/>
        </w:rPr>
        <w:t>fcf26</w:t>
      </w:r>
      <w:r>
        <w:rPr>
          <w:rFonts w:ascii="Lucida Console" w:eastAsia="Lucida Console" w:hAnsi="Lucida Console" w:cs="Lucida Console"/>
          <w:spacing w:val="2"/>
        </w:rPr>
        <w:t>8</w:t>
      </w:r>
      <w:r>
        <w:rPr>
          <w:rFonts w:ascii="Lucida Console" w:eastAsia="Lucida Console" w:hAnsi="Lucida Console" w:cs="Lucida Console"/>
        </w:rPr>
        <w:t>)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</w:rPr>
        <w:t>has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not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c hanged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sin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</w:rPr>
        <w:t>la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stall.</w:t>
      </w:r>
    </w:p>
    <w:p w:rsidR="0001585B" w:rsidRDefault="002E39E9">
      <w:pPr>
        <w:ind w:left="4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Use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`for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e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=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RUE`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f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rce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nsta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lat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on</w:t>
      </w:r>
    </w:p>
    <w:p w:rsidR="0001585B" w:rsidRDefault="002E39E9">
      <w:pPr>
        <w:spacing w:before="23"/>
        <w:ind w:left="2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Warni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sage:</w:t>
      </w:r>
    </w:p>
    <w:p w:rsidR="0001585B" w:rsidRDefault="002E39E9">
      <w:pPr>
        <w:spacing w:before="25"/>
        <w:ind w:left="2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Usern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me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p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rame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er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dep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ecat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d.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ease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use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omas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reif</w:t>
      </w:r>
      <w:r>
        <w:rPr>
          <w:rFonts w:ascii="Lucida Console" w:eastAsia="Lucida Console" w:hAnsi="Lucida Console" w:cs="Lucida Console"/>
          <w:spacing w:val="2"/>
        </w:rPr>
        <w:t>/</w:t>
      </w:r>
      <w:r>
        <w:rPr>
          <w:rFonts w:ascii="Lucida Console" w:eastAsia="Lucida Console" w:hAnsi="Lucida Console" w:cs="Lucida Console"/>
        </w:rPr>
        <w:t>woe</w:t>
      </w:r>
    </w:p>
    <w:p w:rsidR="0001585B" w:rsidRDefault="002E39E9">
      <w:pPr>
        <w:spacing w:before="25"/>
        <w:ind w:left="2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</w:p>
    <w:p w:rsidR="0001585B" w:rsidRDefault="002E39E9">
      <w:pPr>
        <w:spacing w:before="25"/>
        <w:ind w:left="2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lib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ary(</w:t>
      </w:r>
      <w:r>
        <w:rPr>
          <w:rFonts w:ascii="Lucida Console" w:eastAsia="Lucida Console" w:hAnsi="Lucida Console" w:cs="Lucida Console"/>
          <w:spacing w:val="2"/>
        </w:rPr>
        <w:t>w</w:t>
      </w:r>
      <w:r>
        <w:rPr>
          <w:rFonts w:ascii="Lucida Console" w:eastAsia="Lucida Console" w:hAnsi="Lucida Console" w:cs="Lucida Console"/>
        </w:rPr>
        <w:t>oe)</w:t>
      </w:r>
    </w:p>
    <w:p w:rsidR="0001585B" w:rsidRDefault="002E39E9">
      <w:pPr>
        <w:spacing w:before="23"/>
        <w:ind w:left="2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</w:p>
    <w:p w:rsidR="0001585B" w:rsidRDefault="002E39E9">
      <w:pPr>
        <w:spacing w:before="25"/>
        <w:ind w:left="200"/>
        <w:rPr>
          <w:rFonts w:ascii="Lucida Console" w:eastAsia="Lucida Console" w:hAnsi="Lucida Console" w:cs="Lucida Console"/>
        </w:rPr>
        <w:sectPr w:rsidR="0001585B">
          <w:headerReference w:type="default" r:id="rId16"/>
          <w:pgSz w:w="12240" w:h="15840"/>
          <w:pgMar w:top="1360" w:right="1200" w:bottom="280" w:left="1240" w:header="0" w:footer="0" w:gutter="0"/>
          <w:cols w:space="720"/>
        </w:sect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lib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ary(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iv)</w:t>
      </w:r>
    </w:p>
    <w:p w:rsidR="0001585B" w:rsidRDefault="0001585B">
      <w:pPr>
        <w:spacing w:before="2" w:line="100" w:lineRule="exact"/>
        <w:rPr>
          <w:sz w:val="10"/>
          <w:szCs w:val="10"/>
        </w:rPr>
      </w:pPr>
    </w:p>
    <w:p w:rsidR="0001585B" w:rsidRDefault="002E39E9">
      <w:pPr>
        <w:spacing w:line="271" w:lineRule="auto"/>
        <w:ind w:left="100" w:right="7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iv_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f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</w:rPr>
        <w:t>&lt;- iv.m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lt(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ataTr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in,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="cl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sse</w:t>
      </w:r>
      <w:r>
        <w:rPr>
          <w:rFonts w:ascii="Lucida Console" w:eastAsia="Lucida Console" w:hAnsi="Lucida Console" w:cs="Lucida Console"/>
          <w:spacing w:val="2"/>
        </w:rPr>
        <w:t>"</w:t>
      </w:r>
      <w:r>
        <w:rPr>
          <w:rFonts w:ascii="Lucida Console" w:eastAsia="Lucida Console" w:hAnsi="Lucida Console" w:cs="Lucida Console"/>
        </w:rPr>
        <w:t>,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</w:rPr>
        <w:t>sum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ary=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RUE,</w:t>
      </w:r>
      <w:r>
        <w:rPr>
          <w:rFonts w:ascii="Lucida Console" w:eastAsia="Lucida Console" w:hAnsi="Lucida Console" w:cs="Lucida Console"/>
          <w:spacing w:val="-14"/>
        </w:rPr>
        <w:t xml:space="preserve"> </w:t>
      </w:r>
      <w:r>
        <w:rPr>
          <w:rFonts w:ascii="Lucida Console" w:eastAsia="Lucida Console" w:hAnsi="Lucida Console" w:cs="Lucida Console"/>
        </w:rPr>
        <w:t>ver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ose=T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UE) Start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d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pr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cess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ng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f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data</w:t>
      </w:r>
      <w:r>
        <w:rPr>
          <w:rFonts w:ascii="Lucida Console" w:eastAsia="Lucida Console" w:hAnsi="Lucida Console" w:cs="Lucida Console"/>
          <w:spacing w:val="-3"/>
        </w:rPr>
        <w:t xml:space="preserve"> </w:t>
      </w:r>
      <w:r>
        <w:rPr>
          <w:rFonts w:ascii="Lucida Console" w:eastAsia="Lucida Console" w:hAnsi="Lucida Console" w:cs="Lucida Console"/>
        </w:rPr>
        <w:t>fra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e: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d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taT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ain</w:t>
      </w:r>
    </w:p>
    <w:p w:rsidR="0001585B" w:rsidRDefault="002E39E9">
      <w:pPr>
        <w:spacing w:line="200" w:lineRule="exact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Calli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iv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num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ariab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e: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u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er_n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me</w:t>
      </w:r>
    </w:p>
    <w:p w:rsidR="0001585B" w:rsidRDefault="002E39E9">
      <w:pPr>
        <w:spacing w:before="23"/>
        <w:ind w:left="3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Bui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ding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rpart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mo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el</w:t>
      </w:r>
    </w:p>
    <w:p w:rsidR="0001585B" w:rsidRDefault="002E39E9">
      <w:pPr>
        <w:spacing w:before="25"/>
        <w:ind w:left="3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Mod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</w:rPr>
        <w:t>fi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ished</w:t>
      </w:r>
    </w:p>
    <w:p w:rsidR="0001585B" w:rsidRDefault="002E39E9">
      <w:pPr>
        <w:spacing w:before="25"/>
        <w:ind w:left="3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Sen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ing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odel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ree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p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rser</w:t>
      </w:r>
    </w:p>
    <w:p w:rsidR="0001585B" w:rsidRDefault="002E39E9">
      <w:pPr>
        <w:spacing w:before="25"/>
        <w:ind w:left="3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Rul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</w:rPr>
        <w:t>pa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sed: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</w:rPr>
        <w:t>2</w:t>
      </w:r>
    </w:p>
    <w:p w:rsidR="0001585B" w:rsidRDefault="002E39E9">
      <w:pPr>
        <w:spacing w:before="23"/>
        <w:ind w:left="3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Map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ing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odes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ata</w:t>
      </w:r>
    </w:p>
    <w:p w:rsidR="0001585B" w:rsidRDefault="002E39E9">
      <w:pPr>
        <w:spacing w:before="25"/>
        <w:ind w:left="545" w:right="7480"/>
        <w:jc w:val="center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Me</w:t>
      </w:r>
      <w:r>
        <w:rPr>
          <w:rFonts w:ascii="Lucida Console" w:eastAsia="Lucida Console" w:hAnsi="Lucida Console" w:cs="Lucida Console"/>
          <w:spacing w:val="2"/>
          <w:w w:val="99"/>
        </w:rPr>
        <w:t>r</w:t>
      </w:r>
      <w:r>
        <w:rPr>
          <w:rFonts w:ascii="Lucida Console" w:eastAsia="Lucida Console" w:hAnsi="Lucida Console" w:cs="Lucida Console"/>
          <w:w w:val="99"/>
        </w:rPr>
        <w:t>ge</w:t>
      </w:r>
    </w:p>
    <w:p w:rsidR="0001585B" w:rsidRDefault="002E39E9">
      <w:pPr>
        <w:spacing w:before="25"/>
        <w:ind w:left="5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DF Mer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e</w:t>
      </w:r>
    </w:p>
    <w:p w:rsidR="0001585B" w:rsidRDefault="002E39E9">
      <w:pPr>
        <w:spacing w:before="25"/>
        <w:ind w:left="3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Cal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ing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v.str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for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nodes</w:t>
      </w:r>
    </w:p>
    <w:p w:rsidR="0001585B" w:rsidRDefault="002E39E9">
      <w:pPr>
        <w:spacing w:before="23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Error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in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i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.str</w:t>
      </w:r>
      <w:r>
        <w:rPr>
          <w:rFonts w:ascii="Lucida Console" w:eastAsia="Lucida Console" w:hAnsi="Lucida Console" w:cs="Lucida Console"/>
          <w:spacing w:val="2"/>
        </w:rPr>
        <w:t>(</w:t>
      </w:r>
      <w:r>
        <w:rPr>
          <w:rFonts w:ascii="Lucida Console" w:eastAsia="Lucida Console" w:hAnsi="Lucida Console" w:cs="Lucida Console"/>
        </w:rPr>
        <w:t>df,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"tmp_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v_ca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c_la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el",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y)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: Not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a bin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ry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utcome</w:t>
      </w:r>
    </w:p>
    <w:p w:rsidR="0001585B" w:rsidRDefault="002E39E9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iv_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f</w:t>
      </w:r>
    </w:p>
    <w:p w:rsidR="0001585B" w:rsidRDefault="002E39E9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Error: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obj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ct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'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v_d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'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not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found</w:t>
      </w:r>
    </w:p>
    <w:p w:rsidR="0001585B" w:rsidRDefault="002E39E9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</w:p>
    <w:p w:rsidR="0001585B" w:rsidRDefault="002E39E9">
      <w:pPr>
        <w:spacing w:before="23" w:line="271" w:lineRule="auto"/>
        <w:ind w:left="100" w:right="9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iv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&lt;</w:t>
      </w:r>
      <w:r>
        <w:rPr>
          <w:rFonts w:ascii="Lucida Console" w:eastAsia="Lucida Console" w:hAnsi="Lucida Console" w:cs="Lucida Console"/>
        </w:rPr>
        <w:t>-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iv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mult</w:t>
      </w:r>
      <w:r>
        <w:rPr>
          <w:rFonts w:ascii="Lucida Console" w:eastAsia="Lucida Console" w:hAnsi="Lucida Console" w:cs="Lucida Console"/>
          <w:spacing w:val="2"/>
        </w:rPr>
        <w:t>(</w:t>
      </w:r>
      <w:r>
        <w:rPr>
          <w:rFonts w:ascii="Lucida Console" w:eastAsia="Lucida Console" w:hAnsi="Lucida Console" w:cs="Lucida Console"/>
        </w:rPr>
        <w:t>dat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Train,</w:t>
      </w:r>
      <w:r>
        <w:rPr>
          <w:rFonts w:ascii="Lucida Console" w:eastAsia="Lucida Console" w:hAnsi="Lucida Console" w:cs="Lucida Console"/>
          <w:spacing w:val="-20"/>
        </w:rPr>
        <w:t xml:space="preserve"> </w:t>
      </w:r>
      <w:r>
        <w:rPr>
          <w:rFonts w:ascii="Lucida Console" w:eastAsia="Lucida Console" w:hAnsi="Lucida Console" w:cs="Lucida Console"/>
        </w:rPr>
        <w:t>y="</w:t>
      </w:r>
      <w:r>
        <w:rPr>
          <w:rFonts w:ascii="Lucida Console" w:eastAsia="Lucida Console" w:hAnsi="Lucida Console" w:cs="Lucida Console"/>
          <w:spacing w:val="2"/>
        </w:rPr>
        <w:t>c</w:t>
      </w:r>
      <w:r>
        <w:rPr>
          <w:rFonts w:ascii="Lucida Console" w:eastAsia="Lucida Console" w:hAnsi="Lucida Console" w:cs="Lucida Console"/>
        </w:rPr>
        <w:t>lass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",</w:t>
      </w:r>
      <w:r>
        <w:rPr>
          <w:rFonts w:ascii="Lucida Console" w:eastAsia="Lucida Console" w:hAnsi="Lucida Console" w:cs="Lucida Console"/>
          <w:spacing w:val="-13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ummar</w:t>
      </w:r>
      <w:r>
        <w:rPr>
          <w:rFonts w:ascii="Lucida Console" w:eastAsia="Lucida Console" w:hAnsi="Lucida Console" w:cs="Lucida Console"/>
          <w:spacing w:val="2"/>
        </w:rPr>
        <w:t>y</w:t>
      </w:r>
      <w:r>
        <w:rPr>
          <w:rFonts w:ascii="Lucida Console" w:eastAsia="Lucida Console" w:hAnsi="Lucida Console" w:cs="Lucida Console"/>
        </w:rPr>
        <w:t>=FAL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E,</w:t>
      </w:r>
      <w:r>
        <w:rPr>
          <w:rFonts w:ascii="Lucida Console" w:eastAsia="Lucida Console" w:hAnsi="Lucida Console" w:cs="Lucida Console"/>
          <w:spacing w:val="-17"/>
        </w:rPr>
        <w:t xml:space="preserve"> </w:t>
      </w:r>
      <w:r>
        <w:rPr>
          <w:rFonts w:ascii="Lucida Console" w:eastAsia="Lucida Console" w:hAnsi="Lucida Console" w:cs="Lucida Console"/>
        </w:rPr>
        <w:t>v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rbo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e=TRU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) Start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d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pr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cess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ng</w:t>
      </w:r>
      <w:r>
        <w:rPr>
          <w:rFonts w:ascii="Lucida Console" w:eastAsia="Lucida Console" w:hAnsi="Lucida Console" w:cs="Lucida Console"/>
          <w:spacing w:val="-12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f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data</w:t>
      </w:r>
      <w:r>
        <w:rPr>
          <w:rFonts w:ascii="Lucida Console" w:eastAsia="Lucida Console" w:hAnsi="Lucida Console" w:cs="Lucida Console"/>
          <w:spacing w:val="-3"/>
        </w:rPr>
        <w:t xml:space="preserve"> </w:t>
      </w:r>
      <w:r>
        <w:rPr>
          <w:rFonts w:ascii="Lucida Console" w:eastAsia="Lucida Console" w:hAnsi="Lucida Console" w:cs="Lucida Console"/>
        </w:rPr>
        <w:t>fra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e: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</w:rPr>
        <w:t>d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taT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ain</w:t>
      </w:r>
    </w:p>
    <w:p w:rsidR="0001585B" w:rsidRDefault="002E39E9">
      <w:pPr>
        <w:spacing w:line="180" w:lineRule="exact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Calli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iv</w:t>
      </w:r>
      <w:r>
        <w:rPr>
          <w:rFonts w:ascii="Lucida Console" w:eastAsia="Lucida Console" w:hAnsi="Lucida Console" w:cs="Lucida Console"/>
          <w:spacing w:val="2"/>
        </w:rPr>
        <w:t>.</w:t>
      </w:r>
      <w:r>
        <w:rPr>
          <w:rFonts w:ascii="Lucida Console" w:eastAsia="Lucida Console" w:hAnsi="Lucida Console" w:cs="Lucida Console"/>
        </w:rPr>
        <w:t>num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f</w:t>
      </w:r>
      <w:r>
        <w:rPr>
          <w:rFonts w:ascii="Lucida Console" w:eastAsia="Lucida Console" w:hAnsi="Lucida Console" w:cs="Lucida Console"/>
        </w:rPr>
        <w:t>or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ariab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e: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u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er_n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me</w:t>
      </w:r>
    </w:p>
    <w:p w:rsidR="0001585B" w:rsidRDefault="002E39E9">
      <w:pPr>
        <w:spacing w:before="25"/>
        <w:ind w:left="3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Bui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ding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rpart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mo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el</w:t>
      </w:r>
    </w:p>
    <w:p w:rsidR="0001585B" w:rsidRDefault="002E39E9">
      <w:pPr>
        <w:spacing w:before="23"/>
        <w:ind w:left="3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Mod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</w:rPr>
        <w:t>fi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ished</w:t>
      </w:r>
    </w:p>
    <w:p w:rsidR="0001585B" w:rsidRDefault="002E39E9">
      <w:pPr>
        <w:spacing w:before="25"/>
        <w:ind w:left="3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Sen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ing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odel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t</w:t>
      </w:r>
      <w:r>
        <w:rPr>
          <w:rFonts w:ascii="Lucida Console" w:eastAsia="Lucida Console" w:hAnsi="Lucida Console" w:cs="Lucida Console"/>
        </w:rPr>
        <w:t>ree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p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rser</w:t>
      </w:r>
    </w:p>
    <w:p w:rsidR="0001585B" w:rsidRDefault="002E39E9">
      <w:pPr>
        <w:spacing w:before="25"/>
        <w:ind w:left="3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Rul</w:t>
      </w:r>
      <w:r>
        <w:rPr>
          <w:rFonts w:ascii="Lucida Console" w:eastAsia="Lucida Console" w:hAnsi="Lucida Console" w:cs="Lucida Console"/>
          <w:spacing w:val="2"/>
        </w:rPr>
        <w:t>e</w:t>
      </w: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</w:rPr>
        <w:t>pa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sed:</w:t>
      </w:r>
      <w:r>
        <w:rPr>
          <w:rFonts w:ascii="Lucida Console" w:eastAsia="Lucida Console" w:hAnsi="Lucida Console" w:cs="Lucida Console"/>
          <w:spacing w:val="-6"/>
        </w:rPr>
        <w:t xml:space="preserve"> </w:t>
      </w:r>
      <w:r>
        <w:rPr>
          <w:rFonts w:ascii="Lucida Console" w:eastAsia="Lucida Console" w:hAnsi="Lucida Console" w:cs="Lucida Console"/>
        </w:rPr>
        <w:t>2</w:t>
      </w:r>
    </w:p>
    <w:p w:rsidR="0001585B" w:rsidRDefault="002E39E9">
      <w:pPr>
        <w:spacing w:before="25"/>
        <w:ind w:left="3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Map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ing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odes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to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d</w:t>
      </w:r>
      <w:r>
        <w:rPr>
          <w:rFonts w:ascii="Lucida Console" w:eastAsia="Lucida Console" w:hAnsi="Lucida Console" w:cs="Lucida Console"/>
        </w:rPr>
        <w:t>ata</w:t>
      </w:r>
    </w:p>
    <w:p w:rsidR="0001585B" w:rsidRDefault="002E39E9">
      <w:pPr>
        <w:spacing w:before="23"/>
        <w:ind w:left="545" w:right="7480"/>
        <w:jc w:val="center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</w:t>
      </w:r>
      <w:r>
        <w:rPr>
          <w:rFonts w:ascii="Lucida Console" w:eastAsia="Lucida Console" w:hAnsi="Lucida Console" w:cs="Lucida Console"/>
          <w:spacing w:val="2"/>
        </w:rPr>
        <w:t>Q</w:t>
      </w:r>
      <w:r>
        <w:rPr>
          <w:rFonts w:ascii="Lucida Console" w:eastAsia="Lucida Console" w:hAnsi="Lucida Console" w:cs="Lucida Console"/>
        </w:rPr>
        <w:t>L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Me</w:t>
      </w:r>
      <w:r>
        <w:rPr>
          <w:rFonts w:ascii="Lucida Console" w:eastAsia="Lucida Console" w:hAnsi="Lucida Console" w:cs="Lucida Console"/>
          <w:spacing w:val="2"/>
          <w:w w:val="99"/>
        </w:rPr>
        <w:t>r</w:t>
      </w:r>
      <w:r>
        <w:rPr>
          <w:rFonts w:ascii="Lucida Console" w:eastAsia="Lucida Console" w:hAnsi="Lucida Console" w:cs="Lucida Console"/>
          <w:w w:val="99"/>
        </w:rPr>
        <w:t>ge</w:t>
      </w:r>
    </w:p>
    <w:p w:rsidR="0001585B" w:rsidRDefault="002E39E9">
      <w:pPr>
        <w:spacing w:before="25"/>
        <w:ind w:left="5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DF Mer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e</w:t>
      </w:r>
    </w:p>
    <w:p w:rsidR="0001585B" w:rsidRDefault="002E39E9">
      <w:pPr>
        <w:spacing w:before="25"/>
        <w:ind w:left="34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Cal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ing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v.str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for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nodes</w:t>
      </w:r>
    </w:p>
    <w:p w:rsidR="0001585B" w:rsidRDefault="002E39E9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Error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in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i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.str</w:t>
      </w:r>
      <w:r>
        <w:rPr>
          <w:rFonts w:ascii="Lucida Console" w:eastAsia="Lucida Console" w:hAnsi="Lucida Console" w:cs="Lucida Console"/>
          <w:spacing w:val="2"/>
        </w:rPr>
        <w:t>(</w:t>
      </w:r>
      <w:r>
        <w:rPr>
          <w:rFonts w:ascii="Lucida Console" w:eastAsia="Lucida Console" w:hAnsi="Lucida Console" w:cs="Lucida Console"/>
        </w:rPr>
        <w:t>df,</w:t>
      </w:r>
      <w:r>
        <w:rPr>
          <w:rFonts w:ascii="Lucida Console" w:eastAsia="Lucida Console" w:hAnsi="Lucida Console" w:cs="Lucida Console"/>
          <w:spacing w:val="-10"/>
        </w:rPr>
        <w:t xml:space="preserve"> </w:t>
      </w:r>
      <w:r>
        <w:rPr>
          <w:rFonts w:ascii="Lucida Console" w:eastAsia="Lucida Console" w:hAnsi="Lucida Console" w:cs="Lucida Console"/>
        </w:rPr>
        <w:t>"tmp_</w:t>
      </w:r>
      <w:r>
        <w:rPr>
          <w:rFonts w:ascii="Lucida Console" w:eastAsia="Lucida Console" w:hAnsi="Lucida Console" w:cs="Lucida Console"/>
          <w:spacing w:val="2"/>
        </w:rPr>
        <w:t>i</w:t>
      </w:r>
      <w:r>
        <w:rPr>
          <w:rFonts w:ascii="Lucida Console" w:eastAsia="Lucida Console" w:hAnsi="Lucida Console" w:cs="Lucida Console"/>
        </w:rPr>
        <w:t>v_ca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c_la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el",</w:t>
      </w:r>
      <w:r>
        <w:rPr>
          <w:rFonts w:ascii="Lucida Console" w:eastAsia="Lucida Console" w:hAnsi="Lucida Console" w:cs="Lucida Console"/>
          <w:spacing w:val="-22"/>
        </w:rPr>
        <w:t xml:space="preserve"> </w:t>
      </w:r>
      <w:r>
        <w:rPr>
          <w:rFonts w:ascii="Lucida Console" w:eastAsia="Lucida Console" w:hAnsi="Lucida Console" w:cs="Lucida Console"/>
        </w:rPr>
        <w:t>y)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: Not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a bin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ry</w:t>
      </w:r>
      <w:r>
        <w:rPr>
          <w:rFonts w:ascii="Lucida Console" w:eastAsia="Lucida Console" w:hAnsi="Lucida Console" w:cs="Lucida Console"/>
          <w:spacing w:val="-7"/>
        </w:rPr>
        <w:t xml:space="preserve"> 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utcome</w:t>
      </w:r>
    </w:p>
    <w:p w:rsidR="0001585B" w:rsidRDefault="002E39E9">
      <w:pPr>
        <w:spacing w:before="23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#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P</w:t>
      </w:r>
      <w:r>
        <w:rPr>
          <w:rFonts w:ascii="Lucida Console" w:eastAsia="Lucida Console" w:hAnsi="Lucida Console" w:cs="Lucida Console"/>
          <w:spacing w:val="2"/>
        </w:rPr>
        <w:t>l</w:t>
      </w:r>
      <w:r>
        <w:rPr>
          <w:rFonts w:ascii="Lucida Console" w:eastAsia="Lucida Console" w:hAnsi="Lucida Console" w:cs="Lucida Console"/>
        </w:rPr>
        <w:t>ot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i</w:t>
      </w:r>
      <w:r>
        <w:rPr>
          <w:rFonts w:ascii="Lucida Console" w:eastAsia="Lucida Console" w:hAnsi="Lucida Console" w:cs="Lucida Console"/>
          <w:spacing w:val="2"/>
        </w:rPr>
        <w:t>n</w:t>
      </w:r>
      <w:r>
        <w:rPr>
          <w:rFonts w:ascii="Lucida Console" w:eastAsia="Lucida Console" w:hAnsi="Lucida Console" w:cs="Lucida Console"/>
        </w:rPr>
        <w:t>form</w:t>
      </w:r>
      <w:r>
        <w:rPr>
          <w:rFonts w:ascii="Lucida Console" w:eastAsia="Lucida Console" w:hAnsi="Lucida Console" w:cs="Lucida Console"/>
          <w:spacing w:val="2"/>
        </w:rPr>
        <w:t>a</w:t>
      </w:r>
      <w:r>
        <w:rPr>
          <w:rFonts w:ascii="Lucida Console" w:eastAsia="Lucida Console" w:hAnsi="Lucida Console" w:cs="Lucida Console"/>
        </w:rPr>
        <w:t>tion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value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sum</w:t>
      </w:r>
      <w:r>
        <w:rPr>
          <w:rFonts w:ascii="Lucida Console" w:eastAsia="Lucida Console" w:hAnsi="Lucida Console" w:cs="Lucida Console"/>
          <w:spacing w:val="2"/>
        </w:rPr>
        <w:t>m</w:t>
      </w:r>
      <w:r>
        <w:rPr>
          <w:rFonts w:ascii="Lucida Console" w:eastAsia="Lucida Console" w:hAnsi="Lucida Console" w:cs="Lucida Console"/>
        </w:rPr>
        <w:t>ary</w:t>
      </w:r>
    </w:p>
    <w:p w:rsidR="0001585B" w:rsidRDefault="002E39E9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</w:p>
    <w:p w:rsidR="0001585B" w:rsidRDefault="002E39E9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&gt;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iv.</w:t>
      </w:r>
      <w:r>
        <w:rPr>
          <w:rFonts w:ascii="Lucida Console" w:eastAsia="Lucida Console" w:hAnsi="Lucida Console" w:cs="Lucida Console"/>
          <w:spacing w:val="2"/>
        </w:rPr>
        <w:t>p</w:t>
      </w:r>
      <w:r>
        <w:rPr>
          <w:rFonts w:ascii="Lucida Console" w:eastAsia="Lucida Console" w:hAnsi="Lucida Console" w:cs="Lucida Console"/>
        </w:rPr>
        <w:t>lot.</w:t>
      </w:r>
      <w:r>
        <w:rPr>
          <w:rFonts w:ascii="Lucida Console" w:eastAsia="Lucida Console" w:hAnsi="Lucida Console" w:cs="Lucida Console"/>
          <w:spacing w:val="2"/>
        </w:rPr>
        <w:t>s</w:t>
      </w:r>
      <w:r>
        <w:rPr>
          <w:rFonts w:ascii="Lucida Console" w:eastAsia="Lucida Console" w:hAnsi="Lucida Console" w:cs="Lucida Console"/>
        </w:rPr>
        <w:t>umma</w:t>
      </w:r>
      <w:r>
        <w:rPr>
          <w:rFonts w:ascii="Lucida Console" w:eastAsia="Lucida Console" w:hAnsi="Lucida Console" w:cs="Lucida Console"/>
          <w:spacing w:val="2"/>
        </w:rPr>
        <w:t>r</w:t>
      </w:r>
      <w:r>
        <w:rPr>
          <w:rFonts w:ascii="Lucida Console" w:eastAsia="Lucida Console" w:hAnsi="Lucida Console" w:cs="Lucida Console"/>
        </w:rPr>
        <w:t>y(i</w:t>
      </w:r>
      <w:r>
        <w:rPr>
          <w:rFonts w:ascii="Lucida Console" w:eastAsia="Lucida Console" w:hAnsi="Lucida Console" w:cs="Lucida Console"/>
          <w:spacing w:val="2"/>
        </w:rPr>
        <w:t>v</w:t>
      </w:r>
      <w:r>
        <w:rPr>
          <w:rFonts w:ascii="Lucida Console" w:eastAsia="Lucida Console" w:hAnsi="Lucida Console" w:cs="Lucida Console"/>
        </w:rPr>
        <w:t>_df)</w:t>
      </w:r>
    </w:p>
    <w:p w:rsidR="0001585B" w:rsidRDefault="002E39E9">
      <w:pPr>
        <w:spacing w:before="26"/>
        <w:ind w:left="100"/>
        <w:rPr>
          <w:rFonts w:ascii="Lucida Console" w:eastAsia="Lucida Console" w:hAnsi="Lucida Console" w:cs="Lucida Console"/>
        </w:rPr>
        <w:sectPr w:rsidR="0001585B">
          <w:headerReference w:type="default" r:id="rId17"/>
          <w:pgSz w:w="12240" w:h="15840"/>
          <w:pgMar w:top="1360" w:right="1720" w:bottom="280" w:left="1340" w:header="0" w:footer="0" w:gutter="0"/>
          <w:cols w:space="720"/>
        </w:sectPr>
      </w:pPr>
      <w:r>
        <w:rPr>
          <w:rFonts w:ascii="Lucida Console" w:eastAsia="Lucida Console" w:hAnsi="Lucida Console" w:cs="Lucida Console"/>
        </w:rPr>
        <w:t>Error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in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g</w:t>
      </w:r>
      <w:r>
        <w:rPr>
          <w:rFonts w:ascii="Lucida Console" w:eastAsia="Lucida Console" w:hAnsi="Lucida Console" w:cs="Lucida Console"/>
          <w:spacing w:val="2"/>
        </w:rPr>
        <w:t>g</w:t>
      </w:r>
      <w:r>
        <w:rPr>
          <w:rFonts w:ascii="Lucida Console" w:eastAsia="Lucida Console" w:hAnsi="Lucida Console" w:cs="Lucida Console"/>
        </w:rPr>
        <w:t>plot</w:t>
      </w:r>
      <w:r>
        <w:rPr>
          <w:rFonts w:ascii="Lucida Console" w:eastAsia="Lucida Console" w:hAnsi="Lucida Console" w:cs="Lucida Console"/>
          <w:spacing w:val="2"/>
        </w:rPr>
        <w:t>(</w:t>
      </w:r>
      <w:r>
        <w:rPr>
          <w:rFonts w:ascii="Lucida Console" w:eastAsia="Lucida Console" w:hAnsi="Lucida Console" w:cs="Lucida Console"/>
        </w:rPr>
        <w:t>data</w:t>
      </w:r>
      <w:r>
        <w:rPr>
          <w:rFonts w:ascii="Lucida Console" w:eastAsia="Lucida Console" w:hAnsi="Lucida Console" w:cs="Lucida Console"/>
          <w:spacing w:val="-11"/>
        </w:rPr>
        <w:t xml:space="preserve"> </w:t>
      </w:r>
      <w:r>
        <w:rPr>
          <w:rFonts w:ascii="Lucida Console" w:eastAsia="Lucida Console" w:hAnsi="Lucida Console" w:cs="Lucida Console"/>
        </w:rPr>
        <w:t>=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iv)</w:t>
      </w:r>
      <w:r>
        <w:rPr>
          <w:rFonts w:ascii="Lucida Console" w:eastAsia="Lucida Console" w:hAnsi="Lucida Console" w:cs="Lucida Console"/>
          <w:spacing w:val="-2"/>
        </w:rPr>
        <w:t xml:space="preserve"> </w:t>
      </w:r>
      <w:r>
        <w:rPr>
          <w:rFonts w:ascii="Lucida Console" w:eastAsia="Lucida Console" w:hAnsi="Lucida Console" w:cs="Lucida Console"/>
        </w:rPr>
        <w:t>:</w:t>
      </w:r>
      <w:r>
        <w:rPr>
          <w:rFonts w:ascii="Lucida Console" w:eastAsia="Lucida Console" w:hAnsi="Lucida Console" w:cs="Lucida Console"/>
          <w:spacing w:val="-1"/>
        </w:rPr>
        <w:t xml:space="preserve"> </w:t>
      </w:r>
      <w:r>
        <w:rPr>
          <w:rFonts w:ascii="Lucida Console" w:eastAsia="Lucida Console" w:hAnsi="Lucida Console" w:cs="Lucida Console"/>
        </w:rPr>
        <w:t>o</w:t>
      </w:r>
      <w:r>
        <w:rPr>
          <w:rFonts w:ascii="Lucida Console" w:eastAsia="Lucida Console" w:hAnsi="Lucida Console" w:cs="Lucida Console"/>
          <w:spacing w:val="2"/>
        </w:rPr>
        <w:t>b</w:t>
      </w:r>
      <w:r>
        <w:rPr>
          <w:rFonts w:ascii="Lucida Console" w:eastAsia="Lucida Console" w:hAnsi="Lucida Console" w:cs="Lucida Console"/>
        </w:rPr>
        <w:t>ject</w:t>
      </w:r>
      <w:r>
        <w:rPr>
          <w:rFonts w:ascii="Lucida Console" w:eastAsia="Lucida Console" w:hAnsi="Lucida Console" w:cs="Lucida Console"/>
          <w:spacing w:val="-5"/>
        </w:rPr>
        <w:t xml:space="preserve"> </w:t>
      </w:r>
      <w:r>
        <w:rPr>
          <w:rFonts w:ascii="Lucida Console" w:eastAsia="Lucida Console" w:hAnsi="Lucida Console" w:cs="Lucida Console"/>
        </w:rPr>
        <w:t>'iv</w:t>
      </w:r>
      <w:r>
        <w:rPr>
          <w:rFonts w:ascii="Lucida Console" w:eastAsia="Lucida Console" w:hAnsi="Lucida Console" w:cs="Lucida Console"/>
          <w:spacing w:val="2"/>
        </w:rPr>
        <w:t>_</w:t>
      </w:r>
      <w:r>
        <w:rPr>
          <w:rFonts w:ascii="Lucida Console" w:eastAsia="Lucida Console" w:hAnsi="Lucida Console" w:cs="Lucida Console"/>
        </w:rPr>
        <w:t>df'</w:t>
      </w:r>
      <w:r>
        <w:rPr>
          <w:rFonts w:ascii="Lucida Console" w:eastAsia="Lucida Console" w:hAnsi="Lucida Console" w:cs="Lucida Console"/>
          <w:spacing w:val="-8"/>
        </w:rPr>
        <w:t xml:space="preserve"> </w:t>
      </w:r>
      <w:r>
        <w:rPr>
          <w:rFonts w:ascii="Lucida Console" w:eastAsia="Lucida Console" w:hAnsi="Lucida Console" w:cs="Lucida Console"/>
        </w:rPr>
        <w:t>n</w:t>
      </w:r>
      <w:r>
        <w:rPr>
          <w:rFonts w:ascii="Lucida Console" w:eastAsia="Lucida Console" w:hAnsi="Lucida Console" w:cs="Lucida Console"/>
          <w:spacing w:val="2"/>
        </w:rPr>
        <w:t>o</w:t>
      </w:r>
      <w:r>
        <w:rPr>
          <w:rFonts w:ascii="Lucida Console" w:eastAsia="Lucida Console" w:hAnsi="Lucida Console" w:cs="Lucida Console"/>
        </w:rPr>
        <w:t>t</w:t>
      </w:r>
      <w:r>
        <w:rPr>
          <w:rFonts w:ascii="Lucida Console" w:eastAsia="Lucida Console" w:hAnsi="Lucida Console" w:cs="Lucida Console"/>
          <w:spacing w:val="-4"/>
        </w:rPr>
        <w:t xml:space="preserve"> </w:t>
      </w:r>
      <w:r>
        <w:rPr>
          <w:rFonts w:ascii="Lucida Console" w:eastAsia="Lucida Console" w:hAnsi="Lucida Console" w:cs="Lucida Console"/>
        </w:rPr>
        <w:t>fo</w:t>
      </w:r>
      <w:r>
        <w:rPr>
          <w:rFonts w:ascii="Lucida Console" w:eastAsia="Lucida Console" w:hAnsi="Lucida Console" w:cs="Lucida Console"/>
          <w:spacing w:val="2"/>
        </w:rPr>
        <w:t>u</w:t>
      </w:r>
      <w:r>
        <w:rPr>
          <w:rFonts w:ascii="Lucida Console" w:eastAsia="Lucida Console" w:hAnsi="Lucida Console" w:cs="Lucida Console"/>
        </w:rPr>
        <w:t>nd</w:t>
      </w:r>
    </w:p>
    <w:p w:rsidR="0001585B" w:rsidRDefault="00402A85">
      <w:pPr>
        <w:spacing w:before="100"/>
        <w:ind w:left="100"/>
        <w:sectPr w:rsidR="0001585B">
          <w:headerReference w:type="default" r:id="rId18"/>
          <w:pgSz w:w="12240" w:h="15840"/>
          <w:pgMar w:top="1340" w:right="1340" w:bottom="280" w:left="1340" w:header="0" w:footer="0" w:gutter="0"/>
          <w:cols w:space="720"/>
        </w:sectPr>
      </w:pPr>
      <w:r>
        <w:lastRenderedPageBreak/>
        <w:pict>
          <v:shape id="_x0000_i1026" type="#_x0000_t75" style="width:468pt;height:249.6pt">
            <v:imagedata r:id="rId19" o:title=""/>
          </v:shape>
        </w:pict>
      </w:r>
    </w:p>
    <w:p w:rsidR="0001585B" w:rsidRDefault="00402A85">
      <w:pPr>
        <w:spacing w:before="100"/>
        <w:ind w:left="100"/>
        <w:sectPr w:rsidR="0001585B">
          <w:headerReference w:type="default" r:id="rId20"/>
          <w:pgSz w:w="12240" w:h="15840"/>
          <w:pgMar w:top="1340" w:right="1340" w:bottom="280" w:left="1340" w:header="0" w:footer="0" w:gutter="0"/>
          <w:cols w:space="720"/>
        </w:sectPr>
      </w:pPr>
      <w:r>
        <w:lastRenderedPageBreak/>
        <w:pict>
          <v:shape id="_x0000_i1027" type="#_x0000_t75" style="width:466.8pt;height:451.2pt">
            <v:imagedata r:id="rId21" o:title=""/>
          </v:shape>
        </w:pict>
      </w:r>
    </w:p>
    <w:p w:rsidR="0001585B" w:rsidRDefault="00402A85">
      <w:pPr>
        <w:spacing w:before="100"/>
        <w:ind w:left="100"/>
      </w:pPr>
      <w:r>
        <w:lastRenderedPageBreak/>
        <w:pict>
          <v:shape id="_x0000_i1028" type="#_x0000_t75" style="width:468pt;height:249.6pt">
            <v:imagedata r:id="rId22" o:title=""/>
          </v:shape>
        </w:pict>
      </w:r>
    </w:p>
    <w:sectPr w:rsidR="0001585B">
      <w:headerReference w:type="default" r:id="rId23"/>
      <w:pgSz w:w="12240" w:h="15840"/>
      <w:pgMar w:top="1340" w:right="134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9E9" w:rsidRDefault="002E39E9">
      <w:r>
        <w:separator/>
      </w:r>
    </w:p>
  </w:endnote>
  <w:endnote w:type="continuationSeparator" w:id="0">
    <w:p w:rsidR="002E39E9" w:rsidRDefault="002E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9E9" w:rsidRDefault="002E39E9">
      <w:r>
        <w:separator/>
      </w:r>
    </w:p>
  </w:footnote>
  <w:footnote w:type="continuationSeparator" w:id="0">
    <w:p w:rsidR="002E39E9" w:rsidRDefault="002E39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85B" w:rsidRDefault="002E39E9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09.55pt;margin-top:83.45pt;width:68.25pt;height:11.95pt;z-index:-14042;mso-position-horizontal-relative:page;mso-position-vertical-relative:page" filled="f" stroked="f">
          <v:textbox inset="0,0,0,0">
            <w:txbxContent>
              <w:p w:rsidR="0001585B" w:rsidRDefault="002E39E9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Df Devi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a</w:t>
                </w:r>
                <w:r>
                  <w:rPr>
                    <w:rFonts w:ascii="Lucida Console" w:eastAsia="Lucida Console" w:hAnsi="Lucida Console" w:cs="Lucida Console"/>
                  </w:rPr>
                  <w:t>nce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05.9pt;margin-top:83.45pt;width:20.1pt;height:11.95pt;z-index:-14041;mso-position-horizontal-relative:page;mso-position-vertical-relative:page" filled="f" stroked="f">
          <v:textbox inset="0,0,0,0">
            <w:txbxContent>
              <w:p w:rsidR="0001585B" w:rsidRDefault="002E39E9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spacing w:val="2"/>
                  </w:rPr>
                  <w:t>A</w:t>
                </w:r>
                <w:r>
                  <w:rPr>
                    <w:rFonts w:ascii="Lucida Console" w:eastAsia="Lucida Console" w:hAnsi="Lucida Console" w:cs="Lucida Console"/>
                  </w:rPr>
                  <w:t>IC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85B" w:rsidRDefault="0001585B">
    <w:pPr>
      <w:spacing w:line="0" w:lineRule="atLeast"/>
      <w:rPr>
        <w:sz w:val="0"/>
        <w:szCs w:val="0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85B" w:rsidRDefault="0001585B">
    <w:pPr>
      <w:spacing w:line="0" w:lineRule="atLeast"/>
      <w:rPr>
        <w:sz w:val="0"/>
        <w:szCs w:val="0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85B" w:rsidRDefault="0001585B">
    <w:pPr>
      <w:spacing w:line="0" w:lineRule="atLeast"/>
      <w:rPr>
        <w:sz w:val="0"/>
        <w:szCs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85B" w:rsidRDefault="0001585B">
    <w:pPr>
      <w:spacing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85B" w:rsidRDefault="002E39E9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09.55pt;margin-top:83.45pt;width:68.25pt;height:11.95pt;z-index:-14040;mso-position-horizontal-relative:page;mso-position-vertical-relative:page" filled="f" stroked="f">
          <v:textbox inset="0,0,0,0">
            <w:txbxContent>
              <w:p w:rsidR="0001585B" w:rsidRDefault="002E39E9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Df Devi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a</w:t>
                </w:r>
                <w:r>
                  <w:rPr>
                    <w:rFonts w:ascii="Lucida Console" w:eastAsia="Lucida Console" w:hAnsi="Lucida Console" w:cs="Lucida Console"/>
                  </w:rPr>
                  <w:t>nce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99.9pt;margin-top:83.45pt;width:20.1pt;height:11.95pt;z-index:-14039;mso-position-horizontal-relative:page;mso-position-vertical-relative:page" filled="f" stroked="f">
          <v:textbox inset="0,0,0,0">
            <w:txbxContent>
              <w:p w:rsidR="0001585B" w:rsidRDefault="002E39E9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A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I</w:t>
                </w:r>
                <w:r>
                  <w:rPr>
                    <w:rFonts w:ascii="Lucida Console" w:eastAsia="Lucida Console" w:hAnsi="Lucida Console" w:cs="Lucida Console"/>
                  </w:rPr>
                  <w:t>C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85B" w:rsidRDefault="0001585B">
    <w:pPr>
      <w:spacing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85B" w:rsidRDefault="0001585B">
    <w:pPr>
      <w:spacing w:line="0" w:lineRule="atLeast"/>
      <w:rPr>
        <w:sz w:val="0"/>
        <w:szCs w:val="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85B" w:rsidRDefault="0001585B">
    <w:pPr>
      <w:spacing w:line="0" w:lineRule="atLeast"/>
      <w:rPr>
        <w:sz w:val="0"/>
        <w:szCs w:val="0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85B" w:rsidRDefault="0001585B">
    <w:pPr>
      <w:spacing w:line="0" w:lineRule="atLeast"/>
      <w:rPr>
        <w:sz w:val="0"/>
        <w:szCs w:val="0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85B" w:rsidRDefault="0001585B">
    <w:pPr>
      <w:spacing w:line="0" w:lineRule="atLeast"/>
      <w:rPr>
        <w:sz w:val="0"/>
        <w:szCs w:val="0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85B" w:rsidRDefault="0001585B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47115"/>
    <w:multiLevelType w:val="multilevel"/>
    <w:tmpl w:val="27EE1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1585B"/>
    <w:rsid w:val="0001585B"/>
    <w:rsid w:val="002E39E9"/>
    <w:rsid w:val="0040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3" Type="http://schemas.microsoft.com/office/2007/relationships/stylesWithEffects" Target="stylesWithEffects.xml"/><Relationship Id="rId21" Type="http://schemas.openxmlformats.org/officeDocument/2006/relationships/image" Target="media/image3.jpe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53</Pages>
  <Words>16570</Words>
  <Characters>94452</Characters>
  <Application>Microsoft Office Word</Application>
  <DocSecurity>0</DocSecurity>
  <Lines>787</Lines>
  <Paragraphs>221</Paragraphs>
  <ScaleCrop>false</ScaleCrop>
  <Company/>
  <LinksUpToDate>false</LinksUpToDate>
  <CharactersWithSpaces>110801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Dark Rai</cp:lastModifiedBy>
  <cp:revision>2</cp:revision>
  <dcterms:created xsi:type="dcterms:W3CDTF">2018-10-05T05:10:00Z</dcterms:created>
  <dcterms:modified xsi:type="dcterms:W3CDTF">2018-10-05T05:13:00Z</dcterms:modified>
</cp:coreProperties>
</file>